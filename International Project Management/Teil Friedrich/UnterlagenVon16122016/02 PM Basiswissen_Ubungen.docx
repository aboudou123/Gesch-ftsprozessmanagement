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9A97A" w14:textId="1D34154D" w:rsidR="00D60A73" w:rsidRPr="007A76BB" w:rsidRDefault="009B5099" w:rsidP="00F72CB5">
      <w:pPr>
        <w:jc w:val="center"/>
        <w:rPr>
          <w:rFonts w:ascii="Arial Fett" w:hAnsi="Arial Fett" w:cs="Arial"/>
          <w:b/>
          <w:spacing w:val="60"/>
          <w:w w:val="120"/>
          <w:sz w:val="64"/>
          <w:szCs w:val="64"/>
        </w:rPr>
      </w:pPr>
      <w:bookmarkStart w:id="0" w:name="_Ref375600691"/>
      <w:bookmarkStart w:id="1" w:name="_Toc376961091"/>
      <w:r w:rsidRPr="007A76BB">
        <w:rPr>
          <w:rFonts w:ascii="Arial Fett" w:hAnsi="Arial Fett" w:cs="Arial"/>
          <w:b/>
          <w:spacing w:val="60"/>
          <w:w w:val="120"/>
          <w:sz w:val="64"/>
          <w:szCs w:val="64"/>
        </w:rPr>
        <w:t>Grundlagen</w:t>
      </w:r>
    </w:p>
    <w:p w14:paraId="207F46E7" w14:textId="0FE2E8DC" w:rsidR="00625D81" w:rsidRPr="00F72CB5" w:rsidRDefault="00D60A73" w:rsidP="00F72CB5">
      <w:pPr>
        <w:jc w:val="center"/>
        <w:rPr>
          <w:rFonts w:ascii="Arial Fett" w:hAnsi="Arial Fett" w:cs="Arial"/>
          <w:b/>
          <w:spacing w:val="60"/>
          <w:w w:val="120"/>
          <w:sz w:val="72"/>
          <w:szCs w:val="72"/>
        </w:rPr>
      </w:pPr>
      <w:bookmarkStart w:id="2" w:name="_Toc384898581"/>
      <w:bookmarkStart w:id="3" w:name="_Toc385012682"/>
      <w:bookmarkStart w:id="4" w:name="_Toc385012939"/>
      <w:bookmarkStart w:id="5" w:name="_Toc385013126"/>
      <w:bookmarkStart w:id="6" w:name="_Toc385021693"/>
      <w:bookmarkStart w:id="7" w:name="_Toc385171257"/>
      <w:r w:rsidRPr="007A76BB">
        <w:rPr>
          <w:rFonts w:ascii="Arial Fett" w:hAnsi="Arial Fett" w:cs="Arial"/>
          <w:b/>
          <w:spacing w:val="60"/>
          <w:w w:val="120"/>
          <w:sz w:val="64"/>
          <w:szCs w:val="64"/>
        </w:rPr>
        <w:t>Projekt</w:t>
      </w:r>
      <w:bookmarkEnd w:id="2"/>
      <w:bookmarkEnd w:id="3"/>
      <w:bookmarkEnd w:id="4"/>
      <w:bookmarkEnd w:id="5"/>
      <w:bookmarkEnd w:id="6"/>
      <w:bookmarkEnd w:id="7"/>
      <w:r w:rsidR="009B5099" w:rsidRPr="007A76BB">
        <w:rPr>
          <w:rFonts w:ascii="Arial Fett" w:hAnsi="Arial Fett" w:cs="Arial"/>
          <w:b/>
          <w:spacing w:val="60"/>
          <w:w w:val="120"/>
          <w:sz w:val="64"/>
          <w:szCs w:val="64"/>
        </w:rPr>
        <w:t>management</w:t>
      </w:r>
    </w:p>
    <w:p w14:paraId="26E25E42" w14:textId="77777777" w:rsidR="00853A9D" w:rsidRPr="008F4FDB" w:rsidRDefault="00853A9D" w:rsidP="00F72CB5">
      <w:pPr>
        <w:jc w:val="center"/>
        <w:rPr>
          <w:rFonts w:ascii="Arial Fett" w:hAnsi="Arial Fett" w:cs="Arial"/>
          <w:b/>
          <w:spacing w:val="60"/>
          <w:w w:val="120"/>
          <w:sz w:val="40"/>
          <w:szCs w:val="52"/>
        </w:rPr>
      </w:pPr>
      <w:bookmarkStart w:id="8" w:name="_Toc385012683"/>
      <w:bookmarkStart w:id="9" w:name="_Toc385012940"/>
      <w:bookmarkStart w:id="10" w:name="_Toc385013127"/>
      <w:bookmarkStart w:id="11" w:name="_Toc385021694"/>
      <w:bookmarkStart w:id="12" w:name="_Toc385171258"/>
    </w:p>
    <w:p w14:paraId="356DCDB4" w14:textId="0E200BC8" w:rsidR="00625D81" w:rsidRPr="00137D6D" w:rsidRDefault="001B10E6" w:rsidP="00137D6D">
      <w:pPr>
        <w:spacing w:after="240"/>
        <w:jc w:val="center"/>
        <w:rPr>
          <w:rFonts w:ascii="Arial Fett" w:hAnsi="Arial Fett" w:cs="Arial"/>
          <w:b/>
          <w:color w:val="C00000"/>
          <w:spacing w:val="60"/>
          <w:w w:val="120"/>
          <w:sz w:val="52"/>
          <w:szCs w:val="52"/>
        </w:rPr>
      </w:pPr>
      <w:r w:rsidRPr="00137D6D">
        <w:rPr>
          <w:rFonts w:ascii="Arial Fett" w:hAnsi="Arial Fett" w:cs="Arial"/>
          <w:b/>
          <w:color w:val="C00000"/>
          <w:spacing w:val="60"/>
          <w:w w:val="120"/>
          <w:sz w:val="52"/>
          <w:szCs w:val="52"/>
        </w:rPr>
        <w:t xml:space="preserve">- </w:t>
      </w:r>
      <w:r w:rsidR="009B5099" w:rsidRPr="00137D6D">
        <w:rPr>
          <w:rFonts w:ascii="Arial Fett" w:hAnsi="Arial Fett" w:cs="Arial"/>
          <w:b/>
          <w:color w:val="C00000"/>
          <w:spacing w:val="60"/>
          <w:w w:val="120"/>
          <w:sz w:val="52"/>
          <w:szCs w:val="52"/>
        </w:rPr>
        <w:t>Übungen</w:t>
      </w:r>
      <w:r w:rsidRPr="00137D6D">
        <w:rPr>
          <w:rFonts w:ascii="Arial Fett" w:hAnsi="Arial Fett" w:cs="Arial"/>
          <w:b/>
          <w:color w:val="C00000"/>
          <w:spacing w:val="60"/>
          <w:w w:val="120"/>
          <w:sz w:val="52"/>
          <w:szCs w:val="52"/>
        </w:rPr>
        <w:t xml:space="preserve"> -</w:t>
      </w:r>
      <w:bookmarkEnd w:id="8"/>
      <w:bookmarkEnd w:id="9"/>
      <w:bookmarkEnd w:id="10"/>
      <w:bookmarkEnd w:id="11"/>
      <w:bookmarkEnd w:id="12"/>
    </w:p>
    <w:p w14:paraId="52F748F0" w14:textId="335F1DE2" w:rsidR="00137D6D" w:rsidRDefault="00137D6D" w:rsidP="00F72CB5">
      <w:pPr>
        <w:jc w:val="center"/>
        <w:rPr>
          <w:noProof/>
          <w:lang w:eastAsia="de-DE"/>
        </w:rPr>
      </w:pPr>
      <w:r>
        <w:rPr>
          <w:noProof/>
          <w:lang w:eastAsia="de-DE"/>
        </w:rPr>
        <w:drawing>
          <wp:inline distT="0" distB="0" distL="0" distR="0" wp14:anchorId="28E57EC8" wp14:editId="5DF67C2D">
            <wp:extent cx="5396400" cy="3654000"/>
            <wp:effectExtent l="0" t="0" r="0" b="3810"/>
            <wp:docPr id="3" name="Grafik 3" descr="C:\Users\Sandra\AppData\Local\Microsoft\Windows\INetCache\IE\H6XP5KWY\insane_people_in_a_mee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ra\AppData\Local\Microsoft\Windows\INetCache\IE\H6XP5KWY\insane_people_in_a_meet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400" cy="3654000"/>
                    </a:xfrm>
                    <a:prstGeom prst="rect">
                      <a:avLst/>
                    </a:prstGeom>
                    <a:ln>
                      <a:noFill/>
                    </a:ln>
                    <a:effectLst>
                      <a:softEdge rad="112500"/>
                    </a:effectLst>
                  </pic:spPr>
                </pic:pic>
              </a:graphicData>
            </a:graphic>
          </wp:inline>
        </w:drawing>
      </w:r>
    </w:p>
    <w:p w14:paraId="51FC312C" w14:textId="77777777" w:rsidR="00137D6D" w:rsidRDefault="00137D6D" w:rsidP="00137D6D">
      <w:pPr>
        <w:spacing w:after="0"/>
        <w:jc w:val="center"/>
        <w:rPr>
          <w:rFonts w:ascii="Arial" w:hAnsi="Arial" w:cs="Arial"/>
        </w:rPr>
      </w:pPr>
    </w:p>
    <w:p w14:paraId="0F3FA33C" w14:textId="77777777" w:rsidR="00137D6D" w:rsidRPr="00137D6D" w:rsidRDefault="00137D6D" w:rsidP="00137D6D">
      <w:pPr>
        <w:spacing w:after="0"/>
        <w:jc w:val="center"/>
        <w:rPr>
          <w:rFonts w:ascii="Arial" w:hAnsi="Arial" w:cs="Arial"/>
        </w:rPr>
      </w:pPr>
    </w:p>
    <w:p w14:paraId="3B3C9F6A" w14:textId="77777777" w:rsidR="007A76BB" w:rsidRDefault="007A76BB" w:rsidP="007A76BB">
      <w:pPr>
        <w:jc w:val="center"/>
        <w:rPr>
          <w:rFonts w:ascii="Arial" w:hAnsi="Arial" w:cs="Arial"/>
          <w:sz w:val="32"/>
        </w:rPr>
      </w:pPr>
      <w:r w:rsidRPr="005319BA">
        <w:rPr>
          <w:rFonts w:ascii="Arial" w:hAnsi="Arial" w:cs="Arial"/>
          <w:sz w:val="32"/>
        </w:rPr>
        <w:t>Nach PMI</w:t>
      </w:r>
      <w:r w:rsidRPr="005319BA">
        <w:rPr>
          <w:rFonts w:ascii="Arial" w:hAnsi="Arial" w:cs="Arial"/>
          <w:sz w:val="32"/>
          <w:vertAlign w:val="superscript"/>
        </w:rPr>
        <w:t>®</w:t>
      </w:r>
      <w:r w:rsidRPr="005319BA">
        <w:rPr>
          <w:rFonts w:ascii="Arial" w:hAnsi="Arial" w:cs="Arial"/>
          <w:sz w:val="32"/>
        </w:rPr>
        <w:t xml:space="preserve">-Standard </w:t>
      </w:r>
      <w:r w:rsidRPr="005319BA">
        <w:rPr>
          <w:rFonts w:ascii="Arial" w:hAnsi="Arial" w:cs="Arial"/>
          <w:i/>
          <w:sz w:val="32"/>
        </w:rPr>
        <w:t>PMBOK</w:t>
      </w:r>
      <w:r w:rsidRPr="005319BA">
        <w:rPr>
          <w:rFonts w:ascii="Arial" w:hAnsi="Arial" w:cs="Arial"/>
          <w:i/>
          <w:sz w:val="32"/>
          <w:vertAlign w:val="superscript"/>
        </w:rPr>
        <w:t>®</w:t>
      </w:r>
      <w:r w:rsidRPr="005319BA">
        <w:rPr>
          <w:rFonts w:ascii="Arial" w:hAnsi="Arial" w:cs="Arial"/>
          <w:i/>
          <w:sz w:val="32"/>
        </w:rPr>
        <w:t xml:space="preserve"> Guide</w:t>
      </w:r>
      <w:r w:rsidRPr="005319BA">
        <w:rPr>
          <w:rFonts w:ascii="Arial" w:hAnsi="Arial" w:cs="Arial"/>
          <w:sz w:val="32"/>
        </w:rPr>
        <w:t xml:space="preserve"> 5th Edition</w:t>
      </w:r>
    </w:p>
    <w:p w14:paraId="1FBC7F0D" w14:textId="77777777" w:rsidR="007A76BB" w:rsidRDefault="007A76BB" w:rsidP="007A76BB">
      <w:pPr>
        <w:jc w:val="center"/>
        <w:rPr>
          <w:rFonts w:ascii="Arial" w:hAnsi="Arial" w:cs="Arial"/>
          <w:sz w:val="32"/>
        </w:rPr>
      </w:pPr>
    </w:p>
    <w:p w14:paraId="1D62CB86" w14:textId="77777777" w:rsidR="007A76BB" w:rsidRPr="005319BA" w:rsidRDefault="007A76BB" w:rsidP="007A76BB">
      <w:pPr>
        <w:jc w:val="center"/>
        <w:rPr>
          <w:rFonts w:ascii="Arial" w:hAnsi="Arial" w:cs="Arial"/>
          <w:sz w:val="32"/>
        </w:rPr>
      </w:pPr>
      <w:r>
        <w:rPr>
          <w:rFonts w:ascii="Arial" w:hAnsi="Arial" w:cs="Arial"/>
          <w:sz w:val="32"/>
        </w:rPr>
        <w:t>Trainer: Ralf Friedrich</w:t>
      </w:r>
    </w:p>
    <w:sdt>
      <w:sdtPr>
        <w:rPr>
          <w:rFonts w:ascii="Arial" w:hAnsi="Arial" w:cs="Arial"/>
        </w:rPr>
        <w:id w:val="-1574496754"/>
        <w:docPartObj>
          <w:docPartGallery w:val="Cover Pages"/>
          <w:docPartUnique/>
        </w:docPartObj>
      </w:sdtPr>
      <w:sdtEndPr>
        <w:rPr>
          <w:rFonts w:eastAsia="Calibri"/>
          <w:sz w:val="28"/>
        </w:rPr>
      </w:sdtEndPr>
      <w:sdtContent>
        <w:p w14:paraId="4CDC2F4D" w14:textId="0FCC1C68" w:rsidR="00D60A73" w:rsidRPr="00DB4CC9" w:rsidRDefault="00D60A73" w:rsidP="00BD1231">
          <w:pPr>
            <w:jc w:val="both"/>
            <w:rPr>
              <w:rFonts w:ascii="Arial" w:eastAsia="Calibri" w:hAnsi="Arial" w:cs="Arial"/>
              <w:sz w:val="28"/>
            </w:rPr>
          </w:pPr>
          <w:r w:rsidRPr="00DB4CC9">
            <w:rPr>
              <w:rFonts w:ascii="Arial" w:eastAsia="Calibri" w:hAnsi="Arial" w:cs="Arial"/>
              <w:sz w:val="28"/>
            </w:rPr>
            <w:br w:type="page"/>
          </w:r>
        </w:p>
      </w:sdtContent>
    </w:sdt>
    <w:p w14:paraId="1C17C4C3" w14:textId="28EB177C" w:rsidR="00D60A73" w:rsidRPr="00DB4CC9" w:rsidRDefault="00D60A73" w:rsidP="008F4FDB">
      <w:pPr>
        <w:spacing w:after="0"/>
        <w:jc w:val="center"/>
        <w:rPr>
          <w:rFonts w:ascii="Arial" w:eastAsia="Calibri" w:hAnsi="Arial" w:cs="Arial"/>
          <w:sz w:val="28"/>
        </w:rPr>
      </w:pPr>
      <w:bookmarkStart w:id="13" w:name="_Ref375603715"/>
      <w:r w:rsidRPr="008F4FDB">
        <w:rPr>
          <w:rFonts w:ascii="Arial" w:hAnsi="Arial" w:cs="Arial"/>
          <w:b/>
          <w:color w:val="C00000"/>
          <w:spacing w:val="80"/>
          <w:w w:val="130"/>
          <w:sz w:val="28"/>
          <w:szCs w:val="28"/>
        </w:rPr>
        <w:lastRenderedPageBreak/>
        <w:t>Inhaltsverzeichnis</w:t>
      </w:r>
      <w:bookmarkEnd w:id="13"/>
      <w:r w:rsidRPr="00F72CB5">
        <w:rPr>
          <w:rFonts w:ascii="Arial" w:hAnsi="Arial" w:cs="Arial"/>
          <w:b/>
          <w:color w:val="C00000"/>
          <w:spacing w:val="80"/>
          <w:w w:val="130"/>
          <w:sz w:val="36"/>
          <w:szCs w:val="28"/>
        </w:rPr>
        <w:br/>
      </w:r>
    </w:p>
    <w:bookmarkStart w:id="14" w:name="_GoBack"/>
    <w:bookmarkEnd w:id="14"/>
    <w:p w14:paraId="3DAFAA65" w14:textId="77777777" w:rsidR="00B80D6B" w:rsidRDefault="00D60A73">
      <w:pPr>
        <w:pStyle w:val="Verzeichnis1"/>
        <w:tabs>
          <w:tab w:val="left" w:pos="1180"/>
        </w:tabs>
        <w:rPr>
          <w:rFonts w:asciiTheme="minorHAnsi" w:eastAsiaTheme="minorEastAsia" w:hAnsiTheme="minorHAnsi" w:cstheme="minorBidi"/>
          <w:b w:val="0"/>
          <w:sz w:val="22"/>
          <w:szCs w:val="22"/>
          <w:lang w:eastAsia="de-DE"/>
        </w:rPr>
      </w:pPr>
      <w:r w:rsidRPr="00DB4CC9">
        <w:fldChar w:fldCharType="begin"/>
      </w:r>
      <w:r w:rsidRPr="00DB4CC9">
        <w:instrText xml:space="preserve"> TOC \o "1-3" \h \z \u </w:instrText>
      </w:r>
      <w:r w:rsidRPr="00DB4CC9">
        <w:fldChar w:fldCharType="separate"/>
      </w:r>
      <w:hyperlink w:anchor="_Toc464794345" w:history="1">
        <w:r w:rsidR="00B80D6B" w:rsidRPr="005676A3">
          <w:rPr>
            <w:rStyle w:val="Hyperlink"/>
            <w:rFonts w:cs="Arial"/>
          </w:rPr>
          <w:t>Übung 1</w:t>
        </w:r>
        <w:r w:rsidR="00B80D6B">
          <w:rPr>
            <w:rFonts w:asciiTheme="minorHAnsi" w:eastAsiaTheme="minorEastAsia" w:hAnsiTheme="minorHAnsi" w:cstheme="minorBidi"/>
            <w:b w:val="0"/>
            <w:sz w:val="22"/>
            <w:szCs w:val="22"/>
            <w:lang w:eastAsia="de-DE"/>
          </w:rPr>
          <w:tab/>
        </w:r>
        <w:r w:rsidR="00B80D6B" w:rsidRPr="005676A3">
          <w:rPr>
            <w:rStyle w:val="Hyperlink"/>
            <w:rFonts w:cs="Arial"/>
          </w:rPr>
          <w:t>Projekt - Qualifizierung</w:t>
        </w:r>
        <w:r w:rsidR="00B80D6B">
          <w:rPr>
            <w:webHidden/>
          </w:rPr>
          <w:tab/>
        </w:r>
        <w:r w:rsidR="00B80D6B">
          <w:rPr>
            <w:webHidden/>
          </w:rPr>
          <w:fldChar w:fldCharType="begin"/>
        </w:r>
        <w:r w:rsidR="00B80D6B">
          <w:rPr>
            <w:webHidden/>
          </w:rPr>
          <w:instrText xml:space="preserve"> PAGEREF _Toc464794345 \h </w:instrText>
        </w:r>
        <w:r w:rsidR="00B80D6B">
          <w:rPr>
            <w:webHidden/>
          </w:rPr>
        </w:r>
        <w:r w:rsidR="00B80D6B">
          <w:rPr>
            <w:webHidden/>
          </w:rPr>
          <w:fldChar w:fldCharType="separate"/>
        </w:r>
        <w:r w:rsidR="00B80D6B">
          <w:rPr>
            <w:webHidden/>
          </w:rPr>
          <w:t>2</w:t>
        </w:r>
        <w:r w:rsidR="00B80D6B">
          <w:rPr>
            <w:webHidden/>
          </w:rPr>
          <w:fldChar w:fldCharType="end"/>
        </w:r>
      </w:hyperlink>
    </w:p>
    <w:p w14:paraId="1728AD3A"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46" w:history="1">
        <w:r w:rsidRPr="005676A3">
          <w:rPr>
            <w:rStyle w:val="Hyperlink"/>
            <w:rFonts w:cs="Arial"/>
          </w:rPr>
          <w:t>Übung 2</w:t>
        </w:r>
        <w:r>
          <w:rPr>
            <w:rFonts w:asciiTheme="minorHAnsi" w:eastAsiaTheme="minorEastAsia" w:hAnsiTheme="minorHAnsi" w:cstheme="minorBidi"/>
            <w:b w:val="0"/>
            <w:sz w:val="22"/>
            <w:szCs w:val="22"/>
            <w:lang w:eastAsia="de-DE"/>
          </w:rPr>
          <w:tab/>
        </w:r>
        <w:r w:rsidRPr="005676A3">
          <w:rPr>
            <w:rStyle w:val="Hyperlink"/>
            <w:rFonts w:cs="Arial"/>
          </w:rPr>
          <w:t>Projekt – Initiierung</w:t>
        </w:r>
        <w:r>
          <w:rPr>
            <w:webHidden/>
          </w:rPr>
          <w:tab/>
        </w:r>
        <w:r>
          <w:rPr>
            <w:webHidden/>
          </w:rPr>
          <w:fldChar w:fldCharType="begin"/>
        </w:r>
        <w:r>
          <w:rPr>
            <w:webHidden/>
          </w:rPr>
          <w:instrText xml:space="preserve"> PAGEREF _Toc464794346 \h </w:instrText>
        </w:r>
        <w:r>
          <w:rPr>
            <w:webHidden/>
          </w:rPr>
        </w:r>
        <w:r>
          <w:rPr>
            <w:webHidden/>
          </w:rPr>
          <w:fldChar w:fldCharType="separate"/>
        </w:r>
        <w:r>
          <w:rPr>
            <w:webHidden/>
          </w:rPr>
          <w:t>3</w:t>
        </w:r>
        <w:r>
          <w:rPr>
            <w:webHidden/>
          </w:rPr>
          <w:fldChar w:fldCharType="end"/>
        </w:r>
      </w:hyperlink>
    </w:p>
    <w:p w14:paraId="0E8A36F5"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47" w:history="1">
        <w:r w:rsidRPr="005676A3">
          <w:rPr>
            <w:rStyle w:val="Hyperlink"/>
            <w:rFonts w:cs="Arial"/>
          </w:rPr>
          <w:t>Übung 3</w:t>
        </w:r>
        <w:r>
          <w:rPr>
            <w:rFonts w:asciiTheme="minorHAnsi" w:eastAsiaTheme="minorEastAsia" w:hAnsiTheme="minorHAnsi" w:cstheme="minorBidi"/>
            <w:b w:val="0"/>
            <w:sz w:val="22"/>
            <w:szCs w:val="22"/>
            <w:lang w:eastAsia="de-DE"/>
          </w:rPr>
          <w:tab/>
        </w:r>
        <w:r w:rsidRPr="005676A3">
          <w:rPr>
            <w:rStyle w:val="Hyperlink"/>
            <w:rFonts w:cs="Arial"/>
          </w:rPr>
          <w:t>Projekt – Initiierung</w:t>
        </w:r>
        <w:r>
          <w:rPr>
            <w:webHidden/>
          </w:rPr>
          <w:tab/>
        </w:r>
        <w:r>
          <w:rPr>
            <w:webHidden/>
          </w:rPr>
          <w:fldChar w:fldCharType="begin"/>
        </w:r>
        <w:r>
          <w:rPr>
            <w:webHidden/>
          </w:rPr>
          <w:instrText xml:space="preserve"> PAGEREF _Toc464794347 \h </w:instrText>
        </w:r>
        <w:r>
          <w:rPr>
            <w:webHidden/>
          </w:rPr>
        </w:r>
        <w:r>
          <w:rPr>
            <w:webHidden/>
          </w:rPr>
          <w:fldChar w:fldCharType="separate"/>
        </w:r>
        <w:r>
          <w:rPr>
            <w:webHidden/>
          </w:rPr>
          <w:t>4</w:t>
        </w:r>
        <w:r>
          <w:rPr>
            <w:webHidden/>
          </w:rPr>
          <w:fldChar w:fldCharType="end"/>
        </w:r>
      </w:hyperlink>
    </w:p>
    <w:p w14:paraId="676B00E9"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48" w:history="1">
        <w:r w:rsidRPr="005676A3">
          <w:rPr>
            <w:rStyle w:val="Hyperlink"/>
            <w:rFonts w:cs="Arial"/>
          </w:rPr>
          <w:t>Übung 4</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_Toc464794348 \h </w:instrText>
        </w:r>
        <w:r>
          <w:rPr>
            <w:webHidden/>
          </w:rPr>
        </w:r>
        <w:r>
          <w:rPr>
            <w:webHidden/>
          </w:rPr>
          <w:fldChar w:fldCharType="separate"/>
        </w:r>
        <w:r>
          <w:rPr>
            <w:webHidden/>
          </w:rPr>
          <w:t>5</w:t>
        </w:r>
        <w:r>
          <w:rPr>
            <w:webHidden/>
          </w:rPr>
          <w:fldChar w:fldCharType="end"/>
        </w:r>
      </w:hyperlink>
    </w:p>
    <w:p w14:paraId="0F0ED56C"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49" w:history="1">
        <w:r w:rsidRPr="005676A3">
          <w:rPr>
            <w:rStyle w:val="Hyperlink"/>
            <w:rFonts w:cs="Arial"/>
          </w:rPr>
          <w:t>Übung 5</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_Toc464794349 \h </w:instrText>
        </w:r>
        <w:r>
          <w:rPr>
            <w:webHidden/>
          </w:rPr>
        </w:r>
        <w:r>
          <w:rPr>
            <w:webHidden/>
          </w:rPr>
          <w:fldChar w:fldCharType="separate"/>
        </w:r>
        <w:r>
          <w:rPr>
            <w:webHidden/>
          </w:rPr>
          <w:t>6</w:t>
        </w:r>
        <w:r>
          <w:rPr>
            <w:webHidden/>
          </w:rPr>
          <w:fldChar w:fldCharType="end"/>
        </w:r>
      </w:hyperlink>
    </w:p>
    <w:p w14:paraId="471E3D7E"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50" w:history="1">
        <w:r w:rsidRPr="005676A3">
          <w:rPr>
            <w:rStyle w:val="Hyperlink"/>
            <w:rFonts w:cs="Arial"/>
          </w:rPr>
          <w:t>Übung 6</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_Toc464794350 \h </w:instrText>
        </w:r>
        <w:r>
          <w:rPr>
            <w:webHidden/>
          </w:rPr>
        </w:r>
        <w:r>
          <w:rPr>
            <w:webHidden/>
          </w:rPr>
          <w:fldChar w:fldCharType="separate"/>
        </w:r>
        <w:r>
          <w:rPr>
            <w:webHidden/>
          </w:rPr>
          <w:t>7</w:t>
        </w:r>
        <w:r>
          <w:rPr>
            <w:webHidden/>
          </w:rPr>
          <w:fldChar w:fldCharType="end"/>
        </w:r>
      </w:hyperlink>
    </w:p>
    <w:p w14:paraId="6E29D985"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51" w:history="1">
        <w:r w:rsidRPr="005676A3">
          <w:rPr>
            <w:rStyle w:val="Hyperlink"/>
            <w:rFonts w:cs="Arial"/>
          </w:rPr>
          <w:t>Übung 7</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_Toc464794351 \h </w:instrText>
        </w:r>
        <w:r>
          <w:rPr>
            <w:webHidden/>
          </w:rPr>
        </w:r>
        <w:r>
          <w:rPr>
            <w:webHidden/>
          </w:rPr>
          <w:fldChar w:fldCharType="separate"/>
        </w:r>
        <w:r>
          <w:rPr>
            <w:webHidden/>
          </w:rPr>
          <w:t>8</w:t>
        </w:r>
        <w:r>
          <w:rPr>
            <w:webHidden/>
          </w:rPr>
          <w:fldChar w:fldCharType="end"/>
        </w:r>
      </w:hyperlink>
    </w:p>
    <w:p w14:paraId="568ABFD9"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52" w:history="1">
        <w:r w:rsidRPr="005676A3">
          <w:rPr>
            <w:rStyle w:val="Hyperlink"/>
            <w:rFonts w:cs="Arial"/>
          </w:rPr>
          <w:t>Übung 8</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_Toc464794352 \h </w:instrText>
        </w:r>
        <w:r>
          <w:rPr>
            <w:webHidden/>
          </w:rPr>
        </w:r>
        <w:r>
          <w:rPr>
            <w:webHidden/>
          </w:rPr>
          <w:fldChar w:fldCharType="separate"/>
        </w:r>
        <w:r>
          <w:rPr>
            <w:webHidden/>
          </w:rPr>
          <w:t>9</w:t>
        </w:r>
        <w:r>
          <w:rPr>
            <w:webHidden/>
          </w:rPr>
          <w:fldChar w:fldCharType="end"/>
        </w:r>
      </w:hyperlink>
    </w:p>
    <w:p w14:paraId="23EEBD7A" w14:textId="77777777" w:rsidR="00B80D6B" w:rsidRDefault="00B80D6B">
      <w:pPr>
        <w:pStyle w:val="Verzeichnis1"/>
        <w:tabs>
          <w:tab w:val="left" w:pos="660"/>
        </w:tabs>
        <w:rPr>
          <w:rFonts w:asciiTheme="minorHAnsi" w:eastAsiaTheme="minorEastAsia" w:hAnsiTheme="minorHAnsi" w:cstheme="minorBidi"/>
          <w:b w:val="0"/>
          <w:sz w:val="22"/>
          <w:szCs w:val="22"/>
          <w:lang w:eastAsia="de-DE"/>
        </w:rPr>
      </w:pPr>
      <w:hyperlink w:anchor="_Toc464794353" w:history="1">
        <w:r w:rsidRPr="005676A3">
          <w:rPr>
            <w:rStyle w:val="Hyperlink"/>
            <w:rFonts w:cs="Arial"/>
          </w:rPr>
          <w:t>Info</w:t>
        </w:r>
        <w:r>
          <w:rPr>
            <w:rFonts w:asciiTheme="minorHAnsi" w:eastAsiaTheme="minorEastAsia" w:hAnsiTheme="minorHAnsi" w:cstheme="minorBidi"/>
            <w:b w:val="0"/>
            <w:sz w:val="22"/>
            <w:szCs w:val="22"/>
            <w:lang w:eastAsia="de-DE"/>
          </w:rPr>
          <w:tab/>
        </w:r>
        <w:r w:rsidRPr="005676A3">
          <w:rPr>
            <w:rStyle w:val="Hyperlink"/>
            <w:rFonts w:cs="Arial"/>
          </w:rPr>
          <w:t>Projekt – Ausführung und Steuerung</w:t>
        </w:r>
        <w:r>
          <w:rPr>
            <w:webHidden/>
          </w:rPr>
          <w:tab/>
        </w:r>
        <w:r>
          <w:rPr>
            <w:webHidden/>
          </w:rPr>
          <w:fldChar w:fldCharType="begin"/>
        </w:r>
        <w:r>
          <w:rPr>
            <w:webHidden/>
          </w:rPr>
          <w:instrText xml:space="preserve"> PAGEREF _Toc464794353 \h </w:instrText>
        </w:r>
        <w:r>
          <w:rPr>
            <w:webHidden/>
          </w:rPr>
        </w:r>
        <w:r>
          <w:rPr>
            <w:webHidden/>
          </w:rPr>
          <w:fldChar w:fldCharType="separate"/>
        </w:r>
        <w:r>
          <w:rPr>
            <w:webHidden/>
          </w:rPr>
          <w:t>10</w:t>
        </w:r>
        <w:r>
          <w:rPr>
            <w:webHidden/>
          </w:rPr>
          <w:fldChar w:fldCharType="end"/>
        </w:r>
      </w:hyperlink>
    </w:p>
    <w:p w14:paraId="18E7BC67" w14:textId="77777777" w:rsidR="00B80D6B" w:rsidRDefault="00B80D6B">
      <w:pPr>
        <w:pStyle w:val="Verzeichnis1"/>
        <w:tabs>
          <w:tab w:val="left" w:pos="1180"/>
        </w:tabs>
        <w:rPr>
          <w:rFonts w:asciiTheme="minorHAnsi" w:eastAsiaTheme="minorEastAsia" w:hAnsiTheme="minorHAnsi" w:cstheme="minorBidi"/>
          <w:b w:val="0"/>
          <w:sz w:val="22"/>
          <w:szCs w:val="22"/>
          <w:lang w:eastAsia="de-DE"/>
        </w:rPr>
      </w:pPr>
      <w:hyperlink w:anchor="_Toc464794354" w:history="1">
        <w:r w:rsidRPr="005676A3">
          <w:rPr>
            <w:rStyle w:val="Hyperlink"/>
            <w:rFonts w:cs="Arial"/>
          </w:rPr>
          <w:t>Übung 9</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_Toc464794354 \h </w:instrText>
        </w:r>
        <w:r>
          <w:rPr>
            <w:webHidden/>
          </w:rPr>
        </w:r>
        <w:r>
          <w:rPr>
            <w:webHidden/>
          </w:rPr>
          <w:fldChar w:fldCharType="separate"/>
        </w:r>
        <w:r>
          <w:rPr>
            <w:webHidden/>
          </w:rPr>
          <w:t>11</w:t>
        </w:r>
        <w:r>
          <w:rPr>
            <w:webHidden/>
          </w:rPr>
          <w:fldChar w:fldCharType="end"/>
        </w:r>
      </w:hyperlink>
    </w:p>
    <w:p w14:paraId="0D336F0C" w14:textId="77777777" w:rsidR="00B80D6B" w:rsidRDefault="00B80D6B">
      <w:pPr>
        <w:pStyle w:val="Verzeichnis1"/>
        <w:tabs>
          <w:tab w:val="left" w:pos="1313"/>
        </w:tabs>
        <w:rPr>
          <w:rFonts w:asciiTheme="minorHAnsi" w:eastAsiaTheme="minorEastAsia" w:hAnsiTheme="minorHAnsi" w:cstheme="minorBidi"/>
          <w:b w:val="0"/>
          <w:sz w:val="22"/>
          <w:szCs w:val="22"/>
          <w:lang w:eastAsia="de-DE"/>
        </w:rPr>
      </w:pPr>
      <w:hyperlink w:anchor="_Toc464794355" w:history="1">
        <w:r w:rsidRPr="005676A3">
          <w:rPr>
            <w:rStyle w:val="Hyperlink"/>
            <w:rFonts w:cs="Arial"/>
          </w:rPr>
          <w:t>Übung 10</w:t>
        </w:r>
        <w:r>
          <w:rPr>
            <w:rFonts w:asciiTheme="minorHAnsi" w:eastAsiaTheme="minorEastAsia" w:hAnsiTheme="minorHAnsi" w:cstheme="minorBidi"/>
            <w:b w:val="0"/>
            <w:sz w:val="22"/>
            <w:szCs w:val="22"/>
            <w:lang w:eastAsia="de-DE"/>
          </w:rPr>
          <w:tab/>
        </w:r>
        <w:r w:rsidRPr="005676A3">
          <w:rPr>
            <w:rStyle w:val="Hyperlink"/>
            <w:rFonts w:cs="Arial"/>
          </w:rPr>
          <w:t>Projekt - Durchführung</w:t>
        </w:r>
        <w:r>
          <w:rPr>
            <w:webHidden/>
          </w:rPr>
          <w:tab/>
        </w:r>
        <w:r>
          <w:rPr>
            <w:webHidden/>
          </w:rPr>
          <w:fldChar w:fldCharType="begin"/>
        </w:r>
        <w:r>
          <w:rPr>
            <w:webHidden/>
          </w:rPr>
          <w:instrText xml:space="preserve"> PAGEREF _Toc464794355 \h </w:instrText>
        </w:r>
        <w:r>
          <w:rPr>
            <w:webHidden/>
          </w:rPr>
        </w:r>
        <w:r>
          <w:rPr>
            <w:webHidden/>
          </w:rPr>
          <w:fldChar w:fldCharType="separate"/>
        </w:r>
        <w:r>
          <w:rPr>
            <w:webHidden/>
          </w:rPr>
          <w:t>12</w:t>
        </w:r>
        <w:r>
          <w:rPr>
            <w:webHidden/>
          </w:rPr>
          <w:fldChar w:fldCharType="end"/>
        </w:r>
      </w:hyperlink>
    </w:p>
    <w:p w14:paraId="0937D89C" w14:textId="77777777" w:rsidR="00B80D6B" w:rsidRDefault="00B80D6B">
      <w:pPr>
        <w:pStyle w:val="Verzeichnis1"/>
        <w:tabs>
          <w:tab w:val="left" w:pos="1313"/>
        </w:tabs>
        <w:rPr>
          <w:rFonts w:asciiTheme="minorHAnsi" w:eastAsiaTheme="minorEastAsia" w:hAnsiTheme="minorHAnsi" w:cstheme="minorBidi"/>
          <w:b w:val="0"/>
          <w:sz w:val="22"/>
          <w:szCs w:val="22"/>
          <w:lang w:eastAsia="de-DE"/>
        </w:rPr>
      </w:pPr>
      <w:hyperlink w:anchor="_Toc464794356" w:history="1">
        <w:r w:rsidRPr="005676A3">
          <w:rPr>
            <w:rStyle w:val="Hyperlink"/>
            <w:rFonts w:cs="Arial"/>
          </w:rPr>
          <w:t>Übung 11</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_Toc464794356 \h </w:instrText>
        </w:r>
        <w:r>
          <w:rPr>
            <w:webHidden/>
          </w:rPr>
        </w:r>
        <w:r>
          <w:rPr>
            <w:webHidden/>
          </w:rPr>
          <w:fldChar w:fldCharType="separate"/>
        </w:r>
        <w:r>
          <w:rPr>
            <w:webHidden/>
          </w:rPr>
          <w:t>13</w:t>
        </w:r>
        <w:r>
          <w:rPr>
            <w:webHidden/>
          </w:rPr>
          <w:fldChar w:fldCharType="end"/>
        </w:r>
      </w:hyperlink>
    </w:p>
    <w:p w14:paraId="3E7D8375" w14:textId="77777777" w:rsidR="00B80D6B" w:rsidRDefault="00B80D6B">
      <w:pPr>
        <w:pStyle w:val="Verzeichnis1"/>
        <w:tabs>
          <w:tab w:val="left" w:pos="1313"/>
        </w:tabs>
        <w:rPr>
          <w:rFonts w:asciiTheme="minorHAnsi" w:eastAsiaTheme="minorEastAsia" w:hAnsiTheme="minorHAnsi" w:cstheme="minorBidi"/>
          <w:b w:val="0"/>
          <w:sz w:val="22"/>
          <w:szCs w:val="22"/>
          <w:lang w:eastAsia="de-DE"/>
        </w:rPr>
      </w:pPr>
      <w:hyperlink w:anchor="_Toc464794357" w:history="1">
        <w:r w:rsidRPr="005676A3">
          <w:rPr>
            <w:rStyle w:val="Hyperlink"/>
            <w:rFonts w:cs="Arial"/>
          </w:rPr>
          <w:t>Übung 12</w:t>
        </w:r>
        <w:r>
          <w:rPr>
            <w:rFonts w:asciiTheme="minorHAnsi" w:eastAsiaTheme="minorEastAsia" w:hAnsiTheme="minorHAnsi" w:cstheme="minorBidi"/>
            <w:b w:val="0"/>
            <w:sz w:val="22"/>
            <w:szCs w:val="22"/>
            <w:lang w:eastAsia="de-DE"/>
          </w:rPr>
          <w:tab/>
        </w:r>
        <w:r w:rsidRPr="005676A3">
          <w:rPr>
            <w:rStyle w:val="Hyperlink"/>
            <w:rFonts w:cs="Arial"/>
          </w:rPr>
          <w:t>Projekt - Durchführung</w:t>
        </w:r>
        <w:r>
          <w:rPr>
            <w:webHidden/>
          </w:rPr>
          <w:tab/>
        </w:r>
        <w:r>
          <w:rPr>
            <w:webHidden/>
          </w:rPr>
          <w:fldChar w:fldCharType="begin"/>
        </w:r>
        <w:r>
          <w:rPr>
            <w:webHidden/>
          </w:rPr>
          <w:instrText xml:space="preserve"> PAGEREF _Toc464794357 \h </w:instrText>
        </w:r>
        <w:r>
          <w:rPr>
            <w:webHidden/>
          </w:rPr>
        </w:r>
        <w:r>
          <w:rPr>
            <w:webHidden/>
          </w:rPr>
          <w:fldChar w:fldCharType="separate"/>
        </w:r>
        <w:r>
          <w:rPr>
            <w:webHidden/>
          </w:rPr>
          <w:t>14</w:t>
        </w:r>
        <w:r>
          <w:rPr>
            <w:webHidden/>
          </w:rPr>
          <w:fldChar w:fldCharType="end"/>
        </w:r>
      </w:hyperlink>
    </w:p>
    <w:p w14:paraId="7028EE7A" w14:textId="77777777" w:rsidR="00B80D6B" w:rsidRDefault="00B80D6B">
      <w:pPr>
        <w:pStyle w:val="Verzeichnis1"/>
        <w:tabs>
          <w:tab w:val="left" w:pos="660"/>
        </w:tabs>
        <w:rPr>
          <w:rFonts w:asciiTheme="minorHAnsi" w:eastAsiaTheme="minorEastAsia" w:hAnsiTheme="minorHAnsi" w:cstheme="minorBidi"/>
          <w:b w:val="0"/>
          <w:sz w:val="22"/>
          <w:szCs w:val="22"/>
          <w:lang w:eastAsia="de-DE"/>
        </w:rPr>
      </w:pPr>
      <w:hyperlink w:anchor="_Toc464794358" w:history="1">
        <w:r w:rsidRPr="005676A3">
          <w:rPr>
            <w:rStyle w:val="Hyperlink"/>
            <w:rFonts w:cs="Arial"/>
          </w:rPr>
          <w:t>Info</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_Toc464794358 \h </w:instrText>
        </w:r>
        <w:r>
          <w:rPr>
            <w:webHidden/>
          </w:rPr>
        </w:r>
        <w:r>
          <w:rPr>
            <w:webHidden/>
          </w:rPr>
          <w:fldChar w:fldCharType="separate"/>
        </w:r>
        <w:r>
          <w:rPr>
            <w:webHidden/>
          </w:rPr>
          <w:t>15</w:t>
        </w:r>
        <w:r>
          <w:rPr>
            <w:webHidden/>
          </w:rPr>
          <w:fldChar w:fldCharType="end"/>
        </w:r>
      </w:hyperlink>
    </w:p>
    <w:p w14:paraId="6D51A964" w14:textId="77777777" w:rsidR="00B80D6B" w:rsidRDefault="00B80D6B">
      <w:pPr>
        <w:pStyle w:val="Verzeichnis1"/>
        <w:tabs>
          <w:tab w:val="left" w:pos="1313"/>
        </w:tabs>
        <w:rPr>
          <w:rFonts w:asciiTheme="minorHAnsi" w:eastAsiaTheme="minorEastAsia" w:hAnsiTheme="minorHAnsi" w:cstheme="minorBidi"/>
          <w:b w:val="0"/>
          <w:sz w:val="22"/>
          <w:szCs w:val="22"/>
          <w:lang w:eastAsia="de-DE"/>
        </w:rPr>
      </w:pPr>
      <w:hyperlink w:anchor="_Toc464794359" w:history="1">
        <w:r w:rsidRPr="005676A3">
          <w:rPr>
            <w:rStyle w:val="Hyperlink"/>
            <w:rFonts w:cs="Arial"/>
          </w:rPr>
          <w:t>Übung 13</w:t>
        </w:r>
        <w:r>
          <w:rPr>
            <w:rFonts w:asciiTheme="minorHAnsi" w:eastAsiaTheme="minorEastAsia" w:hAnsiTheme="minorHAnsi" w:cstheme="minorBidi"/>
            <w:b w:val="0"/>
            <w:sz w:val="22"/>
            <w:szCs w:val="22"/>
            <w:lang w:eastAsia="de-DE"/>
          </w:rPr>
          <w:tab/>
        </w:r>
        <w:r w:rsidRPr="005676A3">
          <w:rPr>
            <w:rStyle w:val="Hyperlink"/>
            <w:rFonts w:cs="Arial"/>
          </w:rPr>
          <w:t>Projekt - Planung</w:t>
        </w:r>
        <w:r>
          <w:rPr>
            <w:webHidden/>
          </w:rPr>
          <w:tab/>
        </w:r>
        <w:r>
          <w:rPr>
            <w:webHidden/>
          </w:rPr>
          <w:fldChar w:fldCharType="begin"/>
        </w:r>
        <w:r>
          <w:rPr>
            <w:webHidden/>
          </w:rPr>
          <w:instrText xml:space="preserve"> PAGEREF _Toc464794359 \h </w:instrText>
        </w:r>
        <w:r>
          <w:rPr>
            <w:webHidden/>
          </w:rPr>
        </w:r>
        <w:r>
          <w:rPr>
            <w:webHidden/>
          </w:rPr>
          <w:fldChar w:fldCharType="separate"/>
        </w:r>
        <w:r>
          <w:rPr>
            <w:webHidden/>
          </w:rPr>
          <w:t>16</w:t>
        </w:r>
        <w:r>
          <w:rPr>
            <w:webHidden/>
          </w:rPr>
          <w:fldChar w:fldCharType="end"/>
        </w:r>
      </w:hyperlink>
    </w:p>
    <w:p w14:paraId="0D7596E6" w14:textId="313CFFB1" w:rsidR="00D60A73" w:rsidRPr="00DB4CC9" w:rsidRDefault="00D60A73" w:rsidP="00BD1231">
      <w:pPr>
        <w:spacing w:after="0" w:line="360" w:lineRule="auto"/>
        <w:jc w:val="both"/>
        <w:rPr>
          <w:rFonts w:ascii="Arial" w:eastAsia="Calibri" w:hAnsi="Arial" w:cs="Arial"/>
          <w:sz w:val="28"/>
        </w:rPr>
      </w:pPr>
      <w:r w:rsidRPr="00DB4CC9">
        <w:rPr>
          <w:rFonts w:ascii="Arial" w:eastAsia="Calibri" w:hAnsi="Arial" w:cs="Arial"/>
        </w:rPr>
        <w:fldChar w:fldCharType="end"/>
      </w:r>
    </w:p>
    <w:p w14:paraId="7CE83B64" w14:textId="5B534607" w:rsidR="00DB4CC9" w:rsidRPr="00DB4CC9" w:rsidRDefault="00D60A73" w:rsidP="00BD1231">
      <w:pPr>
        <w:keepNext/>
        <w:tabs>
          <w:tab w:val="left" w:pos="311"/>
          <w:tab w:val="right" w:pos="9639"/>
        </w:tabs>
        <w:spacing w:before="240" w:line="276" w:lineRule="auto"/>
        <w:ind w:left="312" w:hanging="312"/>
        <w:jc w:val="both"/>
        <w:outlineLvl w:val="0"/>
        <w:rPr>
          <w:rFonts w:ascii="Arial" w:hAnsi="Arial" w:cs="Arial"/>
          <w:b/>
          <w:color w:val="C00000"/>
          <w:sz w:val="32"/>
        </w:rPr>
      </w:pPr>
      <w:r w:rsidRPr="00DB4CC9">
        <w:rPr>
          <w:rFonts w:ascii="Arial" w:eastAsia="Calibri" w:hAnsi="Arial" w:cs="Arial"/>
          <w:sz w:val="28"/>
        </w:rPr>
        <w:br w:type="page"/>
      </w:r>
      <w:bookmarkStart w:id="15" w:name="_Toc464794345"/>
      <w:r w:rsidR="00DB4CC9" w:rsidRPr="00DB4CC9">
        <w:rPr>
          <w:rFonts w:ascii="Arial" w:hAnsi="Arial" w:cs="Arial"/>
          <w:b/>
          <w:color w:val="C00000"/>
          <w:sz w:val="32"/>
        </w:rPr>
        <w:lastRenderedPageBreak/>
        <w:t>Übung 1</w:t>
      </w:r>
      <w:r w:rsidR="00DB4CC9" w:rsidRPr="00DB4CC9">
        <w:rPr>
          <w:rFonts w:ascii="Arial" w:hAnsi="Arial" w:cs="Arial"/>
          <w:b/>
          <w:color w:val="C00000"/>
          <w:sz w:val="32"/>
        </w:rPr>
        <w:tab/>
        <w:t>Projekt - Qualifizierung</w:t>
      </w:r>
      <w:bookmarkEnd w:id="15"/>
    </w:p>
    <w:p w14:paraId="27202C27" w14:textId="77777777" w:rsidR="00DB4CC9" w:rsidRPr="00DB4CC9" w:rsidRDefault="00DB4CC9" w:rsidP="00BD1231">
      <w:pPr>
        <w:spacing w:after="120" w:line="276" w:lineRule="auto"/>
        <w:jc w:val="both"/>
        <w:rPr>
          <w:rFonts w:ascii="Arial" w:hAnsi="Arial" w:cs="Arial"/>
          <w:b/>
          <w:sz w:val="28"/>
        </w:rPr>
      </w:pPr>
      <w:r w:rsidRPr="00DB4CC9">
        <w:rPr>
          <w:rFonts w:ascii="Arial" w:hAnsi="Arial" w:cs="Arial"/>
          <w:b/>
          <w:sz w:val="28"/>
        </w:rPr>
        <w:t>Ist es ein Projekt?</w:t>
      </w:r>
    </w:p>
    <w:p w14:paraId="184A9356" w14:textId="77777777" w:rsidR="00DB4CC9" w:rsidRPr="00DB4CC9" w:rsidRDefault="00DB4CC9" w:rsidP="00BD1231">
      <w:pPr>
        <w:tabs>
          <w:tab w:val="left" w:pos="0"/>
        </w:tabs>
        <w:spacing w:after="120" w:line="276" w:lineRule="auto"/>
        <w:jc w:val="both"/>
        <w:rPr>
          <w:rFonts w:ascii="Arial" w:hAnsi="Arial" w:cs="Arial"/>
          <w:color w:val="000000"/>
        </w:rPr>
      </w:pPr>
    </w:p>
    <w:p w14:paraId="00030271" w14:textId="233CDFBF" w:rsidR="00DB4CC9" w:rsidRPr="00DB4CC9" w:rsidRDefault="00DB4CC9" w:rsidP="00BD1231">
      <w:pPr>
        <w:tabs>
          <w:tab w:val="left" w:pos="0"/>
        </w:tabs>
        <w:spacing w:after="120" w:line="276" w:lineRule="auto"/>
        <w:jc w:val="both"/>
        <w:rPr>
          <w:rFonts w:ascii="Arial" w:hAnsi="Arial" w:cs="Arial"/>
        </w:rPr>
      </w:pPr>
      <w:r w:rsidRPr="00DB4CC9">
        <w:rPr>
          <w:rFonts w:ascii="Arial" w:hAnsi="Arial" w:cs="Arial"/>
          <w:color w:val="000000"/>
        </w:rPr>
        <w:t>Sie sind als Team</w:t>
      </w:r>
      <w:r w:rsidR="00673768">
        <w:rPr>
          <w:rFonts w:ascii="Arial" w:hAnsi="Arial" w:cs="Arial"/>
          <w:color w:val="000000"/>
        </w:rPr>
        <w:t>m</w:t>
      </w:r>
      <w:r w:rsidRPr="00DB4CC9">
        <w:rPr>
          <w:rFonts w:ascii="Arial" w:hAnsi="Arial" w:cs="Arial"/>
          <w:color w:val="000000"/>
        </w:rPr>
        <w:t xml:space="preserve">itglied nominiert worden, um die nächsten Tage an einem Projekt zu arbeiten. Die erste Aufgabe ist, sich Klarheit zu verschaffen, worum es bei diesem Projekt überhaupt geht. </w:t>
      </w:r>
    </w:p>
    <w:p w14:paraId="0E81655F" w14:textId="77777777" w:rsidR="00DB4CC9" w:rsidRPr="00DB4CC9" w:rsidRDefault="00DB4CC9" w:rsidP="00BD1231">
      <w:pPr>
        <w:pStyle w:val="Textkrper"/>
        <w:spacing w:before="0" w:after="120" w:line="276" w:lineRule="auto"/>
        <w:jc w:val="both"/>
        <w:rPr>
          <w:lang w:val="de-DE"/>
        </w:rPr>
      </w:pPr>
    </w:p>
    <w:p w14:paraId="151AA975" w14:textId="77777777" w:rsidR="00DB4CC9" w:rsidRPr="00DB4CC9" w:rsidRDefault="00DB4CC9" w:rsidP="00BD1231">
      <w:pPr>
        <w:pStyle w:val="Textkrper"/>
        <w:spacing w:before="0" w:after="120" w:line="276" w:lineRule="auto"/>
        <w:jc w:val="both"/>
        <w:rPr>
          <w:lang w:val="de-DE"/>
        </w:rPr>
      </w:pPr>
      <w:r w:rsidRPr="00DB4CC9">
        <w:rPr>
          <w:lang w:val="de-DE"/>
        </w:rPr>
        <w:t>Bitte beantworten Sie die folgenden Fragen:</w:t>
      </w:r>
    </w:p>
    <w:p w14:paraId="4D81D24D" w14:textId="77777777" w:rsidR="00DB4CC9" w:rsidRPr="00DB4CC9" w:rsidRDefault="00DB4CC9" w:rsidP="00BD1231">
      <w:pPr>
        <w:numPr>
          <w:ilvl w:val="0"/>
          <w:numId w:val="17"/>
        </w:numPr>
        <w:tabs>
          <w:tab w:val="left" w:pos="0"/>
        </w:tabs>
        <w:autoSpaceDE w:val="0"/>
        <w:autoSpaceDN w:val="0"/>
        <w:adjustRightInd w:val="0"/>
        <w:spacing w:after="120" w:line="276" w:lineRule="auto"/>
        <w:jc w:val="both"/>
        <w:rPr>
          <w:rFonts w:ascii="Arial" w:hAnsi="Arial" w:cs="Arial"/>
          <w:color w:val="000000"/>
        </w:rPr>
      </w:pPr>
      <w:r w:rsidRPr="00DB4CC9">
        <w:rPr>
          <w:rFonts w:ascii="Arial" w:hAnsi="Arial" w:cs="Arial"/>
          <w:color w:val="000000"/>
        </w:rPr>
        <w:t xml:space="preserve">Um was geht es bei Ihrem Vorhaben auf den ersten Blick? </w:t>
      </w:r>
    </w:p>
    <w:p w14:paraId="7577D64A" w14:textId="69855D05" w:rsidR="00DB4CC9" w:rsidRPr="00DB4CC9" w:rsidRDefault="00DB4CC9" w:rsidP="00BD1231">
      <w:pPr>
        <w:numPr>
          <w:ilvl w:val="0"/>
          <w:numId w:val="17"/>
        </w:numPr>
        <w:tabs>
          <w:tab w:val="left" w:pos="284"/>
        </w:tabs>
        <w:autoSpaceDE w:val="0"/>
        <w:autoSpaceDN w:val="0"/>
        <w:adjustRightInd w:val="0"/>
        <w:spacing w:after="120" w:line="276" w:lineRule="auto"/>
        <w:jc w:val="both"/>
        <w:rPr>
          <w:rFonts w:ascii="Arial" w:hAnsi="Arial" w:cs="Arial"/>
          <w:color w:val="000000"/>
        </w:rPr>
      </w:pPr>
      <w:r w:rsidRPr="00DB4CC9">
        <w:rPr>
          <w:rFonts w:ascii="Arial" w:hAnsi="Arial" w:cs="Arial"/>
          <w:color w:val="000000"/>
        </w:rPr>
        <w:t>Ist das ausgewählte Vorhaben ein Projekt, wenn die Definition des PMI</w:t>
      </w:r>
      <w:r w:rsidRPr="00DB4CC9">
        <w:rPr>
          <w:rFonts w:ascii="Arial" w:hAnsi="Arial" w:cs="Arial"/>
          <w:color w:val="000000"/>
          <w:vertAlign w:val="superscript"/>
        </w:rPr>
        <w:t>®</w:t>
      </w:r>
      <w:r w:rsidRPr="00DB4CC9">
        <w:rPr>
          <w:rFonts w:ascii="Arial" w:hAnsi="Arial" w:cs="Arial"/>
          <w:color w:val="000000"/>
        </w:rPr>
        <w:t xml:space="preserve"> zugrunde gelegt wird? Warum? Welche der dort genannten Kriterien treffen zu? </w:t>
      </w:r>
    </w:p>
    <w:p w14:paraId="1164C02F" w14:textId="2AA964F9" w:rsidR="00DB4CC9" w:rsidRPr="00DB4CC9" w:rsidRDefault="00DB4CC9" w:rsidP="00BD1231">
      <w:pPr>
        <w:numPr>
          <w:ilvl w:val="0"/>
          <w:numId w:val="17"/>
        </w:numPr>
        <w:tabs>
          <w:tab w:val="left" w:pos="284"/>
        </w:tabs>
        <w:autoSpaceDE w:val="0"/>
        <w:autoSpaceDN w:val="0"/>
        <w:adjustRightInd w:val="0"/>
        <w:spacing w:after="120" w:line="276" w:lineRule="auto"/>
        <w:ind w:left="714" w:hanging="357"/>
        <w:jc w:val="both"/>
        <w:rPr>
          <w:rFonts w:ascii="Arial" w:hAnsi="Arial" w:cs="Arial"/>
          <w:color w:val="000000"/>
        </w:rPr>
      </w:pPr>
      <w:r w:rsidRPr="00DB4CC9">
        <w:rPr>
          <w:rFonts w:ascii="Arial" w:hAnsi="Arial" w:cs="Arial"/>
          <w:color w:val="000000"/>
        </w:rPr>
        <w:t>Kennen Sie die Schlüsselrollen in dem Projekt, und wissen Sie, welche Personen diese Rollen einnehmen werden? Was erwarten diese Personen vom “Projekt M</w:t>
      </w:r>
      <w:r w:rsidRPr="00DB4CC9">
        <w:rPr>
          <w:rFonts w:ascii="Arial" w:hAnsi="Arial" w:cs="Arial"/>
          <w:color w:val="000000"/>
        </w:rPr>
        <w:t>a</w:t>
      </w:r>
      <w:r>
        <w:rPr>
          <w:rFonts w:ascii="Arial" w:hAnsi="Arial" w:cs="Arial"/>
          <w:color w:val="000000"/>
        </w:rPr>
        <w:t>nagement”?</w:t>
      </w:r>
    </w:p>
    <w:p w14:paraId="612D82BF" w14:textId="77777777" w:rsidR="00DB4CC9" w:rsidRPr="00DB4CC9" w:rsidRDefault="00DB4CC9" w:rsidP="00BD1231">
      <w:pPr>
        <w:tabs>
          <w:tab w:val="left" w:pos="284"/>
        </w:tabs>
        <w:spacing w:after="120" w:line="276" w:lineRule="auto"/>
        <w:jc w:val="both"/>
        <w:rPr>
          <w:rFonts w:ascii="Arial" w:hAnsi="Arial" w:cs="Arial"/>
          <w:color w:val="000000"/>
        </w:rPr>
      </w:pPr>
    </w:p>
    <w:p w14:paraId="04952C76" w14:textId="77777777" w:rsidR="00DB4CC9" w:rsidRPr="00DB4CC9" w:rsidRDefault="00DB4CC9" w:rsidP="00BD1231">
      <w:pPr>
        <w:tabs>
          <w:tab w:val="left" w:pos="284"/>
        </w:tabs>
        <w:spacing w:after="120" w:line="276" w:lineRule="auto"/>
        <w:jc w:val="both"/>
        <w:rPr>
          <w:rFonts w:ascii="Arial" w:hAnsi="Arial" w:cs="Arial"/>
          <w:color w:val="000000"/>
        </w:rPr>
      </w:pPr>
    </w:p>
    <w:p w14:paraId="69D767B5" w14:textId="77777777" w:rsidR="00DB4CC9" w:rsidRPr="00DB4CC9" w:rsidRDefault="00DB4CC9" w:rsidP="00BD1231">
      <w:pPr>
        <w:tabs>
          <w:tab w:val="left" w:pos="284"/>
        </w:tabs>
        <w:spacing w:after="120" w:line="276" w:lineRule="auto"/>
        <w:jc w:val="both"/>
        <w:rPr>
          <w:rFonts w:ascii="Arial" w:hAnsi="Arial" w:cs="Arial"/>
        </w:rPr>
      </w:pPr>
      <w:r w:rsidRPr="00DB4CC9">
        <w:rPr>
          <w:rFonts w:ascii="Arial" w:hAnsi="Arial" w:cs="Arial"/>
        </w:rPr>
        <w:t xml:space="preserve">Verweis: </w:t>
      </w:r>
      <w:r w:rsidRPr="00DB4CC9">
        <w:rPr>
          <w:rFonts w:ascii="Arial" w:hAnsi="Arial" w:cs="Arial"/>
          <w:i/>
        </w:rPr>
        <w:t>PMBOK</w:t>
      </w:r>
      <w:r w:rsidRPr="00DB4CC9">
        <w:rPr>
          <w:rFonts w:ascii="Arial" w:hAnsi="Arial" w:cs="Arial"/>
          <w:i/>
          <w:vertAlign w:val="superscript"/>
        </w:rPr>
        <w:t>®</w:t>
      </w:r>
      <w:r w:rsidRPr="00DB4CC9">
        <w:rPr>
          <w:rFonts w:ascii="Arial" w:hAnsi="Arial" w:cs="Arial"/>
          <w:i/>
        </w:rPr>
        <w:t xml:space="preserve"> Guide</w:t>
      </w:r>
      <w:r w:rsidRPr="00DB4CC9">
        <w:rPr>
          <w:rFonts w:ascii="Arial" w:hAnsi="Arial" w:cs="Arial"/>
        </w:rPr>
        <w:t xml:space="preserve"> Chapter 1</w:t>
      </w:r>
    </w:p>
    <w:p w14:paraId="07B2777B" w14:textId="77777777" w:rsidR="00DB4CC9" w:rsidRPr="00DB4CC9" w:rsidRDefault="00DB4CC9" w:rsidP="00BD1231">
      <w:pPr>
        <w:tabs>
          <w:tab w:val="left" w:pos="284"/>
        </w:tabs>
        <w:spacing w:after="120" w:line="276" w:lineRule="auto"/>
        <w:jc w:val="both"/>
        <w:rPr>
          <w:rFonts w:ascii="Arial" w:hAnsi="Arial" w:cs="Arial"/>
          <w:color w:val="000000"/>
        </w:rPr>
      </w:pPr>
    </w:p>
    <w:p w14:paraId="294C4FAE" w14:textId="77777777" w:rsidR="00DB4CC9" w:rsidRPr="00A80CB1" w:rsidRDefault="00DB4CC9" w:rsidP="00BD1231">
      <w:pPr>
        <w:tabs>
          <w:tab w:val="left" w:pos="284"/>
        </w:tabs>
        <w:spacing w:after="120" w:line="276" w:lineRule="auto"/>
        <w:jc w:val="both"/>
        <w:rPr>
          <w:rFonts w:ascii="Arial" w:hAnsi="Arial" w:cs="Arial"/>
          <w:i/>
          <w:color w:val="C00000"/>
        </w:rPr>
      </w:pPr>
      <w:r w:rsidRPr="00A80CB1">
        <w:rPr>
          <w:rFonts w:ascii="Arial" w:hAnsi="Arial" w:cs="Arial"/>
          <w:i/>
          <w:color w:val="C00000"/>
        </w:rPr>
        <w:t>Präsentieren Sie Ihre Ergebnisse mit Hilfe einer Metaplan-Wand oder eines Flip-Charts.</w:t>
      </w:r>
    </w:p>
    <w:p w14:paraId="27E1FCAB" w14:textId="3903B43C" w:rsidR="00DB4CC9" w:rsidRPr="00DB4CC9" w:rsidRDefault="00DB4CC9" w:rsidP="00BD1231">
      <w:pPr>
        <w:tabs>
          <w:tab w:val="left" w:pos="284"/>
          <w:tab w:val="right" w:pos="9639"/>
        </w:tabs>
        <w:spacing w:before="240" w:line="276" w:lineRule="auto"/>
        <w:jc w:val="both"/>
        <w:outlineLvl w:val="0"/>
        <w:rPr>
          <w:rFonts w:ascii="Arial" w:hAnsi="Arial" w:cs="Arial"/>
          <w:i/>
          <w:color w:val="C00000"/>
          <w:sz w:val="28"/>
        </w:rPr>
      </w:pPr>
      <w:r w:rsidRPr="00DB4CC9">
        <w:rPr>
          <w:rFonts w:ascii="Arial" w:hAnsi="Arial" w:cs="Arial"/>
          <w:color w:val="000000"/>
        </w:rPr>
        <w:br w:type="page"/>
      </w:r>
      <w:bookmarkStart w:id="16" w:name="_Toc464794346"/>
      <w:r>
        <w:rPr>
          <w:rFonts w:ascii="Arial" w:hAnsi="Arial" w:cs="Arial"/>
          <w:b/>
          <w:color w:val="C00000"/>
          <w:sz w:val="32"/>
        </w:rPr>
        <w:lastRenderedPageBreak/>
        <w:t>Übung 2</w:t>
      </w:r>
      <w:r w:rsidR="007842C5">
        <w:rPr>
          <w:rFonts w:ascii="Arial" w:hAnsi="Arial" w:cs="Arial"/>
          <w:b/>
          <w:color w:val="C00000"/>
          <w:sz w:val="32"/>
        </w:rPr>
        <w:tab/>
      </w:r>
      <w:r w:rsidRPr="00DB4CC9">
        <w:rPr>
          <w:rFonts w:ascii="Arial" w:hAnsi="Arial" w:cs="Arial"/>
          <w:b/>
          <w:color w:val="C00000"/>
          <w:sz w:val="32"/>
        </w:rPr>
        <w:t>Projekt – Initiierung</w:t>
      </w:r>
      <w:bookmarkEnd w:id="16"/>
    </w:p>
    <w:p w14:paraId="54C597C7" w14:textId="77777777" w:rsidR="00DB4CC9" w:rsidRPr="007842C5" w:rsidRDefault="00DB4CC9" w:rsidP="00BD1231">
      <w:pPr>
        <w:tabs>
          <w:tab w:val="left" w:pos="284"/>
        </w:tabs>
        <w:spacing w:before="28" w:after="56"/>
        <w:jc w:val="both"/>
        <w:rPr>
          <w:rFonts w:ascii="Arial" w:hAnsi="Arial" w:cs="Arial"/>
          <w:b/>
          <w:sz w:val="28"/>
        </w:rPr>
      </w:pPr>
      <w:r w:rsidRPr="007842C5">
        <w:rPr>
          <w:rFonts w:ascii="Arial" w:hAnsi="Arial" w:cs="Arial"/>
          <w:b/>
          <w:sz w:val="28"/>
        </w:rPr>
        <w:t>Projekt Charter (Projekt-Auftrag)</w:t>
      </w:r>
    </w:p>
    <w:p w14:paraId="5E262D9F" w14:textId="77777777" w:rsidR="007842C5" w:rsidRPr="007842C5" w:rsidRDefault="007842C5" w:rsidP="00BD1231">
      <w:pPr>
        <w:tabs>
          <w:tab w:val="left" w:pos="284"/>
        </w:tabs>
        <w:spacing w:after="120" w:line="276" w:lineRule="auto"/>
        <w:jc w:val="both"/>
        <w:rPr>
          <w:rFonts w:ascii="Arial" w:hAnsi="Arial" w:cs="Arial"/>
        </w:rPr>
      </w:pPr>
    </w:p>
    <w:p w14:paraId="3B5C9226" w14:textId="5120992E" w:rsidR="00DB4CC9" w:rsidRPr="007842C5" w:rsidRDefault="00DB4CC9" w:rsidP="00BD1231">
      <w:pPr>
        <w:tabs>
          <w:tab w:val="left" w:pos="0"/>
        </w:tabs>
        <w:spacing w:after="120" w:line="276" w:lineRule="auto"/>
        <w:jc w:val="both"/>
        <w:rPr>
          <w:rFonts w:ascii="Arial" w:hAnsi="Arial" w:cs="Arial"/>
          <w:color w:val="000000"/>
        </w:rPr>
      </w:pPr>
      <w:r w:rsidRPr="007842C5">
        <w:rPr>
          <w:rFonts w:ascii="Arial" w:hAnsi="Arial" w:cs="Arial"/>
          <w:color w:val="000000"/>
        </w:rPr>
        <w:t xml:space="preserve">Zentrales Dokument bei der Projekt-Initiierung ist </w:t>
      </w:r>
      <w:proofErr w:type="gramStart"/>
      <w:r w:rsidRPr="007842C5">
        <w:rPr>
          <w:rFonts w:ascii="Arial" w:hAnsi="Arial" w:cs="Arial"/>
          <w:color w:val="000000"/>
        </w:rPr>
        <w:t>d</w:t>
      </w:r>
      <w:r w:rsidR="003B3491">
        <w:rPr>
          <w:rFonts w:ascii="Arial" w:hAnsi="Arial" w:cs="Arial"/>
          <w:color w:val="000000"/>
        </w:rPr>
        <w:t>as</w:t>
      </w:r>
      <w:proofErr w:type="gramEnd"/>
      <w:r w:rsidRPr="007842C5">
        <w:rPr>
          <w:rFonts w:ascii="Arial" w:hAnsi="Arial" w:cs="Arial"/>
          <w:color w:val="000000"/>
        </w:rPr>
        <w:t xml:space="preserve"> sog. Projekt-Charter. Hier werden die Ziele des Projektes definiert und mit dem Projekt-Sponsor abgestimmt. Wichtig ist, </w:t>
      </w:r>
      <w:r w:rsidR="007842C5" w:rsidRPr="007842C5">
        <w:rPr>
          <w:rFonts w:ascii="Arial" w:hAnsi="Arial" w:cs="Arial"/>
          <w:color w:val="000000"/>
        </w:rPr>
        <w:t>dass</w:t>
      </w:r>
      <w:r w:rsidRPr="007842C5">
        <w:rPr>
          <w:rFonts w:ascii="Arial" w:hAnsi="Arial" w:cs="Arial"/>
          <w:color w:val="000000"/>
        </w:rPr>
        <w:t xml:space="preserve"> ein Bezug zu den Geschäftszielen und Geschäftsprozessen, die das Projekt initiieren, herg</w:t>
      </w:r>
      <w:r w:rsidRPr="007842C5">
        <w:rPr>
          <w:rFonts w:ascii="Arial" w:hAnsi="Arial" w:cs="Arial"/>
          <w:color w:val="000000"/>
        </w:rPr>
        <w:t>e</w:t>
      </w:r>
      <w:r w:rsidRPr="007842C5">
        <w:rPr>
          <w:rFonts w:ascii="Arial" w:hAnsi="Arial" w:cs="Arial"/>
          <w:color w:val="000000"/>
        </w:rPr>
        <w:t>stellt wird.</w:t>
      </w:r>
    </w:p>
    <w:p w14:paraId="695F8203" w14:textId="77777777" w:rsidR="00DB4CC9" w:rsidRPr="007842C5" w:rsidRDefault="00DB4CC9" w:rsidP="00BD1231">
      <w:pPr>
        <w:tabs>
          <w:tab w:val="left" w:pos="0"/>
        </w:tabs>
        <w:spacing w:after="120" w:line="276" w:lineRule="auto"/>
        <w:jc w:val="both"/>
        <w:rPr>
          <w:rFonts w:ascii="Arial" w:hAnsi="Arial" w:cs="Arial"/>
          <w:color w:val="000000"/>
        </w:rPr>
      </w:pPr>
      <w:r w:rsidRPr="007842C5">
        <w:rPr>
          <w:rFonts w:ascii="Arial" w:hAnsi="Arial" w:cs="Arial"/>
          <w:color w:val="000000"/>
        </w:rPr>
        <w:t xml:space="preserve">Wenn Sie </w:t>
      </w:r>
      <w:proofErr w:type="gramStart"/>
      <w:r w:rsidRPr="007842C5">
        <w:rPr>
          <w:rFonts w:ascii="Arial" w:hAnsi="Arial" w:cs="Arial"/>
          <w:color w:val="000000"/>
        </w:rPr>
        <w:t>eine</w:t>
      </w:r>
      <w:proofErr w:type="gramEnd"/>
      <w:r w:rsidRPr="007842C5">
        <w:rPr>
          <w:rFonts w:ascii="Arial" w:hAnsi="Arial" w:cs="Arial"/>
          <w:color w:val="000000"/>
        </w:rPr>
        <w:t xml:space="preserve"> Projekt Charter erstellen, müssen Sie Annahmen und Beschränkungen b</w:t>
      </w:r>
      <w:r w:rsidRPr="007842C5">
        <w:rPr>
          <w:rFonts w:ascii="Arial" w:hAnsi="Arial" w:cs="Arial"/>
          <w:color w:val="000000"/>
        </w:rPr>
        <w:t>e</w:t>
      </w:r>
      <w:r w:rsidRPr="007842C5">
        <w:rPr>
          <w:rFonts w:ascii="Arial" w:hAnsi="Arial" w:cs="Arial"/>
          <w:color w:val="000000"/>
        </w:rPr>
        <w:t>rücksichtigen. Annahmen sind alle Faktoren und Umstände, die Sie aus Planungszwecken im Augenblick als gegeben oder wahr ansehen. Diese Annahmen müssen Sie zu einem späteren Zeitpunkt überprüfen. Lassen Sie niemals eine ungeprüfte Annahme Teil des Pr</w:t>
      </w:r>
      <w:r w:rsidRPr="007842C5">
        <w:rPr>
          <w:rFonts w:ascii="Arial" w:hAnsi="Arial" w:cs="Arial"/>
          <w:color w:val="000000"/>
        </w:rPr>
        <w:t>o</w:t>
      </w:r>
      <w:r w:rsidRPr="007842C5">
        <w:rPr>
          <w:rFonts w:ascii="Arial" w:hAnsi="Arial" w:cs="Arial"/>
          <w:color w:val="000000"/>
        </w:rPr>
        <w:t>jektes werden – wenn Sie das “</w:t>
      </w:r>
      <w:proofErr w:type="spellStart"/>
      <w:r w:rsidRPr="007842C5">
        <w:rPr>
          <w:rFonts w:ascii="Arial" w:hAnsi="Arial" w:cs="Arial"/>
          <w:i/>
          <w:color w:val="000000"/>
        </w:rPr>
        <w:t>Garbage</w:t>
      </w:r>
      <w:proofErr w:type="spellEnd"/>
      <w:r w:rsidRPr="007842C5">
        <w:rPr>
          <w:rFonts w:ascii="Arial" w:hAnsi="Arial" w:cs="Arial"/>
          <w:i/>
          <w:color w:val="000000"/>
        </w:rPr>
        <w:t xml:space="preserve"> in – Gospel out”</w:t>
      </w:r>
      <w:r w:rsidRPr="007842C5">
        <w:rPr>
          <w:rFonts w:ascii="Arial" w:hAnsi="Arial" w:cs="Arial"/>
          <w:color w:val="000000"/>
        </w:rPr>
        <w:t xml:space="preserve"> (GIGO) Syndrom vermeiden wo</w:t>
      </w:r>
      <w:r w:rsidRPr="007842C5">
        <w:rPr>
          <w:rFonts w:ascii="Arial" w:hAnsi="Arial" w:cs="Arial"/>
          <w:color w:val="000000"/>
        </w:rPr>
        <w:t>l</w:t>
      </w:r>
      <w:r w:rsidRPr="007842C5">
        <w:rPr>
          <w:rFonts w:ascii="Arial" w:hAnsi="Arial" w:cs="Arial"/>
          <w:color w:val="000000"/>
        </w:rPr>
        <w:t>len.</w:t>
      </w:r>
    </w:p>
    <w:p w14:paraId="100B8E80" w14:textId="77777777" w:rsidR="00DB4CC9" w:rsidRPr="007842C5" w:rsidRDefault="00DB4CC9" w:rsidP="00BD1231">
      <w:pPr>
        <w:tabs>
          <w:tab w:val="left" w:pos="0"/>
        </w:tabs>
        <w:spacing w:after="120" w:line="276" w:lineRule="auto"/>
        <w:jc w:val="both"/>
        <w:rPr>
          <w:rFonts w:ascii="Arial" w:hAnsi="Arial" w:cs="Arial"/>
          <w:color w:val="000000"/>
        </w:rPr>
      </w:pPr>
      <w:r w:rsidRPr="007842C5">
        <w:rPr>
          <w:rFonts w:ascii="Arial" w:hAnsi="Arial" w:cs="Arial"/>
          <w:color w:val="000000"/>
        </w:rPr>
        <w:t>Beschränkungen sind all das, was Sie und das Projekt-Team in Ihren bzw. seinen Han</w:t>
      </w:r>
      <w:r w:rsidRPr="007842C5">
        <w:rPr>
          <w:rFonts w:ascii="Arial" w:hAnsi="Arial" w:cs="Arial"/>
          <w:color w:val="000000"/>
        </w:rPr>
        <w:t>d</w:t>
      </w:r>
      <w:r w:rsidRPr="007842C5">
        <w:rPr>
          <w:rFonts w:ascii="Arial" w:hAnsi="Arial" w:cs="Arial"/>
          <w:color w:val="000000"/>
        </w:rPr>
        <w:t xml:space="preserve">lungsoptionen einschränkt. </w:t>
      </w:r>
    </w:p>
    <w:p w14:paraId="26667D13" w14:textId="77777777" w:rsidR="00DB4CC9" w:rsidRPr="007842C5" w:rsidRDefault="00DB4CC9" w:rsidP="00BD1231">
      <w:pPr>
        <w:tabs>
          <w:tab w:val="left" w:pos="0"/>
        </w:tabs>
        <w:spacing w:after="120" w:line="276" w:lineRule="auto"/>
        <w:jc w:val="both"/>
        <w:rPr>
          <w:rFonts w:ascii="Arial" w:hAnsi="Arial" w:cs="Arial"/>
          <w:color w:val="000000"/>
        </w:rPr>
      </w:pPr>
    </w:p>
    <w:p w14:paraId="44D8FAB3" w14:textId="77777777" w:rsidR="00DB4CC9" w:rsidRPr="007842C5" w:rsidRDefault="00DB4CC9" w:rsidP="00BD1231">
      <w:pPr>
        <w:tabs>
          <w:tab w:val="left" w:pos="0"/>
        </w:tabs>
        <w:spacing w:after="120" w:line="276" w:lineRule="auto"/>
        <w:jc w:val="both"/>
        <w:rPr>
          <w:rFonts w:ascii="Arial" w:hAnsi="Arial" w:cs="Arial"/>
          <w:color w:val="000000"/>
        </w:rPr>
      </w:pPr>
      <w:r w:rsidRPr="007842C5">
        <w:rPr>
          <w:rFonts w:ascii="Arial" w:hAnsi="Arial" w:cs="Arial"/>
          <w:color w:val="000000"/>
        </w:rPr>
        <w:t>Bitte beantworten Sie die folgenden Fragen:</w:t>
      </w:r>
    </w:p>
    <w:p w14:paraId="531672BA" w14:textId="77777777" w:rsidR="00DB4CC9" w:rsidRPr="007842C5" w:rsidRDefault="00DB4CC9" w:rsidP="00BD1231">
      <w:pPr>
        <w:tabs>
          <w:tab w:val="left" w:pos="0"/>
        </w:tabs>
        <w:spacing w:after="120" w:line="276" w:lineRule="auto"/>
        <w:jc w:val="both"/>
        <w:rPr>
          <w:rFonts w:ascii="Arial" w:hAnsi="Arial" w:cs="Arial"/>
          <w:color w:val="000000"/>
        </w:rPr>
      </w:pPr>
    </w:p>
    <w:p w14:paraId="1F3C3146" w14:textId="77777777" w:rsidR="00DB4CC9" w:rsidRPr="007842C5" w:rsidRDefault="00DB4CC9" w:rsidP="00BD1231">
      <w:pPr>
        <w:numPr>
          <w:ilvl w:val="0"/>
          <w:numId w:val="32"/>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Was ist der “Hintergrund” Ihres Projektes?</w:t>
      </w:r>
    </w:p>
    <w:p w14:paraId="633B0CE4" w14:textId="77777777" w:rsidR="00DB4CC9" w:rsidRPr="007842C5" w:rsidRDefault="00DB4CC9" w:rsidP="00BD1231">
      <w:pPr>
        <w:numPr>
          <w:ilvl w:val="0"/>
          <w:numId w:val="32"/>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Was sind die Geschäftsziele, die Ihr Projekt unterstützt?</w:t>
      </w:r>
    </w:p>
    <w:p w14:paraId="6B6A6516" w14:textId="77777777" w:rsidR="00DB4CC9" w:rsidRPr="007842C5" w:rsidRDefault="00DB4CC9" w:rsidP="00BD1231">
      <w:pPr>
        <w:numPr>
          <w:ilvl w:val="0"/>
          <w:numId w:val="31"/>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Was sind die Ziele Ihres Projekts? (Achten Sie auf “</w:t>
      </w:r>
      <w:proofErr w:type="spellStart"/>
      <w:r w:rsidRPr="007842C5">
        <w:rPr>
          <w:rFonts w:ascii="Arial" w:hAnsi="Arial" w:cs="Arial"/>
          <w:color w:val="000000"/>
        </w:rPr>
        <w:t>SMARTe</w:t>
      </w:r>
      <w:proofErr w:type="spellEnd"/>
      <w:r w:rsidRPr="007842C5">
        <w:rPr>
          <w:rFonts w:ascii="Arial" w:hAnsi="Arial" w:cs="Arial"/>
          <w:color w:val="000000"/>
        </w:rPr>
        <w:t>” Formulierung!)</w:t>
      </w:r>
    </w:p>
    <w:p w14:paraId="6BB4EA29" w14:textId="77777777" w:rsidR="00DB4CC9" w:rsidRPr="007842C5" w:rsidRDefault="00DB4CC9" w:rsidP="00BD1231">
      <w:pPr>
        <w:numPr>
          <w:ilvl w:val="0"/>
          <w:numId w:val="31"/>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Listen Sie die Kritischen Erfolgsfaktoren (KEF) für Ihr Projekt auf.</w:t>
      </w:r>
    </w:p>
    <w:p w14:paraId="168819C3" w14:textId="77777777" w:rsidR="00DB4CC9" w:rsidRPr="007842C5" w:rsidRDefault="00DB4CC9" w:rsidP="00BD1231">
      <w:pPr>
        <w:numPr>
          <w:ilvl w:val="0"/>
          <w:numId w:val="31"/>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Erstellen Sie eine Liste Ihrer Annahmen.</w:t>
      </w:r>
    </w:p>
    <w:p w14:paraId="7E5112D8" w14:textId="77777777" w:rsidR="00DB4CC9" w:rsidRPr="007842C5" w:rsidRDefault="00DB4CC9" w:rsidP="00BD1231">
      <w:pPr>
        <w:numPr>
          <w:ilvl w:val="0"/>
          <w:numId w:val="31"/>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Welchen Beschränkungen/Zwängen unterliegen Sie?</w:t>
      </w:r>
    </w:p>
    <w:p w14:paraId="074CF3D7" w14:textId="77777777" w:rsidR="00DB4CC9" w:rsidRPr="007842C5" w:rsidRDefault="00DB4CC9" w:rsidP="00BD1231">
      <w:pPr>
        <w:numPr>
          <w:ilvl w:val="0"/>
          <w:numId w:val="31"/>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Bestimmen Sie den Projektleiter.</w:t>
      </w:r>
    </w:p>
    <w:p w14:paraId="2E332CE3" w14:textId="77777777" w:rsidR="00DB4CC9" w:rsidRPr="007842C5" w:rsidRDefault="00DB4CC9" w:rsidP="00BD1231">
      <w:pPr>
        <w:numPr>
          <w:ilvl w:val="0"/>
          <w:numId w:val="31"/>
        </w:numPr>
        <w:tabs>
          <w:tab w:val="clear" w:pos="360"/>
          <w:tab w:val="left" w:pos="0"/>
          <w:tab w:val="num" w:pos="720"/>
        </w:tabs>
        <w:autoSpaceDE w:val="0"/>
        <w:autoSpaceDN w:val="0"/>
        <w:adjustRightInd w:val="0"/>
        <w:spacing w:after="120" w:line="276" w:lineRule="auto"/>
        <w:ind w:left="720"/>
        <w:jc w:val="both"/>
        <w:rPr>
          <w:rFonts w:ascii="Arial" w:hAnsi="Arial" w:cs="Arial"/>
          <w:color w:val="000000"/>
        </w:rPr>
      </w:pPr>
      <w:r w:rsidRPr="007842C5">
        <w:rPr>
          <w:rFonts w:ascii="Arial" w:hAnsi="Arial" w:cs="Arial"/>
          <w:color w:val="000000"/>
        </w:rPr>
        <w:t>Wer ist der Projekt-Sponsor?</w:t>
      </w:r>
    </w:p>
    <w:p w14:paraId="7C4DD9A0" w14:textId="77777777" w:rsidR="00DB4CC9" w:rsidRPr="007842C5" w:rsidRDefault="00DB4CC9" w:rsidP="00BD1231">
      <w:pPr>
        <w:tabs>
          <w:tab w:val="left" w:pos="0"/>
        </w:tabs>
        <w:spacing w:after="120" w:line="276" w:lineRule="auto"/>
        <w:ind w:left="360"/>
        <w:jc w:val="both"/>
        <w:rPr>
          <w:rFonts w:ascii="Arial" w:hAnsi="Arial" w:cs="Arial"/>
          <w:color w:val="000000"/>
        </w:rPr>
      </w:pPr>
    </w:p>
    <w:p w14:paraId="35D0E303" w14:textId="77777777" w:rsidR="007842C5" w:rsidRPr="007842C5" w:rsidRDefault="007842C5" w:rsidP="00BD1231">
      <w:pPr>
        <w:tabs>
          <w:tab w:val="left" w:pos="0"/>
        </w:tabs>
        <w:spacing w:after="120" w:line="276" w:lineRule="auto"/>
        <w:ind w:left="360"/>
        <w:jc w:val="both"/>
        <w:rPr>
          <w:rFonts w:ascii="Arial" w:hAnsi="Arial" w:cs="Arial"/>
          <w:color w:val="000000"/>
        </w:rPr>
      </w:pPr>
    </w:p>
    <w:p w14:paraId="51A2D52C" w14:textId="77777777" w:rsidR="00DB4CC9" w:rsidRPr="007842C5" w:rsidRDefault="00DB4CC9" w:rsidP="00BD1231">
      <w:pPr>
        <w:tabs>
          <w:tab w:val="left" w:pos="0"/>
        </w:tabs>
        <w:spacing w:after="120" w:line="276" w:lineRule="auto"/>
        <w:jc w:val="both"/>
        <w:rPr>
          <w:rFonts w:ascii="Arial" w:hAnsi="Arial" w:cs="Arial"/>
          <w:color w:val="000000"/>
        </w:rPr>
      </w:pPr>
      <w:r w:rsidRPr="007842C5">
        <w:rPr>
          <w:rFonts w:ascii="Arial" w:hAnsi="Arial" w:cs="Arial"/>
          <w:color w:val="000000"/>
        </w:rPr>
        <w:t xml:space="preserve">Verweis: </w:t>
      </w:r>
      <w:r w:rsidRPr="007842C5">
        <w:rPr>
          <w:rFonts w:ascii="Arial" w:hAnsi="Arial" w:cs="Arial"/>
          <w:i/>
          <w:color w:val="000000"/>
        </w:rPr>
        <w:t>PMBOK</w:t>
      </w:r>
      <w:r w:rsidRPr="007842C5">
        <w:rPr>
          <w:rFonts w:ascii="Arial" w:hAnsi="Arial" w:cs="Arial"/>
          <w:i/>
          <w:color w:val="000000"/>
          <w:vertAlign w:val="superscript"/>
        </w:rPr>
        <w:t>®</w:t>
      </w:r>
      <w:r w:rsidRPr="007842C5">
        <w:rPr>
          <w:rFonts w:ascii="Arial" w:hAnsi="Arial" w:cs="Arial"/>
          <w:i/>
          <w:color w:val="000000"/>
        </w:rPr>
        <w:t xml:space="preserve"> Guide</w:t>
      </w:r>
      <w:r w:rsidRPr="007842C5">
        <w:rPr>
          <w:rFonts w:ascii="Arial" w:hAnsi="Arial" w:cs="Arial"/>
          <w:color w:val="000000"/>
        </w:rPr>
        <w:t xml:space="preserve"> Knowledge Area 5 - Integration, Chapter 4.1</w:t>
      </w:r>
    </w:p>
    <w:p w14:paraId="171036C9" w14:textId="77777777" w:rsidR="007842C5" w:rsidRPr="007842C5" w:rsidRDefault="007842C5" w:rsidP="00BD1231">
      <w:pPr>
        <w:tabs>
          <w:tab w:val="left" w:pos="0"/>
        </w:tabs>
        <w:spacing w:after="120" w:line="276" w:lineRule="auto"/>
        <w:jc w:val="both"/>
        <w:rPr>
          <w:rFonts w:ascii="Arial" w:hAnsi="Arial" w:cs="Arial"/>
          <w:color w:val="000000"/>
        </w:rPr>
      </w:pPr>
    </w:p>
    <w:p w14:paraId="7F5A7E75" w14:textId="7B06B68E" w:rsidR="00EA31AC" w:rsidRPr="00A80CB1" w:rsidRDefault="00DB4CC9" w:rsidP="00BD1231">
      <w:pPr>
        <w:tabs>
          <w:tab w:val="left" w:pos="0"/>
          <w:tab w:val="right" w:pos="9746"/>
        </w:tabs>
        <w:spacing w:after="120" w:line="276" w:lineRule="auto"/>
        <w:jc w:val="both"/>
        <w:rPr>
          <w:rFonts w:ascii="Arial" w:hAnsi="Arial" w:cs="Arial"/>
          <w:i/>
          <w:color w:val="C00000"/>
        </w:rPr>
      </w:pPr>
      <w:r w:rsidRPr="00A80CB1">
        <w:rPr>
          <w:rFonts w:ascii="Arial" w:hAnsi="Arial" w:cs="Arial"/>
          <w:i/>
          <w:color w:val="C00000"/>
        </w:rPr>
        <w:t>Präsentieren Sie Ihre Ergebnisse mit Hilfe einer Metaplan-Wand oder eines Flip-Charts.</w:t>
      </w:r>
    </w:p>
    <w:p w14:paraId="4F2628D8" w14:textId="5A7E5AEB" w:rsidR="00A80CB1" w:rsidRPr="00DB4CC9" w:rsidRDefault="00A80CB1" w:rsidP="00BD1231">
      <w:pPr>
        <w:tabs>
          <w:tab w:val="right" w:pos="9639"/>
        </w:tabs>
        <w:spacing w:before="240" w:line="276" w:lineRule="auto"/>
        <w:jc w:val="both"/>
        <w:outlineLvl w:val="0"/>
        <w:rPr>
          <w:rFonts w:ascii="Arial" w:hAnsi="Arial" w:cs="Arial"/>
          <w:i/>
          <w:color w:val="C00000"/>
          <w:sz w:val="28"/>
        </w:rPr>
      </w:pPr>
      <w:bookmarkStart w:id="17" w:name="_Toc464794347"/>
      <w:r>
        <w:rPr>
          <w:rFonts w:ascii="Arial" w:hAnsi="Arial" w:cs="Arial"/>
          <w:b/>
          <w:color w:val="C00000"/>
          <w:sz w:val="32"/>
        </w:rPr>
        <w:lastRenderedPageBreak/>
        <w:t>Übung 3</w:t>
      </w:r>
      <w:r>
        <w:rPr>
          <w:rFonts w:ascii="Arial" w:hAnsi="Arial" w:cs="Arial"/>
          <w:b/>
          <w:color w:val="C00000"/>
          <w:sz w:val="32"/>
        </w:rPr>
        <w:tab/>
      </w:r>
      <w:r w:rsidRPr="00DB4CC9">
        <w:rPr>
          <w:rFonts w:ascii="Arial" w:hAnsi="Arial" w:cs="Arial"/>
          <w:b/>
          <w:color w:val="C00000"/>
          <w:sz w:val="32"/>
        </w:rPr>
        <w:t>Projekt – Initiierung</w:t>
      </w:r>
      <w:bookmarkEnd w:id="17"/>
    </w:p>
    <w:p w14:paraId="5C8A5667" w14:textId="6FD550E5" w:rsidR="00DB4CC9" w:rsidRPr="00311E52" w:rsidRDefault="00DB4CC9" w:rsidP="00BD1231">
      <w:pPr>
        <w:jc w:val="both"/>
        <w:rPr>
          <w:rFonts w:ascii="Arial" w:hAnsi="Arial" w:cs="Arial"/>
          <w:b/>
          <w:sz w:val="28"/>
        </w:rPr>
      </w:pPr>
      <w:r w:rsidRPr="00311E52">
        <w:rPr>
          <w:rFonts w:ascii="Arial" w:hAnsi="Arial" w:cs="Arial"/>
          <w:b/>
          <w:sz w:val="28"/>
        </w:rPr>
        <w:t xml:space="preserve">Stakeholder </w:t>
      </w:r>
      <w:r w:rsidR="007842C5" w:rsidRPr="00311E52">
        <w:rPr>
          <w:rFonts w:ascii="Arial" w:hAnsi="Arial" w:cs="Arial"/>
          <w:b/>
          <w:sz w:val="28"/>
        </w:rPr>
        <w:t>–</w:t>
      </w:r>
      <w:r w:rsidRPr="00311E52">
        <w:rPr>
          <w:rFonts w:ascii="Arial" w:hAnsi="Arial" w:cs="Arial"/>
          <w:b/>
          <w:sz w:val="28"/>
        </w:rPr>
        <w:t xml:space="preserve"> Analyse</w:t>
      </w:r>
    </w:p>
    <w:p w14:paraId="47041628" w14:textId="77777777" w:rsidR="007842C5" w:rsidRPr="00311E52" w:rsidRDefault="007842C5" w:rsidP="00BD1231">
      <w:pPr>
        <w:spacing w:after="120" w:line="276" w:lineRule="auto"/>
        <w:jc w:val="both"/>
        <w:rPr>
          <w:rFonts w:ascii="Arial" w:hAnsi="Arial" w:cs="Arial"/>
        </w:rPr>
      </w:pPr>
    </w:p>
    <w:p w14:paraId="42218B74" w14:textId="6EB07522" w:rsidR="00DB4CC9" w:rsidRPr="00311E52" w:rsidRDefault="00DB4CC9" w:rsidP="00BD1231">
      <w:pPr>
        <w:spacing w:after="120" w:line="276" w:lineRule="auto"/>
        <w:jc w:val="both"/>
        <w:rPr>
          <w:rFonts w:ascii="Arial" w:hAnsi="Arial" w:cs="Arial"/>
        </w:rPr>
      </w:pPr>
      <w:r w:rsidRPr="00311E52">
        <w:rPr>
          <w:rFonts w:ascii="Arial" w:hAnsi="Arial" w:cs="Arial"/>
        </w:rPr>
        <w:t>Stakeholder sind an Projektvorgängen aktiv beteiligte oder in irgendeiner Weise davon b</w:t>
      </w:r>
      <w:r w:rsidRPr="00311E52">
        <w:rPr>
          <w:rFonts w:ascii="Arial" w:hAnsi="Arial" w:cs="Arial"/>
        </w:rPr>
        <w:t>e</w:t>
      </w:r>
      <w:r w:rsidRPr="00311E52">
        <w:rPr>
          <w:rFonts w:ascii="Arial" w:hAnsi="Arial" w:cs="Arial"/>
        </w:rPr>
        <w:t>einflusste Personen oder Organisationen. Stakeholder üben auf jeden Fall eine Wirkung auf das Projekt bzw. auf seine Ergebnisse aus. Aus diesem Grund braucht das Projekt-Team Informationen über die Stakeholder, um deren Erwartungen und Wahrnehmungen zu ste</w:t>
      </w:r>
      <w:r w:rsidRPr="00311E52">
        <w:rPr>
          <w:rFonts w:ascii="Arial" w:hAnsi="Arial" w:cs="Arial"/>
        </w:rPr>
        <w:t>u</w:t>
      </w:r>
      <w:r w:rsidRPr="00311E52">
        <w:rPr>
          <w:rFonts w:ascii="Arial" w:hAnsi="Arial" w:cs="Arial"/>
        </w:rPr>
        <w:t xml:space="preserve">ern oder besser gesagt zu “managen”. </w:t>
      </w:r>
    </w:p>
    <w:p w14:paraId="56A8A392" w14:textId="2B02A7B9" w:rsidR="00DB4CC9" w:rsidRPr="00311E52" w:rsidRDefault="00DB4CC9" w:rsidP="00BD1231">
      <w:pPr>
        <w:spacing w:after="120" w:line="276" w:lineRule="auto"/>
        <w:jc w:val="both"/>
        <w:rPr>
          <w:rFonts w:ascii="Arial" w:hAnsi="Arial" w:cs="Arial"/>
        </w:rPr>
      </w:pPr>
      <w:r w:rsidRPr="00311E52">
        <w:rPr>
          <w:rFonts w:ascii="Arial" w:hAnsi="Arial" w:cs="Arial"/>
        </w:rPr>
        <w:t>Stakeholder üben bestimmte Rollen aus und können ein Projekt positiv oder negativ beei</w:t>
      </w:r>
      <w:r w:rsidRPr="00311E52">
        <w:rPr>
          <w:rFonts w:ascii="Arial" w:hAnsi="Arial" w:cs="Arial"/>
        </w:rPr>
        <w:t>n</w:t>
      </w:r>
      <w:r w:rsidRPr="00311E52">
        <w:rPr>
          <w:rFonts w:ascii="Arial" w:hAnsi="Arial" w:cs="Arial"/>
        </w:rPr>
        <w:t>flussen. Das Außerachtlassen dieser Zusammenhänge führt nicht selten zum Scheitern des Projekts, selbst wenn alle weiteren Methoden des Projekt</w:t>
      </w:r>
      <w:r w:rsidR="00311E52" w:rsidRPr="00311E52">
        <w:rPr>
          <w:rFonts w:ascii="Arial" w:hAnsi="Arial" w:cs="Arial"/>
        </w:rPr>
        <w:t>m</w:t>
      </w:r>
      <w:r w:rsidRPr="00311E52">
        <w:rPr>
          <w:rFonts w:ascii="Arial" w:hAnsi="Arial" w:cs="Arial"/>
        </w:rPr>
        <w:t>anagem</w:t>
      </w:r>
      <w:r w:rsidR="00311E52">
        <w:rPr>
          <w:rFonts w:ascii="Arial" w:hAnsi="Arial" w:cs="Arial"/>
        </w:rPr>
        <w:t>ent korrekt zum Einsatz kommen.</w:t>
      </w:r>
    </w:p>
    <w:p w14:paraId="1E97FB3F" w14:textId="77777777" w:rsidR="00DB4CC9" w:rsidRPr="00311E52" w:rsidRDefault="00DB4CC9" w:rsidP="00BD1231">
      <w:pPr>
        <w:spacing w:after="120" w:line="276" w:lineRule="auto"/>
        <w:jc w:val="both"/>
        <w:rPr>
          <w:rFonts w:ascii="Arial" w:hAnsi="Arial" w:cs="Arial"/>
        </w:rPr>
      </w:pPr>
    </w:p>
    <w:p w14:paraId="478E663F" w14:textId="77777777" w:rsidR="00DB4CC9" w:rsidRPr="00311E52" w:rsidRDefault="00DB4CC9" w:rsidP="00BD1231">
      <w:pPr>
        <w:widowControl w:val="0"/>
        <w:numPr>
          <w:ilvl w:val="0"/>
          <w:numId w:val="18"/>
        </w:numPr>
        <w:autoSpaceDE w:val="0"/>
        <w:autoSpaceDN w:val="0"/>
        <w:adjustRightInd w:val="0"/>
        <w:spacing w:after="120" w:line="276" w:lineRule="auto"/>
        <w:jc w:val="both"/>
        <w:rPr>
          <w:rFonts w:ascii="Arial" w:hAnsi="Arial" w:cs="Arial"/>
          <w:snapToGrid w:val="0"/>
        </w:rPr>
      </w:pPr>
      <w:r w:rsidRPr="00311E52">
        <w:rPr>
          <w:rFonts w:ascii="Arial" w:hAnsi="Arial" w:cs="Arial"/>
          <w:snapToGrid w:val="0"/>
        </w:rPr>
        <w:t>Identifizieren Sie alle relevanten Stakeholder mit Namen und Funktion</w:t>
      </w:r>
    </w:p>
    <w:p w14:paraId="28D2E658" w14:textId="77777777" w:rsidR="00DB4CC9" w:rsidRPr="00311E52" w:rsidRDefault="00DB4CC9" w:rsidP="00BD1231">
      <w:pPr>
        <w:widowControl w:val="0"/>
        <w:numPr>
          <w:ilvl w:val="0"/>
          <w:numId w:val="18"/>
        </w:numPr>
        <w:autoSpaceDE w:val="0"/>
        <w:autoSpaceDN w:val="0"/>
        <w:adjustRightInd w:val="0"/>
        <w:spacing w:after="120" w:line="276" w:lineRule="auto"/>
        <w:jc w:val="both"/>
        <w:rPr>
          <w:rFonts w:ascii="Arial" w:hAnsi="Arial" w:cs="Arial"/>
          <w:snapToGrid w:val="0"/>
        </w:rPr>
      </w:pPr>
      <w:r w:rsidRPr="00311E52">
        <w:rPr>
          <w:rFonts w:ascii="Arial" w:hAnsi="Arial" w:cs="Arial"/>
          <w:snapToGrid w:val="0"/>
        </w:rPr>
        <w:t>Stellen Sie die Beziehungen in einer Grafik dar:</w:t>
      </w:r>
    </w:p>
    <w:p w14:paraId="3DDB7784" w14:textId="20CDEF3E" w:rsidR="00DB4CC9" w:rsidRPr="00311E52" w:rsidRDefault="00DB4CC9" w:rsidP="00BD1231">
      <w:pPr>
        <w:widowControl w:val="0"/>
        <w:numPr>
          <w:ilvl w:val="1"/>
          <w:numId w:val="18"/>
        </w:numPr>
        <w:autoSpaceDE w:val="0"/>
        <w:autoSpaceDN w:val="0"/>
        <w:adjustRightInd w:val="0"/>
        <w:spacing w:after="120" w:line="276" w:lineRule="auto"/>
        <w:jc w:val="both"/>
        <w:rPr>
          <w:rFonts w:ascii="Arial" w:hAnsi="Arial" w:cs="Arial"/>
          <w:snapToGrid w:val="0"/>
        </w:rPr>
      </w:pPr>
      <w:r w:rsidRPr="00311E52">
        <w:rPr>
          <w:rFonts w:ascii="Arial" w:hAnsi="Arial" w:cs="Arial"/>
          <w:snapToGrid w:val="0"/>
        </w:rPr>
        <w:t>enge Beziehung zum Projekt = nahe Pla</w:t>
      </w:r>
      <w:r w:rsidR="00311E52" w:rsidRPr="00311E52">
        <w:rPr>
          <w:rFonts w:ascii="Arial" w:hAnsi="Arial" w:cs="Arial"/>
          <w:snapToGrid w:val="0"/>
        </w:rPr>
        <w:t>t</w:t>
      </w:r>
      <w:r w:rsidRPr="00311E52">
        <w:rPr>
          <w:rFonts w:ascii="Arial" w:hAnsi="Arial" w:cs="Arial"/>
          <w:snapToGrid w:val="0"/>
        </w:rPr>
        <w:t>zierung</w:t>
      </w:r>
    </w:p>
    <w:p w14:paraId="2784C99D" w14:textId="175FDC64" w:rsidR="00DB4CC9" w:rsidRPr="00311E52" w:rsidRDefault="00DB4CC9" w:rsidP="00BD1231">
      <w:pPr>
        <w:widowControl w:val="0"/>
        <w:numPr>
          <w:ilvl w:val="1"/>
          <w:numId w:val="18"/>
        </w:numPr>
        <w:autoSpaceDE w:val="0"/>
        <w:autoSpaceDN w:val="0"/>
        <w:adjustRightInd w:val="0"/>
        <w:spacing w:after="120" w:line="276" w:lineRule="auto"/>
        <w:jc w:val="both"/>
        <w:rPr>
          <w:rFonts w:ascii="Arial" w:hAnsi="Arial" w:cs="Arial"/>
          <w:snapToGrid w:val="0"/>
        </w:rPr>
      </w:pPr>
      <w:r w:rsidRPr="00311E52">
        <w:rPr>
          <w:rFonts w:ascii="Arial" w:hAnsi="Arial" w:cs="Arial"/>
          <w:snapToGrid w:val="0"/>
        </w:rPr>
        <w:t>weniger enge Beziehung zum Projekt = Pla</w:t>
      </w:r>
      <w:r w:rsidR="00311E52" w:rsidRPr="00311E52">
        <w:rPr>
          <w:rFonts w:ascii="Arial" w:hAnsi="Arial" w:cs="Arial"/>
          <w:snapToGrid w:val="0"/>
        </w:rPr>
        <w:t>t</w:t>
      </w:r>
      <w:r w:rsidRPr="00311E52">
        <w:rPr>
          <w:rFonts w:ascii="Arial" w:hAnsi="Arial" w:cs="Arial"/>
          <w:snapToGrid w:val="0"/>
        </w:rPr>
        <w:t>zierung in entsprechender Distanz</w:t>
      </w:r>
    </w:p>
    <w:p w14:paraId="6032E340" w14:textId="77777777" w:rsidR="00DB4CC9" w:rsidRPr="00311E52" w:rsidRDefault="00DB4CC9" w:rsidP="00BD1231">
      <w:pPr>
        <w:widowControl w:val="0"/>
        <w:numPr>
          <w:ilvl w:val="0"/>
          <w:numId w:val="18"/>
        </w:numPr>
        <w:autoSpaceDE w:val="0"/>
        <w:autoSpaceDN w:val="0"/>
        <w:adjustRightInd w:val="0"/>
        <w:spacing w:after="120" w:line="276" w:lineRule="auto"/>
        <w:jc w:val="both"/>
        <w:rPr>
          <w:rFonts w:ascii="Arial" w:hAnsi="Arial" w:cs="Arial"/>
          <w:snapToGrid w:val="0"/>
        </w:rPr>
      </w:pPr>
      <w:r w:rsidRPr="00311E52">
        <w:rPr>
          <w:rFonts w:ascii="Arial" w:hAnsi="Arial" w:cs="Arial"/>
          <w:snapToGrid w:val="0"/>
        </w:rPr>
        <w:t>Vergeben Sie die konkreten Rollen, so wie sie zum aktuellen Zeitpunkt wahrgeno</w:t>
      </w:r>
      <w:r w:rsidRPr="00311E52">
        <w:rPr>
          <w:rFonts w:ascii="Arial" w:hAnsi="Arial" w:cs="Arial"/>
          <w:snapToGrid w:val="0"/>
        </w:rPr>
        <w:t>m</w:t>
      </w:r>
      <w:r w:rsidRPr="00311E52">
        <w:rPr>
          <w:rFonts w:ascii="Arial" w:hAnsi="Arial" w:cs="Arial"/>
          <w:snapToGrid w:val="0"/>
        </w:rPr>
        <w:t>men werden</w:t>
      </w:r>
    </w:p>
    <w:p w14:paraId="602640DB" w14:textId="77777777" w:rsidR="00311E52" w:rsidRPr="00311E52" w:rsidRDefault="00DB4CC9" w:rsidP="00BD1231">
      <w:pPr>
        <w:widowControl w:val="0"/>
        <w:numPr>
          <w:ilvl w:val="0"/>
          <w:numId w:val="18"/>
        </w:numPr>
        <w:autoSpaceDE w:val="0"/>
        <w:autoSpaceDN w:val="0"/>
        <w:adjustRightInd w:val="0"/>
        <w:spacing w:after="120" w:line="276" w:lineRule="auto"/>
        <w:jc w:val="both"/>
        <w:rPr>
          <w:rFonts w:ascii="Arial" w:hAnsi="Arial" w:cs="Arial"/>
          <w:snapToGrid w:val="0"/>
        </w:rPr>
      </w:pPr>
      <w:r w:rsidRPr="00311E52">
        <w:rPr>
          <w:rFonts w:ascii="Arial" w:hAnsi="Arial" w:cs="Arial"/>
          <w:snapToGrid w:val="0"/>
        </w:rPr>
        <w:t>Ziehen Sie die Beziehungslinien zwischen Proje</w:t>
      </w:r>
      <w:r w:rsidR="00311E52" w:rsidRPr="00311E52">
        <w:rPr>
          <w:rFonts w:ascii="Arial" w:hAnsi="Arial" w:cs="Arial"/>
          <w:snapToGrid w:val="0"/>
        </w:rPr>
        <w:t>ktteam, Stakeholdern und dem</w:t>
      </w:r>
    </w:p>
    <w:p w14:paraId="2716A7D5" w14:textId="3692F18B" w:rsidR="00311E52" w:rsidRPr="00311E52" w:rsidRDefault="00DB4CC9" w:rsidP="00BD1231">
      <w:pPr>
        <w:widowControl w:val="0"/>
        <w:numPr>
          <w:ilvl w:val="1"/>
          <w:numId w:val="18"/>
        </w:numPr>
        <w:autoSpaceDE w:val="0"/>
        <w:autoSpaceDN w:val="0"/>
        <w:adjustRightInd w:val="0"/>
        <w:spacing w:after="120" w:line="276" w:lineRule="auto"/>
        <w:jc w:val="both"/>
        <w:rPr>
          <w:rFonts w:ascii="Arial" w:hAnsi="Arial" w:cs="Arial"/>
          <w:snapToGrid w:val="0"/>
        </w:rPr>
      </w:pPr>
      <w:r w:rsidRPr="00311E52">
        <w:rPr>
          <w:rFonts w:ascii="Arial" w:hAnsi="Arial" w:cs="Arial"/>
          <w:snapToGrid w:val="0"/>
        </w:rPr>
        <w:t>Projekt selbst</w:t>
      </w:r>
    </w:p>
    <w:p w14:paraId="5E5438C3" w14:textId="77777777" w:rsidR="00311E52" w:rsidRPr="00311E52" w:rsidRDefault="00DB4CC9" w:rsidP="00BD1231">
      <w:pPr>
        <w:widowControl w:val="0"/>
        <w:numPr>
          <w:ilvl w:val="1"/>
          <w:numId w:val="18"/>
        </w:numPr>
        <w:autoSpaceDE w:val="0"/>
        <w:autoSpaceDN w:val="0"/>
        <w:adjustRightInd w:val="0"/>
        <w:spacing w:after="120" w:line="276" w:lineRule="auto"/>
        <w:jc w:val="both"/>
        <w:rPr>
          <w:rFonts w:ascii="Arial" w:hAnsi="Arial" w:cs="Arial"/>
          <w:snapToGrid w:val="0"/>
        </w:rPr>
      </w:pPr>
      <w:r w:rsidRPr="003B3491">
        <w:rPr>
          <w:rFonts w:ascii="Arial" w:hAnsi="Arial" w:cs="Arial"/>
          <w:snapToGrid w:val="0"/>
          <w:color w:val="1F497D" w:themeColor="text2"/>
        </w:rPr>
        <w:t xml:space="preserve">blau </w:t>
      </w:r>
      <w:r w:rsidRPr="00311E52">
        <w:rPr>
          <w:rFonts w:ascii="Arial" w:hAnsi="Arial" w:cs="Arial"/>
          <w:snapToGrid w:val="0"/>
        </w:rPr>
        <w:t>= neutrale / unbekannte Beziehung</w:t>
      </w:r>
    </w:p>
    <w:p w14:paraId="2B5D972F" w14:textId="77777777" w:rsidR="00311E52" w:rsidRPr="00311E52" w:rsidRDefault="00DB4CC9" w:rsidP="00BD1231">
      <w:pPr>
        <w:widowControl w:val="0"/>
        <w:numPr>
          <w:ilvl w:val="1"/>
          <w:numId w:val="18"/>
        </w:numPr>
        <w:autoSpaceDE w:val="0"/>
        <w:autoSpaceDN w:val="0"/>
        <w:adjustRightInd w:val="0"/>
        <w:spacing w:after="120" w:line="276" w:lineRule="auto"/>
        <w:jc w:val="both"/>
        <w:rPr>
          <w:rFonts w:ascii="Arial" w:hAnsi="Arial" w:cs="Arial"/>
          <w:snapToGrid w:val="0"/>
        </w:rPr>
      </w:pPr>
      <w:r w:rsidRPr="003B3491">
        <w:rPr>
          <w:rFonts w:ascii="Arial" w:hAnsi="Arial" w:cs="Arial"/>
          <w:snapToGrid w:val="0"/>
          <w:color w:val="FF0000"/>
        </w:rPr>
        <w:t xml:space="preserve">rot </w:t>
      </w:r>
      <w:r w:rsidRPr="00311E52">
        <w:rPr>
          <w:rFonts w:ascii="Arial" w:hAnsi="Arial" w:cs="Arial"/>
          <w:snapToGrid w:val="0"/>
        </w:rPr>
        <w:t>= negative Beziehung</w:t>
      </w:r>
    </w:p>
    <w:p w14:paraId="3EAADEF7" w14:textId="407DC203" w:rsidR="00DB4CC9" w:rsidRPr="00311E52" w:rsidRDefault="00DB4CC9" w:rsidP="00BD1231">
      <w:pPr>
        <w:widowControl w:val="0"/>
        <w:numPr>
          <w:ilvl w:val="1"/>
          <w:numId w:val="18"/>
        </w:numPr>
        <w:autoSpaceDE w:val="0"/>
        <w:autoSpaceDN w:val="0"/>
        <w:adjustRightInd w:val="0"/>
        <w:spacing w:after="120" w:line="276" w:lineRule="auto"/>
        <w:jc w:val="both"/>
        <w:rPr>
          <w:rFonts w:ascii="Arial" w:hAnsi="Arial" w:cs="Arial"/>
          <w:snapToGrid w:val="0"/>
        </w:rPr>
      </w:pPr>
      <w:r w:rsidRPr="003B3491">
        <w:rPr>
          <w:rFonts w:ascii="Arial" w:hAnsi="Arial" w:cs="Arial"/>
          <w:snapToGrid w:val="0"/>
          <w:color w:val="006600"/>
        </w:rPr>
        <w:t>grün</w:t>
      </w:r>
      <w:r w:rsidRPr="00311E52">
        <w:rPr>
          <w:rFonts w:ascii="Arial" w:hAnsi="Arial" w:cs="Arial"/>
          <w:snapToGrid w:val="0"/>
        </w:rPr>
        <w:t xml:space="preserve"> = positiv</w:t>
      </w:r>
    </w:p>
    <w:p w14:paraId="5FE86087" w14:textId="189691DB" w:rsidR="00DB4CC9" w:rsidRPr="00311E52" w:rsidRDefault="00DB4CC9" w:rsidP="00BD1231">
      <w:pPr>
        <w:widowControl w:val="0"/>
        <w:numPr>
          <w:ilvl w:val="0"/>
          <w:numId w:val="18"/>
        </w:numPr>
        <w:autoSpaceDE w:val="0"/>
        <w:autoSpaceDN w:val="0"/>
        <w:adjustRightInd w:val="0"/>
        <w:spacing w:after="120" w:line="276" w:lineRule="auto"/>
        <w:jc w:val="both"/>
        <w:rPr>
          <w:rFonts w:ascii="Arial" w:hAnsi="Arial" w:cs="Arial"/>
        </w:rPr>
      </w:pPr>
      <w:r w:rsidRPr="00311E52">
        <w:rPr>
          <w:rFonts w:ascii="Arial" w:hAnsi="Arial" w:cs="Arial"/>
          <w:snapToGrid w:val="0"/>
        </w:rPr>
        <w:t>Entwickeln Sie einen Kommunikationsplan für die verschiedenen Rollen und Zielse</w:t>
      </w:r>
      <w:r w:rsidRPr="00311E52">
        <w:rPr>
          <w:rFonts w:ascii="Arial" w:hAnsi="Arial" w:cs="Arial"/>
          <w:snapToGrid w:val="0"/>
        </w:rPr>
        <w:t>t</w:t>
      </w:r>
      <w:r w:rsidRPr="00311E52">
        <w:rPr>
          <w:rFonts w:ascii="Arial" w:hAnsi="Arial" w:cs="Arial"/>
          <w:snapToGrid w:val="0"/>
        </w:rPr>
        <w:t>zungen: z.</w:t>
      </w:r>
      <w:r w:rsidR="00CE2ECB">
        <w:rPr>
          <w:rFonts w:ascii="Arial" w:hAnsi="Arial" w:cs="Arial"/>
          <w:snapToGrid w:val="0"/>
        </w:rPr>
        <w:t xml:space="preserve"> </w:t>
      </w:r>
      <w:r w:rsidRPr="00311E52">
        <w:rPr>
          <w:rFonts w:ascii="Arial" w:hAnsi="Arial" w:cs="Arial"/>
          <w:snapToGrid w:val="0"/>
        </w:rPr>
        <w:t>B. Wie kann ich aus Promotor A einen Champion machen? Was genau wird dafür erforderlich sein?</w:t>
      </w:r>
    </w:p>
    <w:p w14:paraId="098D5F1B" w14:textId="77777777" w:rsidR="00311E52" w:rsidRDefault="00311E52" w:rsidP="00BD1231">
      <w:pPr>
        <w:widowControl w:val="0"/>
        <w:autoSpaceDE w:val="0"/>
        <w:autoSpaceDN w:val="0"/>
        <w:adjustRightInd w:val="0"/>
        <w:spacing w:after="120" w:line="276" w:lineRule="auto"/>
        <w:ind w:left="720"/>
        <w:jc w:val="both"/>
        <w:rPr>
          <w:rFonts w:ascii="Arial" w:hAnsi="Arial" w:cs="Arial"/>
        </w:rPr>
      </w:pPr>
    </w:p>
    <w:p w14:paraId="212D4C1A" w14:textId="77777777" w:rsidR="00CE2ECB" w:rsidRPr="00311E52" w:rsidRDefault="00CE2ECB" w:rsidP="00BD1231">
      <w:pPr>
        <w:widowControl w:val="0"/>
        <w:autoSpaceDE w:val="0"/>
        <w:autoSpaceDN w:val="0"/>
        <w:adjustRightInd w:val="0"/>
        <w:spacing w:after="120" w:line="276" w:lineRule="auto"/>
        <w:ind w:left="720"/>
        <w:jc w:val="both"/>
        <w:rPr>
          <w:rFonts w:ascii="Arial" w:hAnsi="Arial" w:cs="Arial"/>
        </w:rPr>
      </w:pPr>
    </w:p>
    <w:p w14:paraId="70CC02BE" w14:textId="0C318FCD" w:rsidR="00DB4CC9" w:rsidRPr="00311E52" w:rsidRDefault="00DB4CC9" w:rsidP="00BD1231">
      <w:pPr>
        <w:spacing w:after="120" w:line="276" w:lineRule="auto"/>
        <w:jc w:val="both"/>
        <w:rPr>
          <w:rFonts w:ascii="Arial" w:hAnsi="Arial" w:cs="Arial"/>
        </w:rPr>
      </w:pPr>
      <w:r w:rsidRPr="00311E52">
        <w:rPr>
          <w:rFonts w:ascii="Arial" w:hAnsi="Arial" w:cs="Arial"/>
        </w:rPr>
        <w:t xml:space="preserve">Verweis: </w:t>
      </w:r>
      <w:r w:rsidRPr="00311E52">
        <w:rPr>
          <w:rFonts w:ascii="Arial" w:hAnsi="Arial" w:cs="Arial"/>
          <w:i/>
          <w:color w:val="000000"/>
        </w:rPr>
        <w:t>PMBOK</w:t>
      </w:r>
      <w:r w:rsidR="00311E52">
        <w:rPr>
          <w:rFonts w:ascii="Arial" w:hAnsi="Arial" w:cs="Arial"/>
          <w:i/>
          <w:color w:val="000000"/>
          <w:vertAlign w:val="superscript"/>
        </w:rPr>
        <w:t>®</w:t>
      </w:r>
      <w:r w:rsidRPr="00311E52">
        <w:rPr>
          <w:rFonts w:ascii="Arial" w:hAnsi="Arial" w:cs="Arial"/>
          <w:i/>
        </w:rPr>
        <w:t xml:space="preserve"> Guide</w:t>
      </w:r>
      <w:r w:rsidR="00CE2ECB">
        <w:rPr>
          <w:rFonts w:ascii="Arial" w:hAnsi="Arial" w:cs="Arial"/>
        </w:rPr>
        <w:t xml:space="preserve"> Knowledge Area 5 &amp; </w:t>
      </w:r>
      <w:r w:rsidRPr="00311E52">
        <w:rPr>
          <w:rFonts w:ascii="Arial" w:hAnsi="Arial" w:cs="Arial"/>
        </w:rPr>
        <w:t>10 – Scope, Communication</w:t>
      </w:r>
    </w:p>
    <w:p w14:paraId="0F8631BA" w14:textId="77777777" w:rsidR="00311E52" w:rsidRPr="00311E52" w:rsidRDefault="00311E52" w:rsidP="00BD1231">
      <w:pPr>
        <w:spacing w:after="120" w:line="276" w:lineRule="auto"/>
        <w:jc w:val="both"/>
        <w:rPr>
          <w:rFonts w:ascii="Arial" w:hAnsi="Arial" w:cs="Arial"/>
          <w:b/>
          <w:i/>
        </w:rPr>
      </w:pPr>
    </w:p>
    <w:p w14:paraId="4943322B" w14:textId="5F07578A" w:rsidR="00DB4CC9" w:rsidRPr="00A80CB1" w:rsidRDefault="00DB4CC9" w:rsidP="00BD1231">
      <w:pPr>
        <w:tabs>
          <w:tab w:val="left" w:pos="0"/>
        </w:tabs>
        <w:spacing w:after="120" w:line="276" w:lineRule="auto"/>
        <w:jc w:val="both"/>
        <w:rPr>
          <w:rFonts w:ascii="Arial" w:hAnsi="Arial" w:cs="Arial"/>
          <w:i/>
          <w:color w:val="C00000"/>
        </w:rPr>
      </w:pPr>
      <w:r w:rsidRPr="00A80CB1">
        <w:rPr>
          <w:rFonts w:ascii="Arial" w:hAnsi="Arial" w:cs="Arial"/>
          <w:i/>
          <w:color w:val="C00000"/>
        </w:rPr>
        <w:t>Präsentieren Sie Ihre Ergebnisse mit Hilfe einer Metaplan-Wand oder eines Flip-Charts.</w:t>
      </w:r>
    </w:p>
    <w:p w14:paraId="31E86966" w14:textId="6E5BE655" w:rsidR="00DB4CC9" w:rsidRPr="00A80CB1" w:rsidRDefault="00DB4CC9" w:rsidP="00BD1231">
      <w:pPr>
        <w:tabs>
          <w:tab w:val="right" w:pos="9639"/>
        </w:tabs>
        <w:spacing w:before="240" w:line="276" w:lineRule="auto"/>
        <w:jc w:val="both"/>
        <w:outlineLvl w:val="0"/>
        <w:rPr>
          <w:rFonts w:ascii="Arial" w:hAnsi="Arial" w:cs="Arial"/>
          <w:b/>
          <w:color w:val="C00000"/>
          <w:sz w:val="32"/>
        </w:rPr>
      </w:pPr>
      <w:bookmarkStart w:id="18" w:name="_Toc464794348"/>
      <w:r w:rsidRPr="00A80CB1">
        <w:rPr>
          <w:rFonts w:ascii="Arial" w:hAnsi="Arial" w:cs="Arial"/>
          <w:b/>
          <w:color w:val="C00000"/>
          <w:sz w:val="32"/>
        </w:rPr>
        <w:lastRenderedPageBreak/>
        <w:t>Übung 4</w:t>
      </w:r>
      <w:r w:rsidR="00A80CB1">
        <w:rPr>
          <w:rFonts w:ascii="Arial" w:hAnsi="Arial" w:cs="Arial"/>
          <w:b/>
          <w:color w:val="C00000"/>
          <w:sz w:val="32"/>
        </w:rPr>
        <w:tab/>
      </w:r>
      <w:r w:rsidRPr="00A80CB1">
        <w:rPr>
          <w:rFonts w:ascii="Arial" w:hAnsi="Arial" w:cs="Arial"/>
          <w:b/>
          <w:color w:val="C00000"/>
          <w:sz w:val="32"/>
        </w:rPr>
        <w:t>Projekt - Planung</w:t>
      </w:r>
      <w:bookmarkEnd w:id="18"/>
    </w:p>
    <w:p w14:paraId="30BF4643" w14:textId="77777777" w:rsidR="00DB4CC9" w:rsidRDefault="00DB4CC9" w:rsidP="00BD1231">
      <w:pPr>
        <w:spacing w:after="120" w:line="276" w:lineRule="auto"/>
        <w:jc w:val="both"/>
        <w:rPr>
          <w:rFonts w:ascii="Arial" w:hAnsi="Arial" w:cs="Arial"/>
          <w:b/>
          <w:sz w:val="28"/>
        </w:rPr>
      </w:pPr>
      <w:r w:rsidRPr="00A80CB1">
        <w:rPr>
          <w:rFonts w:ascii="Arial" w:hAnsi="Arial" w:cs="Arial"/>
          <w:b/>
          <w:sz w:val="28"/>
        </w:rPr>
        <w:t>Scope Management: Scope Statement (Pflichtenheft)</w:t>
      </w:r>
    </w:p>
    <w:p w14:paraId="69FED90D" w14:textId="77777777" w:rsidR="00A80CB1" w:rsidRPr="00A80CB1" w:rsidRDefault="00A80CB1" w:rsidP="00BD1231">
      <w:pPr>
        <w:spacing w:after="120" w:line="276" w:lineRule="auto"/>
        <w:jc w:val="both"/>
        <w:rPr>
          <w:rFonts w:ascii="Arial" w:hAnsi="Arial" w:cs="Arial"/>
        </w:rPr>
      </w:pPr>
    </w:p>
    <w:p w14:paraId="0BB74750" w14:textId="32E29A97" w:rsidR="00DB4CC9" w:rsidRPr="00A80CB1" w:rsidRDefault="00DB4CC9" w:rsidP="00BD1231">
      <w:pPr>
        <w:pStyle w:val="Textkrper"/>
        <w:spacing w:before="0" w:after="120" w:line="276" w:lineRule="auto"/>
        <w:jc w:val="both"/>
        <w:rPr>
          <w:color w:val="auto"/>
          <w:lang w:val="de-DE"/>
        </w:rPr>
      </w:pPr>
      <w:r w:rsidRPr="00A80CB1">
        <w:rPr>
          <w:color w:val="auto"/>
          <w:lang w:val="de-DE"/>
        </w:rPr>
        <w:t>Dies ist die Basis jeglichen systematischen Projekt Managements. Das Projekt</w:t>
      </w:r>
      <w:r w:rsidR="00673768">
        <w:rPr>
          <w:color w:val="auto"/>
          <w:lang w:val="de-DE"/>
        </w:rPr>
        <w:t>t</w:t>
      </w:r>
      <w:r w:rsidRPr="00A80CB1">
        <w:rPr>
          <w:color w:val="auto"/>
          <w:lang w:val="de-DE"/>
        </w:rPr>
        <w:t xml:space="preserve">eam sollte sich so früh wie möglich auf diesen Prozess konzentrieren. </w:t>
      </w:r>
    </w:p>
    <w:p w14:paraId="113787E8" w14:textId="5D3F8C86" w:rsidR="00DB4CC9" w:rsidRPr="00A80CB1" w:rsidRDefault="00DB4CC9" w:rsidP="00BD1231">
      <w:pPr>
        <w:pStyle w:val="Textkrper"/>
        <w:spacing w:before="0" w:after="120" w:line="276" w:lineRule="auto"/>
        <w:jc w:val="both"/>
        <w:rPr>
          <w:color w:val="auto"/>
          <w:lang w:val="de-DE"/>
        </w:rPr>
      </w:pPr>
      <w:r w:rsidRPr="00A80CB1">
        <w:rPr>
          <w:color w:val="auto"/>
          <w:lang w:val="de-DE"/>
        </w:rPr>
        <w:t xml:space="preserve">Ohne klar definierte Projektziele werden Sie nicht in der Lage sein zu entscheiden, was Teil des Projektes ist und was nicht. Logischerweise können Sie dann auch keine Termine, Kosten und Ressourcen kalkulieren. </w:t>
      </w:r>
    </w:p>
    <w:p w14:paraId="1A657978" w14:textId="77777777" w:rsidR="00DB4CC9" w:rsidRPr="00A80CB1" w:rsidRDefault="00DB4CC9" w:rsidP="00BD1231">
      <w:pPr>
        <w:tabs>
          <w:tab w:val="left" w:pos="0"/>
        </w:tabs>
        <w:spacing w:after="120" w:line="276" w:lineRule="auto"/>
        <w:jc w:val="both"/>
        <w:rPr>
          <w:rFonts w:ascii="Arial" w:hAnsi="Arial" w:cs="Arial"/>
        </w:rPr>
      </w:pPr>
    </w:p>
    <w:p w14:paraId="41F1AE2F" w14:textId="5C1BAD86" w:rsidR="00DB4CC9" w:rsidRPr="00A80CB1" w:rsidRDefault="00DB4CC9" w:rsidP="00BD1231">
      <w:pPr>
        <w:tabs>
          <w:tab w:val="left" w:pos="0"/>
        </w:tabs>
        <w:spacing w:after="120" w:line="276" w:lineRule="auto"/>
        <w:jc w:val="both"/>
        <w:rPr>
          <w:rFonts w:ascii="Arial" w:hAnsi="Arial" w:cs="Arial"/>
        </w:rPr>
      </w:pPr>
      <w:r w:rsidRPr="00A80CB1">
        <w:rPr>
          <w:rFonts w:ascii="Arial" w:hAnsi="Arial" w:cs="Arial"/>
        </w:rPr>
        <w:t xml:space="preserve">Auf Basis </w:t>
      </w:r>
      <w:proofErr w:type="gramStart"/>
      <w:r w:rsidRPr="00A80CB1">
        <w:rPr>
          <w:rFonts w:ascii="Arial" w:hAnsi="Arial" w:cs="Arial"/>
        </w:rPr>
        <w:t>Ihrer Projekt</w:t>
      </w:r>
      <w:r w:rsidR="003B3491">
        <w:rPr>
          <w:rFonts w:ascii="Arial" w:hAnsi="Arial" w:cs="Arial"/>
        </w:rPr>
        <w:t>-</w:t>
      </w:r>
      <w:r w:rsidRPr="00A80CB1">
        <w:rPr>
          <w:rFonts w:ascii="Arial" w:hAnsi="Arial" w:cs="Arial"/>
        </w:rPr>
        <w:t>Charter</w:t>
      </w:r>
      <w:proofErr w:type="gramEnd"/>
      <w:r w:rsidRPr="00A80CB1">
        <w:rPr>
          <w:rFonts w:ascii="Arial" w:hAnsi="Arial" w:cs="Arial"/>
        </w:rPr>
        <w:t xml:space="preserve"> beantworten Sie bitte die folgenden Fragen: </w:t>
      </w:r>
    </w:p>
    <w:p w14:paraId="6D3F803E" w14:textId="77777777" w:rsidR="00DB4CC9" w:rsidRPr="00A80CB1" w:rsidRDefault="00DB4CC9" w:rsidP="00BD1231">
      <w:pPr>
        <w:tabs>
          <w:tab w:val="left" w:pos="0"/>
        </w:tabs>
        <w:spacing w:after="120" w:line="276" w:lineRule="auto"/>
        <w:ind w:left="714" w:hanging="357"/>
        <w:jc w:val="both"/>
        <w:rPr>
          <w:rFonts w:ascii="Arial" w:hAnsi="Arial" w:cs="Arial"/>
        </w:rPr>
      </w:pPr>
      <w:r w:rsidRPr="00A80CB1">
        <w:rPr>
          <w:rFonts w:ascii="Arial" w:hAnsi="Arial" w:cs="Arial"/>
        </w:rPr>
        <w:t xml:space="preserve">1. </w:t>
      </w:r>
      <w:r w:rsidRPr="00A80CB1">
        <w:rPr>
          <w:rFonts w:ascii="Arial" w:hAnsi="Arial" w:cs="Arial"/>
        </w:rPr>
        <w:tab/>
        <w:t xml:space="preserve">Was hat Ihr Projekt initiiert? Zu welchem Geschäftszweck wird es durchgeführt? </w:t>
      </w:r>
    </w:p>
    <w:p w14:paraId="69B01248" w14:textId="77777777" w:rsidR="00DB4CC9" w:rsidRPr="00A80CB1" w:rsidRDefault="00DB4CC9" w:rsidP="00BD1231">
      <w:pPr>
        <w:tabs>
          <w:tab w:val="left" w:pos="0"/>
        </w:tabs>
        <w:spacing w:after="120" w:line="276" w:lineRule="auto"/>
        <w:ind w:left="714" w:hanging="357"/>
        <w:jc w:val="both"/>
        <w:rPr>
          <w:rFonts w:ascii="Arial" w:hAnsi="Arial" w:cs="Arial"/>
        </w:rPr>
      </w:pPr>
      <w:r w:rsidRPr="00A80CB1">
        <w:rPr>
          <w:rFonts w:ascii="Arial" w:hAnsi="Arial" w:cs="Arial"/>
        </w:rPr>
        <w:t xml:space="preserve">2. </w:t>
      </w:r>
      <w:r w:rsidRPr="00A80CB1">
        <w:rPr>
          <w:rFonts w:ascii="Arial" w:hAnsi="Arial" w:cs="Arial"/>
        </w:rPr>
        <w:tab/>
        <w:t>Was ist der konkrete Inhalt des Projekts? Was wird getan, um die Projektziele zu e</w:t>
      </w:r>
      <w:r w:rsidRPr="00A80CB1">
        <w:rPr>
          <w:rFonts w:ascii="Arial" w:hAnsi="Arial" w:cs="Arial"/>
        </w:rPr>
        <w:t>r</w:t>
      </w:r>
      <w:r w:rsidRPr="00A80CB1">
        <w:rPr>
          <w:rFonts w:ascii="Arial" w:hAnsi="Arial" w:cs="Arial"/>
        </w:rPr>
        <w:t>reichen?</w:t>
      </w:r>
    </w:p>
    <w:p w14:paraId="5D4C6CBF" w14:textId="77777777" w:rsidR="00DB4CC9" w:rsidRPr="00A80CB1" w:rsidRDefault="00DB4CC9" w:rsidP="00BD1231">
      <w:pPr>
        <w:widowControl w:val="0"/>
        <w:numPr>
          <w:ilvl w:val="0"/>
          <w:numId w:val="32"/>
        </w:numPr>
        <w:tabs>
          <w:tab w:val="clear" w:pos="360"/>
          <w:tab w:val="left" w:pos="0"/>
          <w:tab w:val="num" w:pos="709"/>
        </w:tabs>
        <w:autoSpaceDE w:val="0"/>
        <w:autoSpaceDN w:val="0"/>
        <w:adjustRightInd w:val="0"/>
        <w:spacing w:after="120" w:line="276" w:lineRule="auto"/>
        <w:ind w:left="714" w:hanging="357"/>
        <w:jc w:val="both"/>
        <w:rPr>
          <w:rFonts w:ascii="Arial" w:hAnsi="Arial" w:cs="Arial"/>
        </w:rPr>
      </w:pPr>
      <w:r w:rsidRPr="00A80CB1">
        <w:rPr>
          <w:rFonts w:ascii="Arial" w:hAnsi="Arial" w:cs="Arial"/>
        </w:rPr>
        <w:t xml:space="preserve">Was ist das konkrete physische Ergebnis des Projekts? Was wird abgeliefert? </w:t>
      </w:r>
    </w:p>
    <w:p w14:paraId="615229D2" w14:textId="77777777" w:rsidR="00DB4CC9" w:rsidRPr="00A80CB1" w:rsidRDefault="00DB4CC9" w:rsidP="00BD1231">
      <w:pPr>
        <w:tabs>
          <w:tab w:val="left" w:pos="0"/>
        </w:tabs>
        <w:spacing w:after="120" w:line="276" w:lineRule="auto"/>
        <w:ind w:left="714" w:hanging="357"/>
        <w:jc w:val="both"/>
        <w:rPr>
          <w:rFonts w:ascii="Arial" w:hAnsi="Arial" w:cs="Arial"/>
        </w:rPr>
      </w:pPr>
      <w:r w:rsidRPr="00A80CB1">
        <w:rPr>
          <w:rFonts w:ascii="Arial" w:hAnsi="Arial" w:cs="Arial"/>
        </w:rPr>
        <w:t xml:space="preserve">4. </w:t>
      </w:r>
      <w:r w:rsidRPr="00A80CB1">
        <w:rPr>
          <w:rFonts w:ascii="Arial" w:hAnsi="Arial" w:cs="Arial"/>
        </w:rPr>
        <w:tab/>
        <w:t>Gibt es weitere Annahmen und Beschränkungen?</w:t>
      </w:r>
    </w:p>
    <w:p w14:paraId="37555C34" w14:textId="77777777" w:rsidR="00DB4CC9" w:rsidRPr="00A80CB1" w:rsidRDefault="00DB4CC9" w:rsidP="00BD1231">
      <w:pPr>
        <w:tabs>
          <w:tab w:val="left" w:pos="0"/>
        </w:tabs>
        <w:spacing w:after="120" w:line="276" w:lineRule="auto"/>
        <w:ind w:left="714" w:hanging="357"/>
        <w:jc w:val="both"/>
        <w:rPr>
          <w:rFonts w:ascii="Arial" w:hAnsi="Arial" w:cs="Arial"/>
        </w:rPr>
      </w:pPr>
      <w:r w:rsidRPr="00A80CB1">
        <w:rPr>
          <w:rFonts w:ascii="Arial" w:hAnsi="Arial" w:cs="Arial"/>
        </w:rPr>
        <w:t xml:space="preserve">5. </w:t>
      </w:r>
      <w:r w:rsidRPr="00A80CB1">
        <w:rPr>
          <w:rFonts w:ascii="Arial" w:hAnsi="Arial" w:cs="Arial"/>
        </w:rPr>
        <w:tab/>
        <w:t xml:space="preserve">Was ist nicht Bestandteil des Projekts (out </w:t>
      </w:r>
      <w:proofErr w:type="spellStart"/>
      <w:r w:rsidRPr="00A80CB1">
        <w:rPr>
          <w:rFonts w:ascii="Arial" w:hAnsi="Arial" w:cs="Arial"/>
        </w:rPr>
        <w:t>of</w:t>
      </w:r>
      <w:proofErr w:type="spellEnd"/>
      <w:r w:rsidRPr="00A80CB1">
        <w:rPr>
          <w:rFonts w:ascii="Arial" w:hAnsi="Arial" w:cs="Arial"/>
        </w:rPr>
        <w:t xml:space="preserve"> </w:t>
      </w:r>
      <w:proofErr w:type="spellStart"/>
      <w:r w:rsidRPr="00A80CB1">
        <w:rPr>
          <w:rFonts w:ascii="Arial" w:hAnsi="Arial" w:cs="Arial"/>
        </w:rPr>
        <w:t>scope</w:t>
      </w:r>
      <w:proofErr w:type="spellEnd"/>
      <w:r w:rsidRPr="00A80CB1">
        <w:rPr>
          <w:rFonts w:ascii="Arial" w:hAnsi="Arial" w:cs="Arial"/>
        </w:rPr>
        <w:t>)?</w:t>
      </w:r>
    </w:p>
    <w:p w14:paraId="60BF0EB4" w14:textId="77777777" w:rsidR="00DB4CC9" w:rsidRDefault="00DB4CC9" w:rsidP="00BD1231">
      <w:pPr>
        <w:tabs>
          <w:tab w:val="left" w:pos="0"/>
        </w:tabs>
        <w:spacing w:after="120" w:line="276" w:lineRule="auto"/>
        <w:jc w:val="both"/>
        <w:rPr>
          <w:rFonts w:ascii="Arial" w:hAnsi="Arial" w:cs="Arial"/>
        </w:rPr>
      </w:pPr>
    </w:p>
    <w:p w14:paraId="52251BBE" w14:textId="77777777" w:rsidR="00A80CB1" w:rsidRPr="00A80CB1" w:rsidRDefault="00A80CB1" w:rsidP="00BD1231">
      <w:pPr>
        <w:tabs>
          <w:tab w:val="left" w:pos="0"/>
        </w:tabs>
        <w:spacing w:after="120" w:line="276" w:lineRule="auto"/>
        <w:jc w:val="both"/>
        <w:rPr>
          <w:rFonts w:ascii="Arial" w:hAnsi="Arial" w:cs="Arial"/>
        </w:rPr>
      </w:pPr>
    </w:p>
    <w:p w14:paraId="1CA40B1A" w14:textId="77777777" w:rsidR="00DB4CC9" w:rsidRPr="00A80CB1" w:rsidRDefault="00DB4CC9" w:rsidP="00BD1231">
      <w:pPr>
        <w:tabs>
          <w:tab w:val="left" w:pos="0"/>
        </w:tabs>
        <w:spacing w:after="120" w:line="276" w:lineRule="auto"/>
        <w:jc w:val="both"/>
        <w:rPr>
          <w:rFonts w:ascii="Arial" w:hAnsi="Arial" w:cs="Arial"/>
        </w:rPr>
      </w:pPr>
      <w:r w:rsidRPr="00A80CB1">
        <w:rPr>
          <w:rFonts w:ascii="Arial" w:hAnsi="Arial" w:cs="Arial"/>
        </w:rPr>
        <w:t xml:space="preserve">Verweis: </w:t>
      </w:r>
      <w:r w:rsidRPr="00A80CB1">
        <w:rPr>
          <w:rFonts w:ascii="Arial" w:hAnsi="Arial" w:cs="Arial"/>
          <w:i/>
        </w:rPr>
        <w:t>PMBOK</w:t>
      </w:r>
      <w:r w:rsidRPr="00A80CB1">
        <w:rPr>
          <w:rFonts w:ascii="Arial" w:hAnsi="Arial" w:cs="Arial"/>
          <w:i/>
          <w:vertAlign w:val="superscript"/>
        </w:rPr>
        <w:t xml:space="preserve">® </w:t>
      </w:r>
      <w:r w:rsidRPr="00A80CB1">
        <w:rPr>
          <w:rFonts w:ascii="Arial" w:hAnsi="Arial" w:cs="Arial"/>
          <w:i/>
        </w:rPr>
        <w:t>Guide</w:t>
      </w:r>
      <w:r w:rsidRPr="00A80CB1">
        <w:rPr>
          <w:rFonts w:ascii="Arial" w:hAnsi="Arial" w:cs="Arial"/>
        </w:rPr>
        <w:t xml:space="preserve"> Knowledge Area 5 – Scope, Chapter 5.2</w:t>
      </w:r>
    </w:p>
    <w:p w14:paraId="5C4A93A6" w14:textId="77777777" w:rsidR="00DB4CC9" w:rsidRPr="00A80CB1" w:rsidRDefault="00DB4CC9" w:rsidP="00BD1231">
      <w:pPr>
        <w:tabs>
          <w:tab w:val="left" w:pos="0"/>
        </w:tabs>
        <w:spacing w:after="120" w:line="276" w:lineRule="auto"/>
        <w:jc w:val="both"/>
        <w:rPr>
          <w:rFonts w:ascii="Arial" w:hAnsi="Arial" w:cs="Arial"/>
        </w:rPr>
      </w:pPr>
    </w:p>
    <w:p w14:paraId="45F57D67" w14:textId="77777777" w:rsidR="00DB4CC9" w:rsidRPr="00A80CB1" w:rsidRDefault="00DB4CC9" w:rsidP="00BD1231">
      <w:pPr>
        <w:tabs>
          <w:tab w:val="left" w:pos="0"/>
        </w:tabs>
        <w:spacing w:after="120" w:line="276" w:lineRule="auto"/>
        <w:jc w:val="both"/>
        <w:rPr>
          <w:rFonts w:ascii="Arial" w:hAnsi="Arial" w:cs="Arial"/>
          <w:i/>
          <w:color w:val="C00000"/>
        </w:rPr>
      </w:pPr>
      <w:r w:rsidRPr="00A80CB1">
        <w:rPr>
          <w:rFonts w:ascii="Arial" w:hAnsi="Arial" w:cs="Arial"/>
          <w:i/>
          <w:color w:val="C00000"/>
        </w:rPr>
        <w:t>Präsentieren Sie Ihre Ergebnisse mit Hilfe einer Metaplan-Wand oder eines Flip-Charts.</w:t>
      </w:r>
    </w:p>
    <w:p w14:paraId="75D8B7A6" w14:textId="77777777" w:rsidR="00DB4CC9" w:rsidRPr="00A80CB1" w:rsidRDefault="00DB4CC9" w:rsidP="00BD1231">
      <w:pPr>
        <w:spacing w:after="120" w:line="276" w:lineRule="auto"/>
        <w:jc w:val="both"/>
        <w:rPr>
          <w:rFonts w:ascii="Arial" w:hAnsi="Arial" w:cs="Arial"/>
        </w:rPr>
      </w:pPr>
    </w:p>
    <w:p w14:paraId="160A5657" w14:textId="77777777" w:rsidR="00DB4CC9" w:rsidRPr="00DB4CC9" w:rsidRDefault="00DB4CC9" w:rsidP="00BD1231">
      <w:pPr>
        <w:jc w:val="both"/>
        <w:rPr>
          <w:rFonts w:ascii="Arial" w:hAnsi="Arial" w:cs="Arial"/>
        </w:rPr>
      </w:pPr>
      <w:r w:rsidRPr="00DB4CC9">
        <w:rPr>
          <w:rFonts w:ascii="Arial" w:hAnsi="Arial" w:cs="Arial"/>
        </w:rPr>
        <w:br w:type="page"/>
      </w:r>
    </w:p>
    <w:p w14:paraId="259F04F9" w14:textId="16B2783D" w:rsidR="00DB4CC9" w:rsidRPr="000402BE" w:rsidRDefault="00DB4CC9" w:rsidP="00BD1231">
      <w:pPr>
        <w:tabs>
          <w:tab w:val="right" w:pos="9639"/>
        </w:tabs>
        <w:spacing w:before="240" w:line="276" w:lineRule="auto"/>
        <w:jc w:val="both"/>
        <w:outlineLvl w:val="0"/>
        <w:rPr>
          <w:rFonts w:ascii="Arial" w:hAnsi="Arial" w:cs="Arial"/>
          <w:b/>
          <w:color w:val="C00000"/>
          <w:sz w:val="32"/>
        </w:rPr>
      </w:pPr>
      <w:bookmarkStart w:id="19" w:name="_Toc464794349"/>
      <w:r w:rsidRPr="000402BE">
        <w:rPr>
          <w:rFonts w:ascii="Arial" w:hAnsi="Arial" w:cs="Arial"/>
          <w:b/>
          <w:color w:val="C00000"/>
          <w:sz w:val="32"/>
        </w:rPr>
        <w:lastRenderedPageBreak/>
        <w:t>Übung 5</w:t>
      </w:r>
      <w:r w:rsidR="000402BE">
        <w:rPr>
          <w:rFonts w:ascii="Arial" w:hAnsi="Arial" w:cs="Arial"/>
          <w:b/>
          <w:color w:val="C00000"/>
          <w:sz w:val="32"/>
        </w:rPr>
        <w:tab/>
      </w:r>
      <w:r w:rsidRPr="000402BE">
        <w:rPr>
          <w:rFonts w:ascii="Arial" w:hAnsi="Arial" w:cs="Arial"/>
          <w:b/>
          <w:color w:val="C00000"/>
          <w:sz w:val="32"/>
        </w:rPr>
        <w:t>Projekt - Planung</w:t>
      </w:r>
      <w:bookmarkEnd w:id="19"/>
    </w:p>
    <w:p w14:paraId="58FFCAEE" w14:textId="77777777" w:rsidR="00DB4CC9" w:rsidRPr="00BD1231" w:rsidRDefault="00DB4CC9" w:rsidP="00BD1231">
      <w:pPr>
        <w:spacing w:after="120" w:line="276" w:lineRule="auto"/>
        <w:jc w:val="both"/>
        <w:rPr>
          <w:rFonts w:ascii="Arial" w:hAnsi="Arial" w:cs="Arial"/>
          <w:b/>
          <w:sz w:val="28"/>
        </w:rPr>
      </w:pPr>
      <w:r w:rsidRPr="00BD1231">
        <w:rPr>
          <w:rFonts w:ascii="Arial" w:hAnsi="Arial" w:cs="Arial"/>
          <w:b/>
          <w:sz w:val="28"/>
        </w:rPr>
        <w:t>WBS (Projekt-Struktur-Plan = PSP)</w:t>
      </w:r>
    </w:p>
    <w:p w14:paraId="6818E5C6" w14:textId="77777777" w:rsidR="00DB4CC9" w:rsidRPr="00BD1231" w:rsidRDefault="00DB4CC9" w:rsidP="00BD1231">
      <w:pPr>
        <w:spacing w:after="120" w:line="276" w:lineRule="auto"/>
        <w:jc w:val="both"/>
        <w:rPr>
          <w:rFonts w:ascii="Arial" w:hAnsi="Arial" w:cs="Arial"/>
        </w:rPr>
      </w:pPr>
    </w:p>
    <w:p w14:paraId="1E33CA8D" w14:textId="54E6A588" w:rsidR="00DB4CC9" w:rsidRPr="00BD1231" w:rsidRDefault="00DB4CC9" w:rsidP="00BD1231">
      <w:pPr>
        <w:spacing w:after="120" w:line="276" w:lineRule="auto"/>
        <w:jc w:val="both"/>
        <w:rPr>
          <w:rFonts w:ascii="Arial" w:hAnsi="Arial" w:cs="Arial"/>
        </w:rPr>
      </w:pPr>
      <w:r w:rsidRPr="00BD1231">
        <w:rPr>
          <w:rFonts w:ascii="Arial" w:hAnsi="Arial" w:cs="Arial"/>
        </w:rPr>
        <w:t xml:space="preserve">Die Work Breakdown </w:t>
      </w:r>
      <w:proofErr w:type="spellStart"/>
      <w:r w:rsidRPr="00BD1231">
        <w:rPr>
          <w:rFonts w:ascii="Arial" w:hAnsi="Arial" w:cs="Arial"/>
        </w:rPr>
        <w:t>Structure</w:t>
      </w:r>
      <w:proofErr w:type="spellEnd"/>
      <w:r w:rsidRPr="00BD1231">
        <w:rPr>
          <w:rFonts w:ascii="Arial" w:hAnsi="Arial" w:cs="Arial"/>
        </w:rPr>
        <w:t xml:space="preserve"> (WBS) ist die hierarchische Zerlegung (Dekomposition) des Leistungsumfangs bzw. Pflichtenhefts des Projekts. Was mu</w:t>
      </w:r>
      <w:r w:rsidR="009C14C2" w:rsidRPr="00BD1231">
        <w:rPr>
          <w:rFonts w:ascii="Arial" w:hAnsi="Arial" w:cs="Arial"/>
        </w:rPr>
        <w:t>ss</w:t>
      </w:r>
      <w:r w:rsidRPr="00BD1231">
        <w:rPr>
          <w:rFonts w:ascii="Arial" w:hAnsi="Arial" w:cs="Arial"/>
        </w:rPr>
        <w:t xml:space="preserve"> getan werden, welche Tei</w:t>
      </w:r>
      <w:r w:rsidRPr="00BD1231">
        <w:rPr>
          <w:rFonts w:ascii="Arial" w:hAnsi="Arial" w:cs="Arial"/>
        </w:rPr>
        <w:t>l</w:t>
      </w:r>
      <w:r w:rsidRPr="00BD1231">
        <w:rPr>
          <w:rFonts w:ascii="Arial" w:hAnsi="Arial" w:cs="Arial"/>
        </w:rPr>
        <w:t xml:space="preserve">ergebnisse oder </w:t>
      </w:r>
      <w:r w:rsidR="009C14C2" w:rsidRPr="00BD1231">
        <w:rPr>
          <w:rFonts w:ascii="Arial" w:hAnsi="Arial" w:cs="Arial"/>
        </w:rPr>
        <w:t>Arbeitsschritte</w:t>
      </w:r>
      <w:r w:rsidRPr="00BD1231">
        <w:rPr>
          <w:rFonts w:ascii="Arial" w:hAnsi="Arial" w:cs="Arial"/>
        </w:rPr>
        <w:t xml:space="preserve"> müssen realisiert oder durchgeführt werden, um die im Scope Statement definierten physischen Ergebnisse zu erbringen? </w:t>
      </w:r>
    </w:p>
    <w:p w14:paraId="28F6B1B0" w14:textId="77777777" w:rsidR="00DB4CC9" w:rsidRPr="00BD1231" w:rsidRDefault="00DB4CC9" w:rsidP="00BD1231">
      <w:pPr>
        <w:spacing w:after="120" w:line="276" w:lineRule="auto"/>
        <w:jc w:val="both"/>
        <w:rPr>
          <w:rFonts w:ascii="Arial" w:hAnsi="Arial" w:cs="Arial"/>
          <w:snapToGrid w:val="0"/>
          <w:color w:val="000000"/>
        </w:rPr>
      </w:pPr>
      <w:r w:rsidRPr="00BD1231">
        <w:rPr>
          <w:rFonts w:ascii="Arial" w:hAnsi="Arial" w:cs="Arial"/>
        </w:rPr>
        <w:t xml:space="preserve">Das “kleinste” Element auf der untersten Hierarchiestufe der WBS ist das “Arbeitspaket”. </w:t>
      </w:r>
      <w:r w:rsidRPr="00BD1231">
        <w:rPr>
          <w:rFonts w:ascii="Arial" w:hAnsi="Arial" w:cs="Arial"/>
          <w:snapToGrid w:val="0"/>
          <w:color w:val="000000"/>
        </w:rPr>
        <w:t xml:space="preserve">Ein Arbeitspaket definiert eine klar umrissene Teilaufgabe des Gesamtprojektes. </w:t>
      </w:r>
    </w:p>
    <w:p w14:paraId="1B0B6AFB" w14:textId="77777777" w:rsidR="00DB4CC9" w:rsidRPr="00BD1231" w:rsidRDefault="00DB4CC9" w:rsidP="00BD1231">
      <w:pPr>
        <w:pStyle w:val="Textkrper2"/>
        <w:spacing w:after="120" w:line="276" w:lineRule="auto"/>
        <w:jc w:val="both"/>
        <w:rPr>
          <w:rFonts w:ascii="Arial" w:hAnsi="Arial" w:cs="Arial"/>
          <w:sz w:val="24"/>
          <w:szCs w:val="24"/>
        </w:rPr>
      </w:pPr>
      <w:r w:rsidRPr="00BD1231">
        <w:rPr>
          <w:rFonts w:ascii="Arial" w:hAnsi="Arial" w:cs="Arial"/>
          <w:sz w:val="24"/>
          <w:szCs w:val="24"/>
        </w:rPr>
        <w:t>Es beschreibt, was zu tun ist, welches Ergebnis damit erzielt werden soll, und mit welchem zeitlichen Aufwand (Personentage) und innerhalb welcher Zeitdauer dies geschieht.</w:t>
      </w:r>
    </w:p>
    <w:p w14:paraId="35CFD4AF" w14:textId="77777777" w:rsidR="00DB4CC9" w:rsidRPr="00BD1231" w:rsidRDefault="00DB4CC9" w:rsidP="00BD1231">
      <w:pPr>
        <w:spacing w:after="120" w:line="276" w:lineRule="auto"/>
        <w:jc w:val="both"/>
        <w:rPr>
          <w:rFonts w:ascii="Arial" w:hAnsi="Arial" w:cs="Arial"/>
          <w:snapToGrid w:val="0"/>
          <w:color w:val="000000"/>
        </w:rPr>
      </w:pPr>
      <w:r w:rsidRPr="00BD1231">
        <w:rPr>
          <w:rFonts w:ascii="Arial" w:hAnsi="Arial" w:cs="Arial"/>
          <w:snapToGrid w:val="0"/>
          <w:color w:val="000000"/>
        </w:rPr>
        <w:t>Ein Arbeitspaket ist eine klar umrissene Teilaufgabe, ist einem Verantwortlichen eindeutig zuzuordnen und sollte nicht größer als 80 – 120 Arbeitsstunden (Aufwand) sein.</w:t>
      </w:r>
    </w:p>
    <w:p w14:paraId="213F4A44" w14:textId="77777777" w:rsidR="00DB4CC9" w:rsidRPr="00BD1231" w:rsidRDefault="00DB4CC9" w:rsidP="00BD1231">
      <w:pPr>
        <w:spacing w:after="120" w:line="276" w:lineRule="auto"/>
        <w:jc w:val="both"/>
        <w:rPr>
          <w:rFonts w:ascii="Arial" w:hAnsi="Arial" w:cs="Arial"/>
        </w:rPr>
      </w:pPr>
      <w:r w:rsidRPr="00BD1231">
        <w:rPr>
          <w:rFonts w:ascii="Arial" w:hAnsi="Arial" w:cs="Arial"/>
        </w:rPr>
        <w:t>Eine WBS kann ganz unterschiedlich strukturiert sein. Am häufigsten werden aktivitätsor</w:t>
      </w:r>
      <w:r w:rsidRPr="00BD1231">
        <w:rPr>
          <w:rFonts w:ascii="Arial" w:hAnsi="Arial" w:cs="Arial"/>
        </w:rPr>
        <w:t>i</w:t>
      </w:r>
      <w:r w:rsidRPr="00BD1231">
        <w:rPr>
          <w:rFonts w:ascii="Arial" w:hAnsi="Arial" w:cs="Arial"/>
        </w:rPr>
        <w:t>entierte oder objektorientierte Projekt-Struktur-Pläne benutzt.</w:t>
      </w:r>
    </w:p>
    <w:p w14:paraId="1410E8F3" w14:textId="77777777" w:rsidR="00DB4CC9" w:rsidRPr="00BD1231" w:rsidRDefault="00DB4CC9" w:rsidP="00BD1231">
      <w:pPr>
        <w:spacing w:after="120" w:line="276" w:lineRule="auto"/>
        <w:jc w:val="both"/>
        <w:rPr>
          <w:rFonts w:ascii="Arial" w:hAnsi="Arial" w:cs="Arial"/>
        </w:rPr>
      </w:pPr>
    </w:p>
    <w:p w14:paraId="67C573E0" w14:textId="7345E25D" w:rsidR="00DB4CC9" w:rsidRPr="00BD1231" w:rsidRDefault="009C14C2" w:rsidP="00BD1231">
      <w:pPr>
        <w:widowControl w:val="0"/>
        <w:numPr>
          <w:ilvl w:val="0"/>
          <w:numId w:val="19"/>
        </w:numPr>
        <w:autoSpaceDE w:val="0"/>
        <w:autoSpaceDN w:val="0"/>
        <w:adjustRightInd w:val="0"/>
        <w:spacing w:after="120" w:line="276" w:lineRule="auto"/>
        <w:jc w:val="both"/>
        <w:rPr>
          <w:rFonts w:ascii="Arial" w:hAnsi="Arial" w:cs="Arial"/>
        </w:rPr>
      </w:pPr>
      <w:r w:rsidRPr="00BD1231">
        <w:rPr>
          <w:rFonts w:ascii="Arial" w:hAnsi="Arial" w:cs="Arial"/>
        </w:rPr>
        <w:t xml:space="preserve">Entwickeln Sie eine </w:t>
      </w:r>
      <w:r w:rsidR="00DB4CC9" w:rsidRPr="00BD1231">
        <w:rPr>
          <w:rFonts w:ascii="Arial" w:hAnsi="Arial" w:cs="Arial"/>
        </w:rPr>
        <w:t>WBS für Ihr Projekt (</w:t>
      </w:r>
      <w:r w:rsidRPr="00BD1231">
        <w:rPr>
          <w:rFonts w:ascii="Arial" w:hAnsi="Arial" w:cs="Arial"/>
        </w:rPr>
        <w:t>oder für eine Projektphase), ba</w:t>
      </w:r>
      <w:r w:rsidR="00DB4CC9" w:rsidRPr="00BD1231">
        <w:rPr>
          <w:rFonts w:ascii="Arial" w:hAnsi="Arial" w:cs="Arial"/>
        </w:rPr>
        <w:t xml:space="preserve">sierend auf dem Pflichtenheft (Scope Statement) </w:t>
      </w:r>
    </w:p>
    <w:p w14:paraId="6EC8E6D5" w14:textId="77777777" w:rsidR="00DB4CC9" w:rsidRPr="00BD1231" w:rsidRDefault="00DB4CC9" w:rsidP="00BD1231">
      <w:pPr>
        <w:widowControl w:val="0"/>
        <w:numPr>
          <w:ilvl w:val="0"/>
          <w:numId w:val="19"/>
        </w:numPr>
        <w:autoSpaceDE w:val="0"/>
        <w:autoSpaceDN w:val="0"/>
        <w:adjustRightInd w:val="0"/>
        <w:spacing w:after="120" w:line="276" w:lineRule="auto"/>
        <w:jc w:val="both"/>
        <w:rPr>
          <w:rFonts w:ascii="Arial" w:hAnsi="Arial" w:cs="Arial"/>
        </w:rPr>
      </w:pPr>
      <w:r w:rsidRPr="00BD1231">
        <w:rPr>
          <w:rFonts w:ascii="Arial" w:hAnsi="Arial" w:cs="Arial"/>
        </w:rPr>
        <w:t xml:space="preserve">Erstellen Sie eine Arbeitspaketbeschreibung für jedes der Arbeitspakete </w:t>
      </w:r>
    </w:p>
    <w:p w14:paraId="0D9ED258" w14:textId="5A590D71" w:rsidR="00DB4CC9" w:rsidRPr="00BD1231" w:rsidRDefault="00DB4CC9" w:rsidP="00BD1231">
      <w:pPr>
        <w:pStyle w:val="Textkrper-Zeileneinzug"/>
        <w:numPr>
          <w:ilvl w:val="0"/>
          <w:numId w:val="19"/>
        </w:numPr>
        <w:spacing w:line="276" w:lineRule="auto"/>
        <w:jc w:val="both"/>
        <w:rPr>
          <w:rFonts w:ascii="Arial" w:hAnsi="Arial" w:cs="Arial"/>
          <w:sz w:val="24"/>
          <w:szCs w:val="24"/>
        </w:rPr>
      </w:pPr>
      <w:r w:rsidRPr="00BD1231">
        <w:rPr>
          <w:rFonts w:ascii="Arial" w:hAnsi="Arial" w:cs="Arial"/>
          <w:sz w:val="24"/>
          <w:szCs w:val="24"/>
        </w:rPr>
        <w:t xml:space="preserve">Schätzen Sie die Zeitdauer, den Aufwand (Personentage) sowie die Kosten jedes Arbeitspaketes </w:t>
      </w:r>
    </w:p>
    <w:p w14:paraId="256592D3" w14:textId="77777777" w:rsidR="009C14C2" w:rsidRPr="00BD1231" w:rsidRDefault="009C14C2" w:rsidP="00BD1231">
      <w:pPr>
        <w:pStyle w:val="Textkrper-Zeileneinzug"/>
        <w:spacing w:line="276" w:lineRule="auto"/>
        <w:ind w:left="0"/>
        <w:jc w:val="both"/>
        <w:rPr>
          <w:rFonts w:ascii="Arial" w:hAnsi="Arial" w:cs="Arial"/>
          <w:sz w:val="24"/>
          <w:szCs w:val="24"/>
        </w:rPr>
      </w:pPr>
    </w:p>
    <w:p w14:paraId="20F83085" w14:textId="44A688BE" w:rsidR="00DB4CC9" w:rsidRPr="00BD1231" w:rsidRDefault="009C14C2" w:rsidP="00BD1231">
      <w:pPr>
        <w:spacing w:after="120" w:line="276" w:lineRule="auto"/>
        <w:jc w:val="both"/>
        <w:rPr>
          <w:rFonts w:ascii="Arial" w:hAnsi="Arial" w:cs="Arial"/>
        </w:rPr>
      </w:pPr>
      <w:r w:rsidRPr="00BD1231">
        <w:rPr>
          <w:rFonts w:ascii="Arial" w:hAnsi="Arial" w:cs="Arial"/>
        </w:rPr>
        <w:t xml:space="preserve">Verweis: </w:t>
      </w:r>
      <w:r w:rsidR="00DB4CC9" w:rsidRPr="00BD1231">
        <w:rPr>
          <w:rFonts w:ascii="Arial" w:hAnsi="Arial" w:cs="Arial"/>
          <w:i/>
          <w:color w:val="000000"/>
        </w:rPr>
        <w:t>PMBOK</w:t>
      </w:r>
      <w:r w:rsidR="00DB4CC9" w:rsidRPr="00BD1231">
        <w:rPr>
          <w:rFonts w:ascii="Arial" w:hAnsi="Arial" w:cs="Arial"/>
          <w:i/>
          <w:color w:val="000000"/>
          <w:vertAlign w:val="superscript"/>
        </w:rPr>
        <w:t xml:space="preserve">® </w:t>
      </w:r>
      <w:r w:rsidR="00DB4CC9" w:rsidRPr="00BD1231">
        <w:rPr>
          <w:rFonts w:ascii="Arial" w:hAnsi="Arial" w:cs="Arial"/>
          <w:i/>
        </w:rPr>
        <w:t>Guide</w:t>
      </w:r>
      <w:r w:rsidR="00DB4CC9" w:rsidRPr="00BD1231">
        <w:rPr>
          <w:rFonts w:ascii="Arial" w:hAnsi="Arial" w:cs="Arial"/>
        </w:rPr>
        <w:t xml:space="preserve"> Knowledge Area 5 – Scope, Chapter 5.3</w:t>
      </w:r>
    </w:p>
    <w:p w14:paraId="6C6A1AC8" w14:textId="77777777" w:rsidR="00DB4CC9" w:rsidRPr="00BD1231" w:rsidRDefault="00DB4CC9" w:rsidP="00BD1231">
      <w:pPr>
        <w:tabs>
          <w:tab w:val="left" w:pos="0"/>
        </w:tabs>
        <w:spacing w:after="120" w:line="276" w:lineRule="auto"/>
        <w:jc w:val="both"/>
        <w:rPr>
          <w:rFonts w:ascii="Arial" w:hAnsi="Arial" w:cs="Arial"/>
        </w:rPr>
      </w:pPr>
    </w:p>
    <w:p w14:paraId="3D925AE6" w14:textId="77777777" w:rsidR="00DB4CC9" w:rsidRPr="00BD1231" w:rsidRDefault="00DB4CC9" w:rsidP="00BD1231">
      <w:pPr>
        <w:tabs>
          <w:tab w:val="left" w:pos="0"/>
        </w:tabs>
        <w:spacing w:after="120" w:line="276" w:lineRule="auto"/>
        <w:jc w:val="both"/>
        <w:rPr>
          <w:rFonts w:ascii="Arial" w:hAnsi="Arial" w:cs="Arial"/>
          <w:i/>
          <w:color w:val="C00000"/>
        </w:rPr>
      </w:pPr>
      <w:r w:rsidRPr="00BD1231">
        <w:rPr>
          <w:rFonts w:ascii="Arial" w:hAnsi="Arial" w:cs="Arial"/>
          <w:i/>
          <w:color w:val="C00000"/>
        </w:rPr>
        <w:t>Präsentieren Sie Ihre Ergebnisse mit Hilfe einer Metaplan-Wand oder eines Flip-Charts.</w:t>
      </w:r>
    </w:p>
    <w:p w14:paraId="32B6074B" w14:textId="77777777" w:rsidR="00DB4CC9" w:rsidRPr="00DB4CC9" w:rsidRDefault="00DB4CC9" w:rsidP="00BD1231">
      <w:pPr>
        <w:jc w:val="both"/>
        <w:rPr>
          <w:rFonts w:ascii="Arial" w:hAnsi="Arial" w:cs="Arial"/>
        </w:rPr>
      </w:pPr>
      <w:r w:rsidRPr="00DB4CC9">
        <w:rPr>
          <w:rFonts w:ascii="Arial" w:hAnsi="Arial" w:cs="Arial"/>
        </w:rPr>
        <w:br w:type="page"/>
      </w:r>
    </w:p>
    <w:p w14:paraId="6EE74A7D" w14:textId="3BACD475" w:rsidR="00DB4CC9" w:rsidRPr="009C14C2" w:rsidRDefault="00DB4CC9" w:rsidP="00BD1231">
      <w:pPr>
        <w:tabs>
          <w:tab w:val="right" w:pos="9639"/>
        </w:tabs>
        <w:spacing w:before="240" w:line="276" w:lineRule="auto"/>
        <w:jc w:val="both"/>
        <w:outlineLvl w:val="0"/>
        <w:rPr>
          <w:rFonts w:ascii="Arial" w:hAnsi="Arial" w:cs="Arial"/>
          <w:b/>
          <w:color w:val="C00000"/>
          <w:sz w:val="32"/>
        </w:rPr>
      </w:pPr>
      <w:bookmarkStart w:id="20" w:name="_Toc464794350"/>
      <w:r w:rsidRPr="009C14C2">
        <w:rPr>
          <w:rFonts w:ascii="Arial" w:hAnsi="Arial" w:cs="Arial"/>
          <w:b/>
          <w:color w:val="C00000"/>
          <w:sz w:val="32"/>
        </w:rPr>
        <w:lastRenderedPageBreak/>
        <w:t>Übung 6</w:t>
      </w:r>
      <w:r w:rsidR="009C14C2">
        <w:rPr>
          <w:rFonts w:ascii="Arial" w:hAnsi="Arial" w:cs="Arial"/>
          <w:b/>
          <w:color w:val="C00000"/>
          <w:sz w:val="32"/>
        </w:rPr>
        <w:tab/>
      </w:r>
      <w:r w:rsidRPr="009C14C2">
        <w:rPr>
          <w:rFonts w:ascii="Arial" w:hAnsi="Arial" w:cs="Arial"/>
          <w:b/>
          <w:color w:val="C00000"/>
          <w:sz w:val="32"/>
        </w:rPr>
        <w:t>Projekt - Planung</w:t>
      </w:r>
      <w:bookmarkEnd w:id="20"/>
    </w:p>
    <w:p w14:paraId="22C6DCA5" w14:textId="77777777" w:rsidR="00DB4CC9" w:rsidRPr="009C14C2" w:rsidRDefault="00DB4CC9" w:rsidP="00BD1231">
      <w:pPr>
        <w:spacing w:after="120" w:line="276" w:lineRule="auto"/>
        <w:jc w:val="both"/>
        <w:rPr>
          <w:rFonts w:ascii="Arial" w:hAnsi="Arial" w:cs="Arial"/>
          <w:b/>
          <w:sz w:val="28"/>
        </w:rPr>
      </w:pPr>
      <w:r w:rsidRPr="009C14C2">
        <w:rPr>
          <w:rFonts w:ascii="Arial" w:hAnsi="Arial" w:cs="Arial"/>
          <w:b/>
          <w:sz w:val="28"/>
        </w:rPr>
        <w:t>RAM (AVM = Aufgaben/Verantwortlichkeiten – Matrix)</w:t>
      </w:r>
    </w:p>
    <w:p w14:paraId="420B7524" w14:textId="77777777" w:rsidR="00DB4CC9" w:rsidRPr="009C14C2" w:rsidRDefault="00DB4CC9" w:rsidP="00BD1231">
      <w:pPr>
        <w:spacing w:after="120" w:line="276" w:lineRule="auto"/>
        <w:jc w:val="both"/>
        <w:rPr>
          <w:rFonts w:ascii="Arial" w:hAnsi="Arial" w:cs="Arial"/>
        </w:rPr>
      </w:pPr>
    </w:p>
    <w:p w14:paraId="4C99BFB1" w14:textId="77777777" w:rsidR="00DB4CC9" w:rsidRDefault="00DB4CC9" w:rsidP="00BD1231">
      <w:pPr>
        <w:spacing w:after="120" w:line="276" w:lineRule="auto"/>
        <w:jc w:val="both"/>
        <w:rPr>
          <w:rFonts w:ascii="Arial" w:hAnsi="Arial" w:cs="Arial"/>
        </w:rPr>
      </w:pPr>
      <w:r w:rsidRPr="009C14C2">
        <w:rPr>
          <w:rFonts w:ascii="Arial" w:hAnsi="Arial" w:cs="Arial"/>
        </w:rPr>
        <w:t xml:space="preserve">Zur Vervollständigung der WBS wird die sog. </w:t>
      </w:r>
      <w:proofErr w:type="spellStart"/>
      <w:r w:rsidRPr="009C14C2">
        <w:rPr>
          <w:rFonts w:ascii="Arial" w:hAnsi="Arial" w:cs="Arial"/>
          <w:b/>
          <w:color w:val="C00000"/>
        </w:rPr>
        <w:t>R</w:t>
      </w:r>
      <w:r w:rsidRPr="009C14C2">
        <w:rPr>
          <w:rFonts w:ascii="Arial" w:hAnsi="Arial" w:cs="Arial"/>
        </w:rPr>
        <w:t>esponsibility</w:t>
      </w:r>
      <w:proofErr w:type="spellEnd"/>
      <w:r w:rsidRPr="009C14C2">
        <w:rPr>
          <w:rFonts w:ascii="Arial" w:hAnsi="Arial" w:cs="Arial"/>
        </w:rPr>
        <w:t xml:space="preserve"> </w:t>
      </w:r>
      <w:proofErr w:type="spellStart"/>
      <w:r w:rsidRPr="009C14C2">
        <w:rPr>
          <w:rFonts w:ascii="Arial" w:hAnsi="Arial" w:cs="Arial"/>
          <w:b/>
          <w:color w:val="C00000"/>
        </w:rPr>
        <w:t>A</w:t>
      </w:r>
      <w:r w:rsidRPr="009C14C2">
        <w:rPr>
          <w:rFonts w:ascii="Arial" w:hAnsi="Arial" w:cs="Arial"/>
        </w:rPr>
        <w:t>ssignment</w:t>
      </w:r>
      <w:proofErr w:type="spellEnd"/>
      <w:r w:rsidRPr="009C14C2">
        <w:rPr>
          <w:rFonts w:ascii="Arial" w:hAnsi="Arial" w:cs="Arial"/>
        </w:rPr>
        <w:t xml:space="preserve"> </w:t>
      </w:r>
      <w:r w:rsidRPr="009C14C2">
        <w:rPr>
          <w:rFonts w:ascii="Arial" w:hAnsi="Arial" w:cs="Arial"/>
          <w:b/>
          <w:color w:val="C00000"/>
        </w:rPr>
        <w:t>M</w:t>
      </w:r>
      <w:r w:rsidRPr="009C14C2">
        <w:rPr>
          <w:rFonts w:ascii="Arial" w:hAnsi="Arial" w:cs="Arial"/>
        </w:rPr>
        <w:t>atrix (RAM) e</w:t>
      </w:r>
      <w:r w:rsidRPr="009C14C2">
        <w:rPr>
          <w:rFonts w:ascii="Arial" w:hAnsi="Arial" w:cs="Arial"/>
        </w:rPr>
        <w:t>r</w:t>
      </w:r>
      <w:r w:rsidRPr="009C14C2">
        <w:rPr>
          <w:rFonts w:ascii="Arial" w:hAnsi="Arial" w:cs="Arial"/>
        </w:rPr>
        <w:t>stellt. Für jedes Arbeitspaket wird festgelegt, wer ist</w:t>
      </w:r>
    </w:p>
    <w:p w14:paraId="6CB86364" w14:textId="77777777" w:rsidR="009C14C2" w:rsidRPr="009C14C2" w:rsidRDefault="009C14C2" w:rsidP="00BD1231">
      <w:pPr>
        <w:spacing w:after="120" w:line="276" w:lineRule="auto"/>
        <w:jc w:val="both"/>
        <w:rPr>
          <w:rFonts w:ascii="Arial" w:hAnsi="Arial" w:cs="Arial"/>
        </w:rPr>
      </w:pPr>
    </w:p>
    <w:p w14:paraId="79BE7DB6" w14:textId="77777777" w:rsidR="00DB4CC9" w:rsidRPr="009C14C2" w:rsidRDefault="00DB4CC9" w:rsidP="00BD1231">
      <w:pPr>
        <w:widowControl w:val="0"/>
        <w:numPr>
          <w:ilvl w:val="0"/>
          <w:numId w:val="37"/>
        </w:numPr>
        <w:autoSpaceDE w:val="0"/>
        <w:autoSpaceDN w:val="0"/>
        <w:adjustRightInd w:val="0"/>
        <w:spacing w:after="120" w:line="276" w:lineRule="auto"/>
        <w:ind w:left="714" w:hanging="357"/>
        <w:jc w:val="both"/>
        <w:rPr>
          <w:rFonts w:ascii="Arial" w:hAnsi="Arial" w:cs="Arial"/>
        </w:rPr>
      </w:pPr>
      <w:r w:rsidRPr="009C14C2">
        <w:rPr>
          <w:rFonts w:ascii="Arial" w:hAnsi="Arial" w:cs="Arial"/>
        </w:rPr>
        <w:t>Verantwortlich</w:t>
      </w:r>
    </w:p>
    <w:p w14:paraId="1BE9A296" w14:textId="77777777" w:rsidR="00DB4CC9" w:rsidRPr="009C14C2" w:rsidRDefault="00DB4CC9" w:rsidP="00BD1231">
      <w:pPr>
        <w:widowControl w:val="0"/>
        <w:numPr>
          <w:ilvl w:val="0"/>
          <w:numId w:val="37"/>
        </w:numPr>
        <w:autoSpaceDE w:val="0"/>
        <w:autoSpaceDN w:val="0"/>
        <w:adjustRightInd w:val="0"/>
        <w:spacing w:after="120" w:line="276" w:lineRule="auto"/>
        <w:ind w:left="714" w:hanging="357"/>
        <w:jc w:val="both"/>
        <w:rPr>
          <w:rFonts w:ascii="Arial" w:hAnsi="Arial" w:cs="Arial"/>
        </w:rPr>
      </w:pPr>
      <w:r w:rsidRPr="009C14C2">
        <w:rPr>
          <w:rFonts w:ascii="Arial" w:hAnsi="Arial" w:cs="Arial"/>
        </w:rPr>
        <w:t>Informations- bzw. Input-Geber</w:t>
      </w:r>
    </w:p>
    <w:p w14:paraId="6D0F0485" w14:textId="77777777" w:rsidR="00DB4CC9" w:rsidRPr="009C14C2" w:rsidRDefault="00DB4CC9" w:rsidP="00BD1231">
      <w:pPr>
        <w:widowControl w:val="0"/>
        <w:numPr>
          <w:ilvl w:val="0"/>
          <w:numId w:val="37"/>
        </w:numPr>
        <w:autoSpaceDE w:val="0"/>
        <w:autoSpaceDN w:val="0"/>
        <w:adjustRightInd w:val="0"/>
        <w:spacing w:after="120" w:line="276" w:lineRule="auto"/>
        <w:ind w:left="714" w:hanging="357"/>
        <w:jc w:val="both"/>
        <w:rPr>
          <w:rFonts w:ascii="Arial" w:hAnsi="Arial" w:cs="Arial"/>
        </w:rPr>
      </w:pPr>
      <w:r w:rsidRPr="009C14C2">
        <w:rPr>
          <w:rFonts w:ascii="Arial" w:hAnsi="Arial" w:cs="Arial"/>
        </w:rPr>
        <w:t>Kontrolle(</w:t>
      </w:r>
      <w:proofErr w:type="spellStart"/>
      <w:r w:rsidRPr="009C14C2">
        <w:rPr>
          <w:rFonts w:ascii="Arial" w:hAnsi="Arial" w:cs="Arial"/>
        </w:rPr>
        <w:t>ur</w:t>
      </w:r>
      <w:proofErr w:type="spellEnd"/>
      <w:r w:rsidRPr="009C14C2">
        <w:rPr>
          <w:rFonts w:ascii="Arial" w:hAnsi="Arial" w:cs="Arial"/>
        </w:rPr>
        <w:t>) im Sinne von Überprüfen des Arbeitspaketes</w:t>
      </w:r>
    </w:p>
    <w:p w14:paraId="742D4CB6" w14:textId="77777777" w:rsidR="00DB4CC9" w:rsidRPr="009C14C2" w:rsidRDefault="00DB4CC9" w:rsidP="00BD1231">
      <w:pPr>
        <w:widowControl w:val="0"/>
        <w:numPr>
          <w:ilvl w:val="0"/>
          <w:numId w:val="37"/>
        </w:numPr>
        <w:autoSpaceDE w:val="0"/>
        <w:autoSpaceDN w:val="0"/>
        <w:adjustRightInd w:val="0"/>
        <w:spacing w:after="120" w:line="276" w:lineRule="auto"/>
        <w:ind w:left="714" w:hanging="357"/>
        <w:jc w:val="both"/>
        <w:rPr>
          <w:rFonts w:ascii="Arial" w:hAnsi="Arial" w:cs="Arial"/>
        </w:rPr>
      </w:pPr>
      <w:r w:rsidRPr="009C14C2">
        <w:rPr>
          <w:rFonts w:ascii="Arial" w:hAnsi="Arial" w:cs="Arial"/>
        </w:rPr>
        <w:t>Abnahme</w:t>
      </w:r>
    </w:p>
    <w:p w14:paraId="08E4DFA0" w14:textId="77777777" w:rsidR="00DB4CC9" w:rsidRPr="009C14C2" w:rsidRDefault="00DB4CC9" w:rsidP="00BD1231">
      <w:pPr>
        <w:widowControl w:val="0"/>
        <w:numPr>
          <w:ilvl w:val="0"/>
          <w:numId w:val="37"/>
        </w:numPr>
        <w:autoSpaceDE w:val="0"/>
        <w:autoSpaceDN w:val="0"/>
        <w:adjustRightInd w:val="0"/>
        <w:spacing w:after="120" w:line="276" w:lineRule="auto"/>
        <w:ind w:left="714" w:hanging="357"/>
        <w:jc w:val="both"/>
        <w:rPr>
          <w:rFonts w:ascii="Arial" w:hAnsi="Arial" w:cs="Arial"/>
        </w:rPr>
      </w:pPr>
      <w:r w:rsidRPr="009C14C2">
        <w:rPr>
          <w:rFonts w:ascii="Arial" w:hAnsi="Arial" w:cs="Arial"/>
        </w:rPr>
        <w:t xml:space="preserve">Realisieren (im Sinne von durchführender Ressource) </w:t>
      </w:r>
    </w:p>
    <w:p w14:paraId="4F63BA31" w14:textId="77777777" w:rsidR="00DB4CC9" w:rsidRPr="009C14C2" w:rsidRDefault="00DB4CC9" w:rsidP="00BD1231">
      <w:pPr>
        <w:spacing w:after="120" w:line="276" w:lineRule="auto"/>
        <w:jc w:val="both"/>
        <w:rPr>
          <w:rFonts w:ascii="Arial" w:hAnsi="Arial" w:cs="Arial"/>
        </w:rPr>
      </w:pPr>
    </w:p>
    <w:p w14:paraId="3FEAC510" w14:textId="77777777" w:rsidR="00DB4CC9" w:rsidRPr="009C14C2" w:rsidRDefault="00DB4CC9" w:rsidP="00BD1231">
      <w:pPr>
        <w:spacing w:after="120" w:line="276" w:lineRule="auto"/>
        <w:jc w:val="both"/>
        <w:rPr>
          <w:rFonts w:ascii="Arial" w:hAnsi="Arial" w:cs="Arial"/>
        </w:rPr>
      </w:pPr>
      <w:r w:rsidRPr="009C14C2">
        <w:rPr>
          <w:rFonts w:ascii="Arial" w:hAnsi="Arial" w:cs="Arial"/>
        </w:rPr>
        <w:t xml:space="preserve">Die AVM ist Basis für die Projekt-Organisation (OBS = </w:t>
      </w:r>
      <w:proofErr w:type="spellStart"/>
      <w:r w:rsidRPr="009C14C2">
        <w:rPr>
          <w:rFonts w:ascii="Arial" w:hAnsi="Arial" w:cs="Arial"/>
        </w:rPr>
        <w:t>Organizational</w:t>
      </w:r>
      <w:proofErr w:type="spellEnd"/>
      <w:r w:rsidRPr="009C14C2">
        <w:rPr>
          <w:rFonts w:ascii="Arial" w:hAnsi="Arial" w:cs="Arial"/>
        </w:rPr>
        <w:t xml:space="preserve"> Breakdown </w:t>
      </w:r>
      <w:proofErr w:type="spellStart"/>
      <w:r w:rsidRPr="009C14C2">
        <w:rPr>
          <w:rFonts w:ascii="Arial" w:hAnsi="Arial" w:cs="Arial"/>
        </w:rPr>
        <w:t>Stru</w:t>
      </w:r>
      <w:r w:rsidRPr="009C14C2">
        <w:rPr>
          <w:rFonts w:ascii="Arial" w:hAnsi="Arial" w:cs="Arial"/>
        </w:rPr>
        <w:t>c</w:t>
      </w:r>
      <w:r w:rsidRPr="009C14C2">
        <w:rPr>
          <w:rFonts w:ascii="Arial" w:hAnsi="Arial" w:cs="Arial"/>
        </w:rPr>
        <w:t>ture</w:t>
      </w:r>
      <w:proofErr w:type="spellEnd"/>
      <w:r w:rsidRPr="009C14C2">
        <w:rPr>
          <w:rFonts w:ascii="Arial" w:hAnsi="Arial" w:cs="Arial"/>
        </w:rPr>
        <w:t>).</w:t>
      </w:r>
    </w:p>
    <w:p w14:paraId="322E1890" w14:textId="77777777" w:rsidR="00DB4CC9" w:rsidRPr="009C14C2" w:rsidRDefault="00DB4CC9" w:rsidP="00BD1231">
      <w:pPr>
        <w:spacing w:after="120" w:line="276" w:lineRule="auto"/>
        <w:jc w:val="both"/>
        <w:rPr>
          <w:rFonts w:ascii="Arial" w:hAnsi="Arial" w:cs="Arial"/>
        </w:rPr>
      </w:pPr>
    </w:p>
    <w:p w14:paraId="2D7121A8" w14:textId="77777777" w:rsidR="00DB4CC9" w:rsidRPr="009C14C2" w:rsidRDefault="00DB4CC9" w:rsidP="00CE2ECB">
      <w:pPr>
        <w:widowControl w:val="0"/>
        <w:numPr>
          <w:ilvl w:val="0"/>
          <w:numId w:val="34"/>
        </w:numPr>
        <w:autoSpaceDE w:val="0"/>
        <w:autoSpaceDN w:val="0"/>
        <w:adjustRightInd w:val="0"/>
        <w:spacing w:after="120" w:line="276" w:lineRule="auto"/>
        <w:ind w:left="714" w:hanging="357"/>
        <w:jc w:val="both"/>
        <w:rPr>
          <w:rFonts w:ascii="Arial" w:hAnsi="Arial" w:cs="Arial"/>
        </w:rPr>
      </w:pPr>
      <w:r w:rsidRPr="009C14C2">
        <w:rPr>
          <w:rFonts w:ascii="Arial" w:hAnsi="Arial" w:cs="Arial"/>
        </w:rPr>
        <w:t>Erstellen Sie eine AVM. Identifizieren Sie die erforderlichen Personen für jedes A</w:t>
      </w:r>
      <w:r w:rsidRPr="009C14C2">
        <w:rPr>
          <w:rFonts w:ascii="Arial" w:hAnsi="Arial" w:cs="Arial"/>
        </w:rPr>
        <w:t>r</w:t>
      </w:r>
      <w:r w:rsidRPr="009C14C2">
        <w:rPr>
          <w:rFonts w:ascii="Arial" w:hAnsi="Arial" w:cs="Arial"/>
        </w:rPr>
        <w:t xml:space="preserve">beitspaket nach dem VIKAR – Schema. </w:t>
      </w:r>
    </w:p>
    <w:p w14:paraId="6824FF99" w14:textId="77777777" w:rsidR="00DB4CC9" w:rsidRPr="009C14C2" w:rsidRDefault="00DB4CC9" w:rsidP="00BD1231">
      <w:pPr>
        <w:spacing w:after="120" w:line="276" w:lineRule="auto"/>
        <w:jc w:val="both"/>
        <w:rPr>
          <w:rFonts w:ascii="Arial" w:hAnsi="Arial" w:cs="Arial"/>
        </w:rPr>
      </w:pPr>
    </w:p>
    <w:p w14:paraId="6E6E7B0D" w14:textId="77777777" w:rsidR="00DB4CC9" w:rsidRPr="009C14C2" w:rsidRDefault="00DB4CC9" w:rsidP="00BD1231">
      <w:pPr>
        <w:spacing w:after="120" w:line="276" w:lineRule="auto"/>
        <w:jc w:val="both"/>
        <w:rPr>
          <w:rFonts w:ascii="Arial" w:hAnsi="Arial" w:cs="Arial"/>
        </w:rPr>
      </w:pPr>
    </w:p>
    <w:p w14:paraId="1F73A633" w14:textId="77777777" w:rsidR="00DB4CC9" w:rsidRPr="009C14C2" w:rsidRDefault="00DB4CC9" w:rsidP="00BD1231">
      <w:pPr>
        <w:spacing w:after="120" w:line="276" w:lineRule="auto"/>
        <w:jc w:val="both"/>
        <w:rPr>
          <w:rFonts w:ascii="Arial" w:hAnsi="Arial" w:cs="Arial"/>
        </w:rPr>
      </w:pPr>
      <w:r w:rsidRPr="009C14C2">
        <w:rPr>
          <w:rFonts w:ascii="Arial" w:hAnsi="Arial" w:cs="Arial"/>
        </w:rPr>
        <w:t xml:space="preserve">Verweise: </w:t>
      </w:r>
      <w:r w:rsidRPr="009C14C2">
        <w:rPr>
          <w:rFonts w:ascii="Arial" w:hAnsi="Arial" w:cs="Arial"/>
        </w:rPr>
        <w:tab/>
      </w:r>
      <w:r w:rsidRPr="009C14C2">
        <w:rPr>
          <w:rFonts w:ascii="Arial" w:hAnsi="Arial" w:cs="Arial"/>
          <w:i/>
          <w:color w:val="000000"/>
        </w:rPr>
        <w:t>PMBOK</w:t>
      </w:r>
      <w:r w:rsidRPr="009C14C2">
        <w:rPr>
          <w:rFonts w:ascii="Arial" w:hAnsi="Arial" w:cs="Arial"/>
          <w:i/>
          <w:color w:val="000000"/>
          <w:vertAlign w:val="superscript"/>
        </w:rPr>
        <w:t xml:space="preserve">® </w:t>
      </w:r>
      <w:r w:rsidRPr="009C14C2">
        <w:rPr>
          <w:rFonts w:ascii="Arial" w:hAnsi="Arial" w:cs="Arial"/>
          <w:i/>
        </w:rPr>
        <w:t>Guide</w:t>
      </w:r>
      <w:r w:rsidRPr="009C14C2">
        <w:rPr>
          <w:rFonts w:ascii="Arial" w:hAnsi="Arial" w:cs="Arial"/>
        </w:rPr>
        <w:t xml:space="preserve"> Knowledge Area 9 - Human Resources</w:t>
      </w:r>
    </w:p>
    <w:p w14:paraId="32BBAB66" w14:textId="78C9D1A9" w:rsidR="00DB4CC9" w:rsidRPr="009C14C2" w:rsidRDefault="00DB4CC9" w:rsidP="00BD1231">
      <w:pPr>
        <w:spacing w:after="120" w:line="276" w:lineRule="auto"/>
        <w:jc w:val="both"/>
        <w:rPr>
          <w:rFonts w:ascii="Arial" w:hAnsi="Arial" w:cs="Arial"/>
        </w:rPr>
      </w:pPr>
      <w:r w:rsidRPr="009C14C2">
        <w:rPr>
          <w:rFonts w:ascii="Arial" w:hAnsi="Arial" w:cs="Arial"/>
        </w:rPr>
        <w:tab/>
      </w:r>
      <w:r w:rsidRPr="009C14C2">
        <w:rPr>
          <w:rFonts w:ascii="Arial" w:hAnsi="Arial" w:cs="Arial"/>
        </w:rPr>
        <w:tab/>
      </w:r>
      <w:r w:rsidR="009C14C2">
        <w:rPr>
          <w:rFonts w:ascii="Arial" w:hAnsi="Arial" w:cs="Arial"/>
        </w:rPr>
        <w:tab/>
      </w:r>
      <w:r w:rsidRPr="009C14C2">
        <w:rPr>
          <w:rFonts w:ascii="Arial" w:hAnsi="Arial" w:cs="Arial"/>
          <w:i/>
          <w:color w:val="000000"/>
        </w:rPr>
        <w:t>PMBOK</w:t>
      </w:r>
      <w:r w:rsidRPr="009C14C2">
        <w:rPr>
          <w:rFonts w:ascii="Arial" w:hAnsi="Arial" w:cs="Arial"/>
          <w:i/>
          <w:color w:val="000000"/>
          <w:vertAlign w:val="superscript"/>
        </w:rPr>
        <w:t xml:space="preserve">® </w:t>
      </w:r>
      <w:r w:rsidRPr="009C14C2">
        <w:rPr>
          <w:rFonts w:ascii="Arial" w:hAnsi="Arial" w:cs="Arial"/>
          <w:i/>
        </w:rPr>
        <w:t>Guide</w:t>
      </w:r>
      <w:r w:rsidRPr="009C14C2">
        <w:rPr>
          <w:rFonts w:ascii="Arial" w:hAnsi="Arial" w:cs="Arial"/>
        </w:rPr>
        <w:t xml:space="preserve"> Knowledge Area 10 - Communication</w:t>
      </w:r>
    </w:p>
    <w:p w14:paraId="184568CA" w14:textId="77777777" w:rsidR="00DB4CC9" w:rsidRPr="009C14C2" w:rsidRDefault="00DB4CC9" w:rsidP="00BD1231">
      <w:pPr>
        <w:spacing w:after="120" w:line="276" w:lineRule="auto"/>
        <w:jc w:val="both"/>
        <w:rPr>
          <w:rFonts w:ascii="Arial" w:hAnsi="Arial" w:cs="Arial"/>
        </w:rPr>
      </w:pPr>
    </w:p>
    <w:p w14:paraId="39D1D038" w14:textId="77777777" w:rsidR="00DB4CC9" w:rsidRPr="009C14C2" w:rsidRDefault="00DB4CC9" w:rsidP="00BD1231">
      <w:pPr>
        <w:tabs>
          <w:tab w:val="left" w:pos="0"/>
        </w:tabs>
        <w:spacing w:after="120" w:line="276" w:lineRule="auto"/>
        <w:jc w:val="both"/>
        <w:rPr>
          <w:rFonts w:ascii="Arial" w:hAnsi="Arial" w:cs="Arial"/>
          <w:i/>
          <w:color w:val="C00000"/>
        </w:rPr>
      </w:pPr>
      <w:r w:rsidRPr="009C14C2">
        <w:rPr>
          <w:rFonts w:ascii="Arial" w:hAnsi="Arial" w:cs="Arial"/>
          <w:i/>
          <w:color w:val="C00000"/>
        </w:rPr>
        <w:t>Präsentieren Sie Ihre Ergebnisse mit Hilfe einer Metaplan-Wand oder eines Flip-Charts.</w:t>
      </w:r>
    </w:p>
    <w:p w14:paraId="412DCF15" w14:textId="77777777" w:rsidR="00DB4CC9" w:rsidRPr="00DB4CC9" w:rsidRDefault="00DB4CC9" w:rsidP="00BD1231">
      <w:pPr>
        <w:jc w:val="both"/>
        <w:rPr>
          <w:rFonts w:ascii="Arial" w:hAnsi="Arial" w:cs="Arial"/>
        </w:rPr>
      </w:pPr>
      <w:r w:rsidRPr="00DB4CC9">
        <w:rPr>
          <w:rFonts w:ascii="Arial" w:hAnsi="Arial" w:cs="Arial"/>
        </w:rPr>
        <w:br w:type="page"/>
      </w:r>
    </w:p>
    <w:p w14:paraId="3F621977" w14:textId="0BA4840E" w:rsidR="00DB4CC9" w:rsidRPr="003727C3" w:rsidRDefault="003727C3" w:rsidP="00BD1231">
      <w:pPr>
        <w:tabs>
          <w:tab w:val="right" w:pos="9639"/>
        </w:tabs>
        <w:spacing w:before="240" w:line="276" w:lineRule="auto"/>
        <w:jc w:val="both"/>
        <w:outlineLvl w:val="0"/>
        <w:rPr>
          <w:rFonts w:ascii="Arial" w:hAnsi="Arial" w:cs="Arial"/>
          <w:b/>
          <w:color w:val="C00000"/>
          <w:sz w:val="32"/>
        </w:rPr>
      </w:pPr>
      <w:bookmarkStart w:id="21" w:name="_Toc464794351"/>
      <w:r>
        <w:rPr>
          <w:rFonts w:ascii="Arial" w:hAnsi="Arial" w:cs="Arial"/>
          <w:b/>
          <w:color w:val="C00000"/>
          <w:sz w:val="32"/>
        </w:rPr>
        <w:lastRenderedPageBreak/>
        <w:t>Übung 7</w:t>
      </w:r>
      <w:r>
        <w:rPr>
          <w:rFonts w:ascii="Arial" w:hAnsi="Arial" w:cs="Arial"/>
          <w:b/>
          <w:color w:val="C00000"/>
          <w:sz w:val="32"/>
        </w:rPr>
        <w:tab/>
      </w:r>
      <w:r w:rsidR="00DB4CC9" w:rsidRPr="003727C3">
        <w:rPr>
          <w:rFonts w:ascii="Arial" w:hAnsi="Arial" w:cs="Arial"/>
          <w:b/>
          <w:color w:val="C00000"/>
          <w:sz w:val="32"/>
        </w:rPr>
        <w:t>Projekt - Planung</w:t>
      </w:r>
      <w:bookmarkEnd w:id="21"/>
    </w:p>
    <w:p w14:paraId="5998A47F" w14:textId="77777777" w:rsidR="00DB4CC9" w:rsidRPr="003727C3" w:rsidRDefault="00DB4CC9" w:rsidP="00BD1231">
      <w:pPr>
        <w:spacing w:after="120" w:line="276" w:lineRule="auto"/>
        <w:jc w:val="both"/>
        <w:rPr>
          <w:rFonts w:ascii="Arial" w:hAnsi="Arial" w:cs="Arial"/>
          <w:b/>
          <w:sz w:val="28"/>
        </w:rPr>
      </w:pPr>
      <w:r w:rsidRPr="003727C3">
        <w:rPr>
          <w:rFonts w:ascii="Arial" w:hAnsi="Arial" w:cs="Arial"/>
          <w:b/>
          <w:sz w:val="28"/>
        </w:rPr>
        <w:t>Terminplanung</w:t>
      </w:r>
    </w:p>
    <w:p w14:paraId="604353B2" w14:textId="77777777" w:rsidR="003727C3" w:rsidRPr="003727C3" w:rsidRDefault="003727C3" w:rsidP="00BD1231">
      <w:pPr>
        <w:pStyle w:val="Textkrper-Zeileneinzug"/>
        <w:spacing w:line="276" w:lineRule="auto"/>
        <w:ind w:left="0"/>
        <w:jc w:val="both"/>
        <w:rPr>
          <w:rFonts w:ascii="Arial" w:hAnsi="Arial" w:cs="Arial"/>
          <w:sz w:val="24"/>
          <w:szCs w:val="24"/>
        </w:rPr>
      </w:pPr>
    </w:p>
    <w:p w14:paraId="18365CB1" w14:textId="40A17BB6" w:rsidR="00DB4CC9" w:rsidRPr="003727C3" w:rsidRDefault="00DB4CC9" w:rsidP="00BD1231">
      <w:pPr>
        <w:pStyle w:val="Textkrper-Zeileneinzug"/>
        <w:spacing w:line="276" w:lineRule="auto"/>
        <w:ind w:left="0"/>
        <w:jc w:val="both"/>
        <w:rPr>
          <w:rFonts w:ascii="Arial" w:hAnsi="Arial" w:cs="Arial"/>
          <w:sz w:val="24"/>
          <w:szCs w:val="24"/>
        </w:rPr>
      </w:pPr>
      <w:r w:rsidRPr="003727C3">
        <w:rPr>
          <w:rFonts w:ascii="Arial" w:hAnsi="Arial" w:cs="Arial"/>
          <w:sz w:val="24"/>
          <w:szCs w:val="24"/>
        </w:rPr>
        <w:t>Nachdem der Projekt-Struktur-Plan vollständig erarbeitet ist (z.</w:t>
      </w:r>
      <w:r w:rsidR="003727C3">
        <w:rPr>
          <w:rFonts w:ascii="Arial" w:hAnsi="Arial" w:cs="Arial"/>
          <w:sz w:val="24"/>
          <w:szCs w:val="24"/>
        </w:rPr>
        <w:t xml:space="preserve"> </w:t>
      </w:r>
      <w:r w:rsidRPr="003727C3">
        <w:rPr>
          <w:rFonts w:ascii="Arial" w:hAnsi="Arial" w:cs="Arial"/>
          <w:sz w:val="24"/>
          <w:szCs w:val="24"/>
        </w:rPr>
        <w:t>B. ergänzt um zusätzliche Arbeitspakete für qualitäts</w:t>
      </w:r>
      <w:r w:rsidR="003727C3">
        <w:rPr>
          <w:rFonts w:ascii="Arial" w:hAnsi="Arial" w:cs="Arial"/>
          <w:sz w:val="24"/>
          <w:szCs w:val="24"/>
        </w:rPr>
        <w:t>sichernde Aktivitäten, Projektm</w:t>
      </w:r>
      <w:r w:rsidRPr="003727C3">
        <w:rPr>
          <w:rFonts w:ascii="Arial" w:hAnsi="Arial" w:cs="Arial"/>
          <w:sz w:val="24"/>
          <w:szCs w:val="24"/>
        </w:rPr>
        <w:t xml:space="preserve">anagement, </w:t>
      </w:r>
      <w:r w:rsidR="003727C3">
        <w:rPr>
          <w:rFonts w:ascii="Arial" w:hAnsi="Arial" w:cs="Arial"/>
          <w:sz w:val="24"/>
          <w:szCs w:val="24"/>
        </w:rPr>
        <w:t>Risikom</w:t>
      </w:r>
      <w:r w:rsidRPr="003727C3">
        <w:rPr>
          <w:rFonts w:ascii="Arial" w:hAnsi="Arial" w:cs="Arial"/>
          <w:sz w:val="24"/>
          <w:szCs w:val="24"/>
        </w:rPr>
        <w:t xml:space="preserve">anagement), wird ein erster vorläufiger Terminplan erstellt. Die gebräuchlichsten Techniken hierfür sind </w:t>
      </w:r>
    </w:p>
    <w:p w14:paraId="788EB356" w14:textId="77777777" w:rsidR="00DB4CC9" w:rsidRPr="003727C3" w:rsidRDefault="00DB4CC9" w:rsidP="00BD1231">
      <w:pPr>
        <w:pStyle w:val="Textkrper-Zeileneinzug"/>
        <w:numPr>
          <w:ilvl w:val="0"/>
          <w:numId w:val="38"/>
        </w:numPr>
        <w:spacing w:line="276" w:lineRule="auto"/>
        <w:ind w:left="714" w:hanging="357"/>
        <w:jc w:val="both"/>
        <w:rPr>
          <w:rFonts w:ascii="Arial" w:hAnsi="Arial" w:cs="Arial"/>
          <w:sz w:val="24"/>
          <w:szCs w:val="24"/>
        </w:rPr>
      </w:pPr>
      <w:r w:rsidRPr="003727C3">
        <w:rPr>
          <w:rFonts w:ascii="Arial" w:hAnsi="Arial" w:cs="Arial"/>
          <w:sz w:val="24"/>
          <w:szCs w:val="24"/>
        </w:rPr>
        <w:t>Netzplan</w:t>
      </w:r>
    </w:p>
    <w:p w14:paraId="1582DD8F" w14:textId="77777777" w:rsidR="00DB4CC9" w:rsidRPr="003727C3" w:rsidRDefault="00DB4CC9" w:rsidP="00BD1231">
      <w:pPr>
        <w:pStyle w:val="Textkrper-Zeileneinzug"/>
        <w:numPr>
          <w:ilvl w:val="0"/>
          <w:numId w:val="38"/>
        </w:numPr>
        <w:spacing w:line="276" w:lineRule="auto"/>
        <w:ind w:left="714" w:hanging="357"/>
        <w:jc w:val="both"/>
        <w:rPr>
          <w:rFonts w:ascii="Arial" w:hAnsi="Arial" w:cs="Arial"/>
          <w:sz w:val="24"/>
          <w:szCs w:val="24"/>
        </w:rPr>
      </w:pPr>
      <w:r w:rsidRPr="003727C3">
        <w:rPr>
          <w:rFonts w:ascii="Arial" w:hAnsi="Arial" w:cs="Arial"/>
          <w:sz w:val="24"/>
          <w:szCs w:val="24"/>
        </w:rPr>
        <w:t>Gantt Chart (Balken-Diagramm)</w:t>
      </w:r>
    </w:p>
    <w:p w14:paraId="587A7F67" w14:textId="77777777" w:rsidR="00DB4CC9" w:rsidRPr="003727C3" w:rsidRDefault="00DB4CC9" w:rsidP="00BD1231">
      <w:pPr>
        <w:pStyle w:val="Textkrper-Zeileneinzug"/>
        <w:spacing w:line="276" w:lineRule="auto"/>
        <w:jc w:val="both"/>
        <w:rPr>
          <w:rFonts w:ascii="Arial" w:hAnsi="Arial" w:cs="Arial"/>
          <w:sz w:val="24"/>
          <w:szCs w:val="24"/>
        </w:rPr>
      </w:pPr>
    </w:p>
    <w:p w14:paraId="6E76850E" w14:textId="511DD41C" w:rsidR="00DB4CC9" w:rsidRPr="003727C3" w:rsidRDefault="00DB4CC9" w:rsidP="00BD1231">
      <w:pPr>
        <w:pStyle w:val="Textkrper-Zeileneinzug"/>
        <w:spacing w:line="276" w:lineRule="auto"/>
        <w:ind w:left="0"/>
        <w:jc w:val="both"/>
        <w:rPr>
          <w:rFonts w:ascii="Arial" w:hAnsi="Arial" w:cs="Arial"/>
          <w:sz w:val="24"/>
          <w:szCs w:val="24"/>
        </w:rPr>
      </w:pPr>
      <w:r w:rsidRPr="003727C3">
        <w:rPr>
          <w:rFonts w:ascii="Arial" w:hAnsi="Arial" w:cs="Arial"/>
          <w:sz w:val="24"/>
          <w:szCs w:val="24"/>
        </w:rPr>
        <w:t>Zur Ermittlung der Pr</w:t>
      </w:r>
      <w:r w:rsidR="003727C3">
        <w:rPr>
          <w:rFonts w:ascii="Arial" w:hAnsi="Arial" w:cs="Arial"/>
          <w:sz w:val="24"/>
          <w:szCs w:val="24"/>
        </w:rPr>
        <w:t xml:space="preserve">ojekt-Dauer und des Endtermins </w:t>
      </w:r>
    </w:p>
    <w:p w14:paraId="153D1A09" w14:textId="35BB459A" w:rsidR="00673768" w:rsidRDefault="00DB4CC9" w:rsidP="00BD1231">
      <w:pPr>
        <w:pStyle w:val="Textkrper-Zeileneinzug"/>
        <w:numPr>
          <w:ilvl w:val="0"/>
          <w:numId w:val="20"/>
        </w:numPr>
        <w:spacing w:line="276" w:lineRule="auto"/>
        <w:jc w:val="both"/>
        <w:rPr>
          <w:rFonts w:ascii="Arial" w:hAnsi="Arial" w:cs="Arial"/>
          <w:sz w:val="24"/>
          <w:szCs w:val="24"/>
        </w:rPr>
      </w:pPr>
      <w:r w:rsidRPr="00673768">
        <w:rPr>
          <w:rFonts w:ascii="Arial" w:hAnsi="Arial" w:cs="Arial"/>
          <w:sz w:val="24"/>
          <w:szCs w:val="24"/>
        </w:rPr>
        <w:t>legen Sie bitte die Abhängigkeiten zwischen den Arbeitspaketen fest</w:t>
      </w:r>
    </w:p>
    <w:p w14:paraId="4E0E1F9C" w14:textId="641C88DC" w:rsidR="00DB4CC9" w:rsidRPr="00673768" w:rsidRDefault="00DB4CC9" w:rsidP="00BD1231">
      <w:pPr>
        <w:pStyle w:val="Textkrper-Zeileneinzug"/>
        <w:numPr>
          <w:ilvl w:val="0"/>
          <w:numId w:val="20"/>
        </w:numPr>
        <w:spacing w:line="276" w:lineRule="auto"/>
        <w:jc w:val="both"/>
        <w:rPr>
          <w:rFonts w:ascii="Arial" w:hAnsi="Arial" w:cs="Arial"/>
          <w:sz w:val="24"/>
          <w:szCs w:val="24"/>
        </w:rPr>
      </w:pPr>
      <w:r w:rsidRPr="00673768">
        <w:rPr>
          <w:rFonts w:ascii="Arial" w:hAnsi="Arial" w:cs="Arial"/>
          <w:sz w:val="24"/>
          <w:szCs w:val="24"/>
        </w:rPr>
        <w:t>und erstellen Sie einen Netzplan und berechnen für jedes Arbeitspaket (bzw. Aktiv</w:t>
      </w:r>
      <w:r w:rsidRPr="00673768">
        <w:rPr>
          <w:rFonts w:ascii="Arial" w:hAnsi="Arial" w:cs="Arial"/>
          <w:sz w:val="24"/>
          <w:szCs w:val="24"/>
        </w:rPr>
        <w:t>i</w:t>
      </w:r>
      <w:r w:rsidRPr="00673768">
        <w:rPr>
          <w:rFonts w:ascii="Arial" w:hAnsi="Arial" w:cs="Arial"/>
          <w:sz w:val="24"/>
          <w:szCs w:val="24"/>
        </w:rPr>
        <w:t xml:space="preserve">tät) frühesten Start und frühestes Ende, spätesten Start und spätestes Ende, Puffer. Bestimmen Sie den kritischen Pfad Ihres Projektes. </w:t>
      </w:r>
    </w:p>
    <w:p w14:paraId="2E188530" w14:textId="77777777" w:rsidR="00DB4CC9" w:rsidRPr="003727C3" w:rsidRDefault="00DB4CC9" w:rsidP="00BD1231">
      <w:pPr>
        <w:pStyle w:val="Textkrper-Zeileneinzug"/>
        <w:numPr>
          <w:ilvl w:val="0"/>
          <w:numId w:val="20"/>
        </w:numPr>
        <w:spacing w:line="276" w:lineRule="auto"/>
        <w:jc w:val="both"/>
        <w:rPr>
          <w:rFonts w:ascii="Arial" w:hAnsi="Arial" w:cs="Arial"/>
          <w:sz w:val="24"/>
          <w:szCs w:val="24"/>
        </w:rPr>
      </w:pPr>
      <w:r w:rsidRPr="003727C3">
        <w:rPr>
          <w:rFonts w:ascii="Arial" w:hAnsi="Arial" w:cs="Arial"/>
          <w:sz w:val="24"/>
          <w:szCs w:val="24"/>
        </w:rPr>
        <w:t>und übertragen Sie den Netzplan in ein Balken-Diagramm mit den einzelnen A</w:t>
      </w:r>
      <w:r w:rsidRPr="003727C3">
        <w:rPr>
          <w:rFonts w:ascii="Arial" w:hAnsi="Arial" w:cs="Arial"/>
          <w:sz w:val="24"/>
          <w:szCs w:val="24"/>
        </w:rPr>
        <w:t>r</w:t>
      </w:r>
      <w:r w:rsidRPr="003727C3">
        <w:rPr>
          <w:rFonts w:ascii="Arial" w:hAnsi="Arial" w:cs="Arial"/>
          <w:sz w:val="24"/>
          <w:szCs w:val="24"/>
        </w:rPr>
        <w:t>beitspaketen auf der y – Achse und einem Kalender (Wochen oder Monate) auf der x – Achse.</w:t>
      </w:r>
    </w:p>
    <w:p w14:paraId="7DBA4545" w14:textId="77777777" w:rsidR="00DB4CC9" w:rsidRPr="003727C3" w:rsidRDefault="00DB4CC9" w:rsidP="00BD1231">
      <w:pPr>
        <w:pStyle w:val="Textkrper-Zeileneinzug"/>
        <w:spacing w:line="276" w:lineRule="auto"/>
        <w:ind w:left="0"/>
        <w:jc w:val="both"/>
        <w:rPr>
          <w:rFonts w:ascii="Arial" w:hAnsi="Arial" w:cs="Arial"/>
          <w:sz w:val="24"/>
          <w:szCs w:val="24"/>
        </w:rPr>
      </w:pPr>
    </w:p>
    <w:p w14:paraId="6E00692A" w14:textId="77777777" w:rsidR="00DB4CC9" w:rsidRPr="003727C3" w:rsidRDefault="00DB4CC9" w:rsidP="00BD1231">
      <w:pPr>
        <w:pStyle w:val="Textkrper-Zeileneinzug"/>
        <w:spacing w:line="276" w:lineRule="auto"/>
        <w:ind w:left="0"/>
        <w:jc w:val="both"/>
        <w:rPr>
          <w:rFonts w:ascii="Arial" w:hAnsi="Arial" w:cs="Arial"/>
          <w:sz w:val="24"/>
          <w:szCs w:val="24"/>
        </w:rPr>
      </w:pPr>
    </w:p>
    <w:p w14:paraId="20CF6F43" w14:textId="77777777" w:rsidR="00DB4CC9" w:rsidRPr="003727C3" w:rsidRDefault="00DB4CC9" w:rsidP="00BD1231">
      <w:pPr>
        <w:pStyle w:val="Textkrper-Zeileneinzug"/>
        <w:spacing w:line="276" w:lineRule="auto"/>
        <w:ind w:left="0"/>
        <w:jc w:val="both"/>
        <w:rPr>
          <w:rFonts w:ascii="Arial" w:hAnsi="Arial" w:cs="Arial"/>
          <w:sz w:val="24"/>
          <w:szCs w:val="24"/>
        </w:rPr>
      </w:pPr>
      <w:r w:rsidRPr="003727C3">
        <w:rPr>
          <w:rFonts w:ascii="Arial" w:hAnsi="Arial" w:cs="Arial"/>
          <w:sz w:val="24"/>
          <w:szCs w:val="24"/>
        </w:rPr>
        <w:t xml:space="preserve">Verweis: </w:t>
      </w:r>
      <w:r w:rsidRPr="0054622A">
        <w:rPr>
          <w:rFonts w:ascii="Arial" w:hAnsi="Arial" w:cs="Arial"/>
          <w:i/>
          <w:color w:val="000000"/>
          <w:sz w:val="24"/>
          <w:szCs w:val="24"/>
        </w:rPr>
        <w:t>PMBOK</w:t>
      </w:r>
      <w:r w:rsidRPr="0054622A">
        <w:rPr>
          <w:rFonts w:ascii="Arial" w:hAnsi="Arial" w:cs="Arial"/>
          <w:i/>
          <w:color w:val="000000"/>
          <w:sz w:val="24"/>
          <w:szCs w:val="24"/>
          <w:vertAlign w:val="superscript"/>
        </w:rPr>
        <w:t xml:space="preserve">® </w:t>
      </w:r>
      <w:r w:rsidRPr="0054622A">
        <w:rPr>
          <w:rFonts w:ascii="Arial" w:hAnsi="Arial" w:cs="Arial"/>
          <w:i/>
          <w:sz w:val="24"/>
          <w:szCs w:val="24"/>
        </w:rPr>
        <w:t>Guide</w:t>
      </w:r>
      <w:r w:rsidRPr="003727C3">
        <w:rPr>
          <w:rFonts w:ascii="Arial" w:hAnsi="Arial" w:cs="Arial"/>
          <w:sz w:val="24"/>
          <w:szCs w:val="24"/>
        </w:rPr>
        <w:t xml:space="preserve"> Knowledge Area 6 - Time</w:t>
      </w:r>
    </w:p>
    <w:p w14:paraId="50EC32AF" w14:textId="77777777" w:rsidR="00DB4CC9" w:rsidRPr="0054622A" w:rsidRDefault="00DB4CC9" w:rsidP="00BD1231">
      <w:pPr>
        <w:tabs>
          <w:tab w:val="left" w:pos="0"/>
        </w:tabs>
        <w:spacing w:after="120" w:line="276" w:lineRule="auto"/>
        <w:jc w:val="both"/>
        <w:rPr>
          <w:rFonts w:ascii="Arial" w:hAnsi="Arial" w:cs="Arial"/>
          <w:i/>
        </w:rPr>
      </w:pPr>
    </w:p>
    <w:p w14:paraId="7CDA048C" w14:textId="5DCECE77" w:rsidR="00DB4CC9" w:rsidRPr="003727C3" w:rsidRDefault="00DB4CC9" w:rsidP="00BD1231">
      <w:pPr>
        <w:tabs>
          <w:tab w:val="left" w:pos="0"/>
        </w:tabs>
        <w:spacing w:after="120" w:line="276" w:lineRule="auto"/>
        <w:jc w:val="both"/>
        <w:rPr>
          <w:rFonts w:ascii="Arial" w:hAnsi="Arial" w:cs="Arial"/>
          <w:i/>
          <w:color w:val="C00000"/>
        </w:rPr>
      </w:pPr>
      <w:r w:rsidRPr="003727C3">
        <w:rPr>
          <w:rFonts w:ascii="Arial" w:hAnsi="Arial" w:cs="Arial"/>
          <w:i/>
          <w:color w:val="C00000"/>
        </w:rPr>
        <w:t>Präsentieren Sie Ihre Ergebnisse mit Hilfe einer Metaplan-Wand oder eines Flip-Charts.</w:t>
      </w:r>
    </w:p>
    <w:p w14:paraId="52ED7355" w14:textId="77777777" w:rsidR="00DB4CC9" w:rsidRPr="00DB4CC9" w:rsidRDefault="00DB4CC9" w:rsidP="00BD1231">
      <w:pPr>
        <w:jc w:val="both"/>
        <w:rPr>
          <w:rFonts w:ascii="Arial" w:hAnsi="Arial" w:cs="Arial"/>
        </w:rPr>
      </w:pPr>
      <w:r w:rsidRPr="00DB4CC9">
        <w:rPr>
          <w:rFonts w:ascii="Arial" w:hAnsi="Arial" w:cs="Arial"/>
        </w:rPr>
        <w:br w:type="page"/>
      </w:r>
    </w:p>
    <w:p w14:paraId="77DD2433" w14:textId="29170E1B" w:rsidR="00DB4CC9" w:rsidRPr="00BD1231" w:rsidRDefault="00BD1231" w:rsidP="00BD1231">
      <w:pPr>
        <w:tabs>
          <w:tab w:val="right" w:pos="9639"/>
        </w:tabs>
        <w:spacing w:before="240" w:line="276" w:lineRule="auto"/>
        <w:jc w:val="both"/>
        <w:outlineLvl w:val="0"/>
        <w:rPr>
          <w:rFonts w:ascii="Arial" w:hAnsi="Arial" w:cs="Arial"/>
          <w:b/>
          <w:color w:val="C00000"/>
          <w:sz w:val="32"/>
        </w:rPr>
      </w:pPr>
      <w:bookmarkStart w:id="22" w:name="_Toc464794352"/>
      <w:r w:rsidRPr="00BD1231">
        <w:rPr>
          <w:rFonts w:ascii="Arial" w:hAnsi="Arial" w:cs="Arial"/>
          <w:b/>
          <w:color w:val="C00000"/>
          <w:sz w:val="32"/>
        </w:rPr>
        <w:lastRenderedPageBreak/>
        <w:t>Übung 8</w:t>
      </w:r>
      <w:r w:rsidRPr="00BD1231">
        <w:rPr>
          <w:rFonts w:ascii="Arial" w:hAnsi="Arial" w:cs="Arial"/>
          <w:b/>
          <w:color w:val="C00000"/>
          <w:sz w:val="32"/>
        </w:rPr>
        <w:tab/>
      </w:r>
      <w:r w:rsidR="00DB4CC9" w:rsidRPr="00BD1231">
        <w:rPr>
          <w:rFonts w:ascii="Arial" w:hAnsi="Arial" w:cs="Arial"/>
          <w:b/>
          <w:color w:val="C00000"/>
          <w:sz w:val="32"/>
        </w:rPr>
        <w:t>Projekt - Planung</w:t>
      </w:r>
      <w:bookmarkEnd w:id="22"/>
    </w:p>
    <w:p w14:paraId="3FB11E9C" w14:textId="77777777" w:rsidR="00DB4CC9" w:rsidRPr="00BD1231" w:rsidRDefault="00DB4CC9" w:rsidP="00BD1231">
      <w:pPr>
        <w:spacing w:after="120" w:line="276" w:lineRule="auto"/>
        <w:jc w:val="both"/>
        <w:rPr>
          <w:rFonts w:ascii="Arial" w:hAnsi="Arial" w:cs="Arial"/>
          <w:b/>
          <w:sz w:val="28"/>
        </w:rPr>
      </w:pPr>
      <w:r w:rsidRPr="00BD1231">
        <w:rPr>
          <w:rFonts w:ascii="Arial" w:hAnsi="Arial" w:cs="Arial"/>
          <w:b/>
          <w:sz w:val="28"/>
        </w:rPr>
        <w:t>Kosten &amp; Ressourcen</w:t>
      </w:r>
    </w:p>
    <w:p w14:paraId="08F02037" w14:textId="77777777" w:rsidR="00DB4CC9" w:rsidRPr="00BD1231" w:rsidRDefault="00DB4CC9" w:rsidP="00BD1231">
      <w:pPr>
        <w:spacing w:after="120" w:line="276" w:lineRule="auto"/>
        <w:jc w:val="both"/>
        <w:rPr>
          <w:rFonts w:ascii="Arial" w:hAnsi="Arial" w:cs="Arial"/>
        </w:rPr>
      </w:pPr>
    </w:p>
    <w:p w14:paraId="7F1093C7" w14:textId="77777777" w:rsidR="00DB4CC9" w:rsidRPr="00BD1231" w:rsidRDefault="00DB4CC9" w:rsidP="00BD1231">
      <w:pPr>
        <w:spacing w:after="120" w:line="276" w:lineRule="auto"/>
        <w:jc w:val="both"/>
        <w:rPr>
          <w:rFonts w:ascii="Arial" w:hAnsi="Arial" w:cs="Arial"/>
        </w:rPr>
      </w:pPr>
      <w:r w:rsidRPr="00BD1231">
        <w:rPr>
          <w:rFonts w:ascii="Arial" w:hAnsi="Arial" w:cs="Arial"/>
        </w:rPr>
        <w:t>Auf Basis des Terminplanes (Balken-Diagramm) sind Sie nun in der Lage, sowohl die ben</w:t>
      </w:r>
      <w:r w:rsidRPr="00BD1231">
        <w:rPr>
          <w:rFonts w:ascii="Arial" w:hAnsi="Arial" w:cs="Arial"/>
        </w:rPr>
        <w:t>ö</w:t>
      </w:r>
      <w:r w:rsidRPr="00BD1231">
        <w:rPr>
          <w:rFonts w:ascii="Arial" w:hAnsi="Arial" w:cs="Arial"/>
        </w:rPr>
        <w:t xml:space="preserve">tigten Ressourcen als auch die resultierenden Kosten (Budget) zu planen: Personal (intern und extern), Material, Ausrüstung, Zukaufteile etc. </w:t>
      </w:r>
    </w:p>
    <w:p w14:paraId="3A02232B" w14:textId="77777777" w:rsidR="00DB4CC9" w:rsidRPr="00BD1231" w:rsidRDefault="00DB4CC9" w:rsidP="00BD1231">
      <w:pPr>
        <w:spacing w:after="120" w:line="276" w:lineRule="auto"/>
        <w:jc w:val="both"/>
        <w:rPr>
          <w:rFonts w:ascii="Arial" w:hAnsi="Arial" w:cs="Arial"/>
        </w:rPr>
      </w:pPr>
    </w:p>
    <w:p w14:paraId="08D3110C" w14:textId="5CA4C632" w:rsidR="00DB4CC9" w:rsidRPr="00BD1231" w:rsidRDefault="00DB4CC9" w:rsidP="00BD1231">
      <w:pPr>
        <w:widowControl w:val="0"/>
        <w:numPr>
          <w:ilvl w:val="0"/>
          <w:numId w:val="21"/>
        </w:numPr>
        <w:autoSpaceDE w:val="0"/>
        <w:autoSpaceDN w:val="0"/>
        <w:adjustRightInd w:val="0"/>
        <w:spacing w:after="120" w:line="276" w:lineRule="auto"/>
        <w:jc w:val="both"/>
        <w:rPr>
          <w:rFonts w:ascii="Arial" w:hAnsi="Arial" w:cs="Arial"/>
        </w:rPr>
      </w:pPr>
      <w:r w:rsidRPr="00BD1231">
        <w:rPr>
          <w:rFonts w:ascii="Arial" w:hAnsi="Arial" w:cs="Arial"/>
        </w:rPr>
        <w:t>Berechnen Sie den durchschnittlichen Ressourcenbedarf (Personal) pro Arbeitsp</w:t>
      </w:r>
      <w:r w:rsidRPr="00BD1231">
        <w:rPr>
          <w:rFonts w:ascii="Arial" w:hAnsi="Arial" w:cs="Arial"/>
        </w:rPr>
        <w:t>a</w:t>
      </w:r>
      <w:r w:rsidR="00BD1231">
        <w:rPr>
          <w:rFonts w:ascii="Arial" w:hAnsi="Arial" w:cs="Arial"/>
        </w:rPr>
        <w:t>ket in Ihrem Gantt – Diagramm</w:t>
      </w:r>
    </w:p>
    <w:p w14:paraId="2441A08D" w14:textId="5708BB50" w:rsidR="00DB4CC9" w:rsidRPr="00BD1231" w:rsidRDefault="00DB4CC9" w:rsidP="00BD1231">
      <w:pPr>
        <w:widowControl w:val="0"/>
        <w:numPr>
          <w:ilvl w:val="0"/>
          <w:numId w:val="21"/>
        </w:numPr>
        <w:autoSpaceDE w:val="0"/>
        <w:autoSpaceDN w:val="0"/>
        <w:adjustRightInd w:val="0"/>
        <w:spacing w:after="120" w:line="276" w:lineRule="auto"/>
        <w:jc w:val="both"/>
        <w:rPr>
          <w:rFonts w:ascii="Arial" w:hAnsi="Arial" w:cs="Arial"/>
        </w:rPr>
      </w:pPr>
      <w:r w:rsidRPr="00BD1231">
        <w:rPr>
          <w:rFonts w:ascii="Arial" w:hAnsi="Arial" w:cs="Arial"/>
        </w:rPr>
        <w:t>Erstellen Sie daraus ein Ressourcen-Histogra</w:t>
      </w:r>
      <w:r w:rsidR="00BD1231">
        <w:rPr>
          <w:rFonts w:ascii="Arial" w:hAnsi="Arial" w:cs="Arial"/>
        </w:rPr>
        <w:t>mm (Einsatzmittel – Ganglinie)</w:t>
      </w:r>
    </w:p>
    <w:p w14:paraId="04B8F4A1" w14:textId="77777777" w:rsidR="00DB4CC9" w:rsidRPr="00BD1231" w:rsidRDefault="00DB4CC9" w:rsidP="00BD1231">
      <w:pPr>
        <w:widowControl w:val="0"/>
        <w:numPr>
          <w:ilvl w:val="0"/>
          <w:numId w:val="21"/>
        </w:numPr>
        <w:autoSpaceDE w:val="0"/>
        <w:autoSpaceDN w:val="0"/>
        <w:adjustRightInd w:val="0"/>
        <w:spacing w:after="120" w:line="276" w:lineRule="auto"/>
        <w:jc w:val="both"/>
        <w:rPr>
          <w:rFonts w:ascii="Arial" w:hAnsi="Arial" w:cs="Arial"/>
        </w:rPr>
      </w:pPr>
      <w:r w:rsidRPr="00BD1231">
        <w:rPr>
          <w:rFonts w:ascii="Arial" w:hAnsi="Arial" w:cs="Arial"/>
        </w:rPr>
        <w:t>Überlegen Sie, inwieweit Ressourcenbedarf und Verfügbarkeit zu einer Veränderung des Terminplans führen (</w:t>
      </w:r>
      <w:proofErr w:type="spellStart"/>
      <w:r w:rsidRPr="00BD1231">
        <w:rPr>
          <w:rFonts w:ascii="Arial" w:hAnsi="Arial" w:cs="Arial"/>
        </w:rPr>
        <w:t>Resource</w:t>
      </w:r>
      <w:proofErr w:type="spellEnd"/>
      <w:r w:rsidRPr="00BD1231">
        <w:rPr>
          <w:rFonts w:ascii="Arial" w:hAnsi="Arial" w:cs="Arial"/>
        </w:rPr>
        <w:t xml:space="preserve"> </w:t>
      </w:r>
      <w:proofErr w:type="spellStart"/>
      <w:r w:rsidRPr="00BD1231">
        <w:rPr>
          <w:rFonts w:ascii="Arial" w:hAnsi="Arial" w:cs="Arial"/>
        </w:rPr>
        <w:t>Leveling</w:t>
      </w:r>
      <w:proofErr w:type="spellEnd"/>
      <w:r w:rsidRPr="00BD1231">
        <w:rPr>
          <w:rFonts w:ascii="Arial" w:hAnsi="Arial" w:cs="Arial"/>
        </w:rPr>
        <w:t>)</w:t>
      </w:r>
    </w:p>
    <w:p w14:paraId="468D68D4" w14:textId="77777777" w:rsidR="00DB4CC9" w:rsidRPr="00BD1231" w:rsidRDefault="00DB4CC9" w:rsidP="00BD1231">
      <w:pPr>
        <w:spacing w:after="120" w:line="276" w:lineRule="auto"/>
        <w:jc w:val="both"/>
        <w:rPr>
          <w:rFonts w:ascii="Arial" w:hAnsi="Arial" w:cs="Arial"/>
        </w:rPr>
      </w:pPr>
    </w:p>
    <w:p w14:paraId="39FB6A87" w14:textId="77777777" w:rsidR="00DB4CC9" w:rsidRPr="00BD1231" w:rsidRDefault="00DB4CC9" w:rsidP="00BD1231">
      <w:pPr>
        <w:spacing w:after="120" w:line="276" w:lineRule="auto"/>
        <w:jc w:val="both"/>
        <w:rPr>
          <w:rFonts w:ascii="Arial" w:hAnsi="Arial" w:cs="Arial"/>
        </w:rPr>
      </w:pPr>
      <w:r w:rsidRPr="00BD1231">
        <w:rPr>
          <w:rFonts w:ascii="Arial" w:hAnsi="Arial" w:cs="Arial"/>
        </w:rPr>
        <w:t xml:space="preserve">Verweise: </w:t>
      </w:r>
      <w:r w:rsidRPr="00BD1231">
        <w:rPr>
          <w:rFonts w:ascii="Arial" w:hAnsi="Arial" w:cs="Arial"/>
        </w:rPr>
        <w:tab/>
      </w:r>
      <w:r w:rsidRPr="00BD1231">
        <w:rPr>
          <w:rFonts w:ascii="Arial" w:hAnsi="Arial" w:cs="Arial"/>
          <w:i/>
          <w:color w:val="000000"/>
        </w:rPr>
        <w:t>PMBOK</w:t>
      </w:r>
      <w:r w:rsidRPr="00BD1231">
        <w:rPr>
          <w:rFonts w:ascii="Arial" w:hAnsi="Arial" w:cs="Arial"/>
          <w:i/>
          <w:color w:val="000000"/>
          <w:vertAlign w:val="superscript"/>
        </w:rPr>
        <w:t xml:space="preserve">® </w:t>
      </w:r>
      <w:r w:rsidRPr="00BD1231">
        <w:rPr>
          <w:rFonts w:ascii="Arial" w:hAnsi="Arial" w:cs="Arial"/>
          <w:i/>
        </w:rPr>
        <w:t>Guide</w:t>
      </w:r>
      <w:r w:rsidRPr="00BD1231">
        <w:rPr>
          <w:rFonts w:ascii="Arial" w:hAnsi="Arial" w:cs="Arial"/>
        </w:rPr>
        <w:t xml:space="preserve"> Knowledge Area 9 – Human Resources </w:t>
      </w:r>
    </w:p>
    <w:p w14:paraId="7D328AE4" w14:textId="69FFB56D" w:rsidR="00DB4CC9" w:rsidRPr="00BD1231" w:rsidRDefault="00DB4CC9" w:rsidP="00BD1231">
      <w:pPr>
        <w:spacing w:after="120" w:line="276" w:lineRule="auto"/>
        <w:jc w:val="both"/>
        <w:rPr>
          <w:rFonts w:ascii="Arial" w:hAnsi="Arial" w:cs="Arial"/>
        </w:rPr>
      </w:pPr>
      <w:r w:rsidRPr="00BD1231">
        <w:rPr>
          <w:rFonts w:ascii="Arial" w:hAnsi="Arial" w:cs="Arial"/>
        </w:rPr>
        <w:tab/>
      </w:r>
      <w:r w:rsidRPr="00BD1231">
        <w:rPr>
          <w:rFonts w:ascii="Arial" w:hAnsi="Arial" w:cs="Arial"/>
        </w:rPr>
        <w:tab/>
      </w:r>
      <w:r w:rsidR="00BD1231">
        <w:rPr>
          <w:rFonts w:ascii="Arial" w:hAnsi="Arial" w:cs="Arial"/>
        </w:rPr>
        <w:tab/>
      </w:r>
      <w:r w:rsidRPr="00BD1231">
        <w:rPr>
          <w:rFonts w:ascii="Arial" w:hAnsi="Arial" w:cs="Arial"/>
          <w:i/>
          <w:color w:val="000000"/>
        </w:rPr>
        <w:t>PMBOK</w:t>
      </w:r>
      <w:r w:rsidRPr="00BD1231">
        <w:rPr>
          <w:rFonts w:ascii="Arial" w:hAnsi="Arial" w:cs="Arial"/>
          <w:i/>
          <w:color w:val="000000"/>
          <w:vertAlign w:val="superscript"/>
        </w:rPr>
        <w:t xml:space="preserve">® </w:t>
      </w:r>
      <w:r w:rsidRPr="00BD1231">
        <w:rPr>
          <w:rFonts w:ascii="Arial" w:hAnsi="Arial" w:cs="Arial"/>
          <w:i/>
        </w:rPr>
        <w:t>Guide</w:t>
      </w:r>
      <w:r w:rsidRPr="00BD1231">
        <w:rPr>
          <w:rFonts w:ascii="Arial" w:hAnsi="Arial" w:cs="Arial"/>
        </w:rPr>
        <w:t xml:space="preserve"> Knowledge Area 7 – </w:t>
      </w:r>
      <w:proofErr w:type="spellStart"/>
      <w:r w:rsidRPr="00BD1231">
        <w:rPr>
          <w:rFonts w:ascii="Arial" w:hAnsi="Arial" w:cs="Arial"/>
        </w:rPr>
        <w:t>Cost</w:t>
      </w:r>
      <w:proofErr w:type="spellEnd"/>
    </w:p>
    <w:p w14:paraId="17074278" w14:textId="11DFFEF5" w:rsidR="00DB4CC9" w:rsidRPr="00BD1231" w:rsidRDefault="00DB4CC9" w:rsidP="00BD1231">
      <w:pPr>
        <w:spacing w:after="120" w:line="276" w:lineRule="auto"/>
        <w:jc w:val="both"/>
        <w:rPr>
          <w:rFonts w:ascii="Arial" w:hAnsi="Arial" w:cs="Arial"/>
        </w:rPr>
      </w:pPr>
      <w:r w:rsidRPr="00BD1231">
        <w:rPr>
          <w:rFonts w:ascii="Arial" w:hAnsi="Arial" w:cs="Arial"/>
        </w:rPr>
        <w:tab/>
      </w:r>
      <w:r w:rsidRPr="00BD1231">
        <w:rPr>
          <w:rFonts w:ascii="Arial" w:hAnsi="Arial" w:cs="Arial"/>
        </w:rPr>
        <w:tab/>
      </w:r>
      <w:r w:rsidR="00BD1231">
        <w:rPr>
          <w:rFonts w:ascii="Arial" w:hAnsi="Arial" w:cs="Arial"/>
        </w:rPr>
        <w:tab/>
      </w:r>
      <w:r w:rsidRPr="00BD1231">
        <w:rPr>
          <w:rFonts w:ascii="Arial" w:hAnsi="Arial" w:cs="Arial"/>
          <w:i/>
          <w:color w:val="000000"/>
        </w:rPr>
        <w:t>PMBOK</w:t>
      </w:r>
      <w:r w:rsidRPr="00BD1231">
        <w:rPr>
          <w:rFonts w:ascii="Arial" w:hAnsi="Arial" w:cs="Arial"/>
          <w:i/>
          <w:color w:val="000000"/>
          <w:vertAlign w:val="superscript"/>
        </w:rPr>
        <w:t xml:space="preserve">® </w:t>
      </w:r>
      <w:r w:rsidRPr="00BD1231">
        <w:rPr>
          <w:rFonts w:ascii="Arial" w:hAnsi="Arial" w:cs="Arial"/>
          <w:i/>
        </w:rPr>
        <w:t>Guide</w:t>
      </w:r>
      <w:r w:rsidRPr="00BD1231">
        <w:rPr>
          <w:rFonts w:ascii="Arial" w:hAnsi="Arial" w:cs="Arial"/>
        </w:rPr>
        <w:t xml:space="preserve"> Knowledge Area 6 - Time</w:t>
      </w:r>
    </w:p>
    <w:p w14:paraId="0C8DAFF7" w14:textId="77777777" w:rsidR="00DB4CC9" w:rsidRPr="00BD1231" w:rsidRDefault="00DB4CC9" w:rsidP="00BD1231">
      <w:pPr>
        <w:spacing w:after="120" w:line="276" w:lineRule="auto"/>
        <w:jc w:val="both"/>
        <w:rPr>
          <w:rFonts w:ascii="Arial" w:hAnsi="Arial" w:cs="Arial"/>
        </w:rPr>
      </w:pPr>
    </w:p>
    <w:p w14:paraId="32A45D50" w14:textId="16021C2D" w:rsidR="00DB4CC9" w:rsidRPr="00BD1231" w:rsidRDefault="00DB4CC9" w:rsidP="00BD1231">
      <w:pPr>
        <w:spacing w:after="120" w:line="276" w:lineRule="auto"/>
        <w:jc w:val="both"/>
        <w:rPr>
          <w:rFonts w:ascii="Arial" w:hAnsi="Arial" w:cs="Arial"/>
        </w:rPr>
      </w:pPr>
      <w:r w:rsidRPr="00BD1231">
        <w:rPr>
          <w:rFonts w:ascii="Arial" w:hAnsi="Arial" w:cs="Arial"/>
        </w:rPr>
        <w:t>Auf Basis Ihrer bisherigen Planung können Sie nun die geschätzten Kosten über den Zei</w:t>
      </w:r>
      <w:r w:rsidRPr="00BD1231">
        <w:rPr>
          <w:rFonts w:ascii="Arial" w:hAnsi="Arial" w:cs="Arial"/>
        </w:rPr>
        <w:t>t</w:t>
      </w:r>
      <w:r w:rsidRPr="00BD1231">
        <w:rPr>
          <w:rFonts w:ascii="Arial" w:hAnsi="Arial" w:cs="Arial"/>
        </w:rPr>
        <w:t xml:space="preserve">verlauf des Projektes – Ihr Budget – erstellen. Zur Projekt – Steuerung und –Kontrolle  reicht es nicht aus, den Gesamtbetrag am Ende des Projektes zu kennen. Sie brauchen Informationen darüber, zu welchem Zeitpunkt welche Kosten über die Dauer des Projektes anfallen. </w:t>
      </w:r>
    </w:p>
    <w:p w14:paraId="669CA3F2" w14:textId="77777777" w:rsidR="00DB4CC9" w:rsidRPr="00BD1231" w:rsidRDefault="00DB4CC9" w:rsidP="00BD1231">
      <w:pPr>
        <w:spacing w:after="120" w:line="276" w:lineRule="auto"/>
        <w:jc w:val="both"/>
        <w:rPr>
          <w:rFonts w:ascii="Arial" w:hAnsi="Arial" w:cs="Arial"/>
        </w:rPr>
      </w:pPr>
    </w:p>
    <w:p w14:paraId="224A6B9C" w14:textId="6C69EB13" w:rsidR="00DB4CC9" w:rsidRPr="00BD1231" w:rsidRDefault="00DB4CC9" w:rsidP="00BD1231">
      <w:pPr>
        <w:widowControl w:val="0"/>
        <w:numPr>
          <w:ilvl w:val="0"/>
          <w:numId w:val="21"/>
        </w:numPr>
        <w:autoSpaceDE w:val="0"/>
        <w:autoSpaceDN w:val="0"/>
        <w:adjustRightInd w:val="0"/>
        <w:spacing w:after="120" w:line="276" w:lineRule="auto"/>
        <w:jc w:val="both"/>
        <w:rPr>
          <w:rFonts w:ascii="Arial" w:hAnsi="Arial" w:cs="Arial"/>
        </w:rPr>
      </w:pPr>
      <w:r w:rsidRPr="00BD1231">
        <w:rPr>
          <w:rFonts w:ascii="Arial" w:hAnsi="Arial" w:cs="Arial"/>
        </w:rPr>
        <w:t>Ermitteln Sie die kumulativen Kosten über die Zeitachse auf Basis des Gantt-Charts und der Re</w:t>
      </w:r>
      <w:r w:rsidR="00673768">
        <w:rPr>
          <w:rFonts w:ascii="Arial" w:hAnsi="Arial" w:cs="Arial"/>
        </w:rPr>
        <w:t>s</w:t>
      </w:r>
      <w:r w:rsidRPr="00BD1231">
        <w:rPr>
          <w:rFonts w:ascii="Arial" w:hAnsi="Arial" w:cs="Arial"/>
        </w:rPr>
        <w:t>sourc</w:t>
      </w:r>
      <w:r w:rsidR="00BD1231">
        <w:rPr>
          <w:rFonts w:ascii="Arial" w:hAnsi="Arial" w:cs="Arial"/>
        </w:rPr>
        <w:t>en-Zuteilungen für Ihr Projekt</w:t>
      </w:r>
    </w:p>
    <w:p w14:paraId="1C0EFA58" w14:textId="77777777" w:rsidR="00DB4CC9" w:rsidRPr="00BD1231" w:rsidRDefault="00DB4CC9" w:rsidP="00BD1231">
      <w:pPr>
        <w:spacing w:after="120" w:line="276" w:lineRule="auto"/>
        <w:jc w:val="both"/>
        <w:rPr>
          <w:rFonts w:ascii="Arial" w:hAnsi="Arial" w:cs="Arial"/>
        </w:rPr>
      </w:pPr>
    </w:p>
    <w:p w14:paraId="433B55E0" w14:textId="77777777" w:rsidR="00BD1231" w:rsidRPr="00BD1231" w:rsidRDefault="00BD1231" w:rsidP="00BD1231">
      <w:pPr>
        <w:spacing w:after="120" w:line="276" w:lineRule="auto"/>
        <w:jc w:val="both"/>
        <w:rPr>
          <w:rFonts w:ascii="Arial" w:hAnsi="Arial" w:cs="Arial"/>
        </w:rPr>
      </w:pPr>
    </w:p>
    <w:p w14:paraId="05A6BE11" w14:textId="3C866118" w:rsidR="00DB4CC9" w:rsidRPr="00BD1231" w:rsidRDefault="00BD1231" w:rsidP="00BD1231">
      <w:pPr>
        <w:spacing w:after="120" w:line="276" w:lineRule="auto"/>
        <w:jc w:val="both"/>
        <w:rPr>
          <w:rFonts w:ascii="Arial" w:hAnsi="Arial" w:cs="Arial"/>
        </w:rPr>
      </w:pPr>
      <w:r>
        <w:rPr>
          <w:rFonts w:ascii="Arial" w:hAnsi="Arial" w:cs="Arial"/>
        </w:rPr>
        <w:t>Verweis:</w:t>
      </w:r>
      <w:r>
        <w:rPr>
          <w:rFonts w:ascii="Arial" w:hAnsi="Arial" w:cs="Arial"/>
        </w:rPr>
        <w:tab/>
      </w:r>
      <w:r w:rsidR="00DB4CC9" w:rsidRPr="00BD1231">
        <w:rPr>
          <w:rFonts w:ascii="Arial" w:hAnsi="Arial" w:cs="Arial"/>
          <w:i/>
          <w:color w:val="000000"/>
        </w:rPr>
        <w:t>PMBOK</w:t>
      </w:r>
      <w:r w:rsidR="00DB4CC9" w:rsidRPr="00BD1231">
        <w:rPr>
          <w:rFonts w:ascii="Arial" w:hAnsi="Arial" w:cs="Arial"/>
          <w:i/>
          <w:color w:val="000000"/>
          <w:vertAlign w:val="superscript"/>
        </w:rPr>
        <w:t xml:space="preserve">® </w:t>
      </w:r>
      <w:r w:rsidR="00DB4CC9" w:rsidRPr="00BD1231">
        <w:rPr>
          <w:rFonts w:ascii="Arial" w:hAnsi="Arial" w:cs="Arial"/>
          <w:i/>
        </w:rPr>
        <w:t>Guide</w:t>
      </w:r>
      <w:r w:rsidR="00DB4CC9" w:rsidRPr="00BD1231">
        <w:rPr>
          <w:rFonts w:ascii="Arial" w:hAnsi="Arial" w:cs="Arial"/>
        </w:rPr>
        <w:t xml:space="preserve"> Knowledge Area 6 &amp; 7 – Time, </w:t>
      </w:r>
      <w:proofErr w:type="spellStart"/>
      <w:r w:rsidR="00DB4CC9" w:rsidRPr="00BD1231">
        <w:rPr>
          <w:rFonts w:ascii="Arial" w:hAnsi="Arial" w:cs="Arial"/>
        </w:rPr>
        <w:t>Cost</w:t>
      </w:r>
      <w:proofErr w:type="spellEnd"/>
    </w:p>
    <w:p w14:paraId="7D5DBECE" w14:textId="77777777" w:rsidR="00DB4CC9" w:rsidRPr="00BD1231" w:rsidRDefault="00DB4CC9" w:rsidP="00BD1231">
      <w:pPr>
        <w:tabs>
          <w:tab w:val="left" w:pos="0"/>
        </w:tabs>
        <w:spacing w:after="120" w:line="276" w:lineRule="auto"/>
        <w:jc w:val="both"/>
        <w:rPr>
          <w:rFonts w:ascii="Arial" w:hAnsi="Arial" w:cs="Arial"/>
        </w:rPr>
      </w:pPr>
    </w:p>
    <w:p w14:paraId="106DDE26" w14:textId="77777777" w:rsidR="00DB4CC9" w:rsidRPr="00BD1231" w:rsidRDefault="00DB4CC9" w:rsidP="00BD1231">
      <w:pPr>
        <w:tabs>
          <w:tab w:val="left" w:pos="0"/>
        </w:tabs>
        <w:spacing w:after="120" w:line="276" w:lineRule="auto"/>
        <w:jc w:val="both"/>
        <w:rPr>
          <w:rFonts w:ascii="Arial" w:hAnsi="Arial" w:cs="Arial"/>
          <w:i/>
          <w:color w:val="C00000"/>
        </w:rPr>
      </w:pPr>
      <w:r w:rsidRPr="00BD1231">
        <w:rPr>
          <w:rFonts w:ascii="Arial" w:hAnsi="Arial" w:cs="Arial"/>
          <w:i/>
          <w:color w:val="C00000"/>
        </w:rPr>
        <w:t>Präsentieren Sie Ihre Ergebnisse mit Hilfe einer Metaplan-Wand oder eines Flip-Charts.</w:t>
      </w:r>
    </w:p>
    <w:p w14:paraId="61F00E47" w14:textId="77777777" w:rsidR="00DB4CC9" w:rsidRPr="00DB4CC9" w:rsidRDefault="00DB4CC9" w:rsidP="00BD1231">
      <w:pPr>
        <w:jc w:val="both"/>
        <w:rPr>
          <w:rFonts w:ascii="Arial" w:hAnsi="Arial" w:cs="Arial"/>
        </w:rPr>
      </w:pPr>
    </w:p>
    <w:p w14:paraId="516095A8" w14:textId="77777777" w:rsidR="00DB4CC9" w:rsidRPr="00DB4CC9" w:rsidRDefault="00DB4CC9" w:rsidP="00BD1231">
      <w:pPr>
        <w:jc w:val="both"/>
        <w:rPr>
          <w:rFonts w:ascii="Arial" w:hAnsi="Arial" w:cs="Arial"/>
        </w:rPr>
      </w:pPr>
      <w:r w:rsidRPr="00DB4CC9">
        <w:rPr>
          <w:rFonts w:ascii="Arial" w:hAnsi="Arial" w:cs="Arial"/>
        </w:rPr>
        <w:br w:type="page"/>
      </w:r>
    </w:p>
    <w:p w14:paraId="015A1C09" w14:textId="1A026824" w:rsidR="00DB4CC9" w:rsidRPr="00BD1231" w:rsidRDefault="00BD1231" w:rsidP="00BD1231">
      <w:pPr>
        <w:tabs>
          <w:tab w:val="right" w:pos="9639"/>
        </w:tabs>
        <w:spacing w:before="240" w:line="276" w:lineRule="auto"/>
        <w:outlineLvl w:val="0"/>
        <w:rPr>
          <w:rFonts w:ascii="Arial" w:hAnsi="Arial" w:cs="Arial"/>
          <w:b/>
          <w:color w:val="C00000"/>
          <w:sz w:val="32"/>
        </w:rPr>
      </w:pPr>
      <w:bookmarkStart w:id="23" w:name="_Toc464794353"/>
      <w:r w:rsidRPr="00BD1231">
        <w:rPr>
          <w:rFonts w:ascii="Arial" w:hAnsi="Arial" w:cs="Arial"/>
          <w:b/>
          <w:color w:val="C00000"/>
          <w:sz w:val="32"/>
        </w:rPr>
        <w:lastRenderedPageBreak/>
        <w:t>Info</w:t>
      </w:r>
      <w:r w:rsidRPr="00BD1231">
        <w:rPr>
          <w:rFonts w:ascii="Arial" w:hAnsi="Arial" w:cs="Arial"/>
          <w:b/>
          <w:color w:val="C00000"/>
          <w:sz w:val="32"/>
        </w:rPr>
        <w:tab/>
      </w:r>
      <w:r w:rsidR="00DB4CC9" w:rsidRPr="00BD1231">
        <w:rPr>
          <w:rFonts w:ascii="Arial" w:hAnsi="Arial" w:cs="Arial"/>
          <w:b/>
          <w:color w:val="C00000"/>
          <w:sz w:val="32"/>
        </w:rPr>
        <w:t>Projekt – Ausführung und Steuerung</w:t>
      </w:r>
      <w:bookmarkEnd w:id="23"/>
    </w:p>
    <w:p w14:paraId="7FF9233D" w14:textId="0957C345" w:rsidR="00DB4CC9" w:rsidRPr="00BD1231" w:rsidRDefault="00DB4CC9" w:rsidP="00BD1231">
      <w:pPr>
        <w:spacing w:after="120" w:line="276" w:lineRule="auto"/>
        <w:jc w:val="both"/>
        <w:rPr>
          <w:rFonts w:ascii="Arial" w:hAnsi="Arial" w:cs="Arial"/>
          <w:b/>
          <w:sz w:val="28"/>
        </w:rPr>
      </w:pPr>
      <w:proofErr w:type="spellStart"/>
      <w:r w:rsidRPr="00BD1231">
        <w:rPr>
          <w:rFonts w:ascii="Arial" w:hAnsi="Arial" w:cs="Arial"/>
          <w:b/>
          <w:sz w:val="28"/>
        </w:rPr>
        <w:t>Earned</w:t>
      </w:r>
      <w:proofErr w:type="spellEnd"/>
      <w:r w:rsidRPr="00BD1231">
        <w:rPr>
          <w:rFonts w:ascii="Arial" w:hAnsi="Arial" w:cs="Arial"/>
          <w:b/>
          <w:sz w:val="28"/>
        </w:rPr>
        <w:t xml:space="preserve"> Value, Milestone Trend Analy</w:t>
      </w:r>
      <w:r w:rsidR="00290808">
        <w:rPr>
          <w:rFonts w:ascii="Arial" w:hAnsi="Arial" w:cs="Arial"/>
          <w:b/>
          <w:sz w:val="28"/>
        </w:rPr>
        <w:t>se (MTA), und Projekt Reporting</w:t>
      </w:r>
    </w:p>
    <w:p w14:paraId="13C9C689" w14:textId="77777777" w:rsidR="00DB4CC9" w:rsidRPr="00BD1231" w:rsidRDefault="00DB4CC9" w:rsidP="00BD1231">
      <w:pPr>
        <w:spacing w:after="120" w:line="276" w:lineRule="auto"/>
        <w:jc w:val="both"/>
        <w:rPr>
          <w:rFonts w:ascii="Arial" w:hAnsi="Arial" w:cs="Arial"/>
          <w:color w:val="000000"/>
        </w:rPr>
      </w:pPr>
    </w:p>
    <w:p w14:paraId="3ED2347C" w14:textId="77777777" w:rsidR="00DB4CC9" w:rsidRPr="00BD1231" w:rsidRDefault="00DB4CC9" w:rsidP="00BD1231">
      <w:pPr>
        <w:spacing w:after="120" w:line="276" w:lineRule="auto"/>
        <w:jc w:val="both"/>
        <w:rPr>
          <w:rFonts w:ascii="Arial" w:hAnsi="Arial" w:cs="Arial"/>
        </w:rPr>
      </w:pPr>
      <w:r w:rsidRPr="00BD1231">
        <w:rPr>
          <w:rFonts w:ascii="Arial" w:hAnsi="Arial" w:cs="Arial"/>
        </w:rPr>
        <w:t xml:space="preserve">Das grundlegende Prinzip des Projekt – Management lautet: “plan </w:t>
      </w:r>
      <w:proofErr w:type="spellStart"/>
      <w:r w:rsidRPr="00BD1231">
        <w:rPr>
          <w:rFonts w:ascii="Arial" w:hAnsi="Arial" w:cs="Arial"/>
        </w:rPr>
        <w:t>the</w:t>
      </w:r>
      <w:proofErr w:type="spellEnd"/>
      <w:r w:rsidRPr="00BD1231">
        <w:rPr>
          <w:rFonts w:ascii="Arial" w:hAnsi="Arial" w:cs="Arial"/>
        </w:rPr>
        <w:t xml:space="preserve"> </w:t>
      </w:r>
      <w:proofErr w:type="spellStart"/>
      <w:r w:rsidRPr="00BD1231">
        <w:rPr>
          <w:rFonts w:ascii="Arial" w:hAnsi="Arial" w:cs="Arial"/>
        </w:rPr>
        <w:t>work</w:t>
      </w:r>
      <w:proofErr w:type="spellEnd"/>
      <w:r w:rsidRPr="00BD1231">
        <w:rPr>
          <w:rFonts w:ascii="Arial" w:hAnsi="Arial" w:cs="Arial"/>
        </w:rPr>
        <w:t xml:space="preserve"> </w:t>
      </w:r>
      <w:proofErr w:type="spellStart"/>
      <w:r w:rsidRPr="00BD1231">
        <w:rPr>
          <w:rFonts w:ascii="Arial" w:hAnsi="Arial" w:cs="Arial"/>
        </w:rPr>
        <w:t>and</w:t>
      </w:r>
      <w:proofErr w:type="spellEnd"/>
      <w:r w:rsidRPr="00BD1231">
        <w:rPr>
          <w:rFonts w:ascii="Arial" w:hAnsi="Arial" w:cs="Arial"/>
        </w:rPr>
        <w:t xml:space="preserve"> </w:t>
      </w:r>
      <w:proofErr w:type="spellStart"/>
      <w:r w:rsidRPr="00BD1231">
        <w:rPr>
          <w:rFonts w:ascii="Arial" w:hAnsi="Arial" w:cs="Arial"/>
        </w:rPr>
        <w:t>work</w:t>
      </w:r>
      <w:proofErr w:type="spellEnd"/>
      <w:r w:rsidRPr="00BD1231">
        <w:rPr>
          <w:rFonts w:ascii="Arial" w:hAnsi="Arial" w:cs="Arial"/>
        </w:rPr>
        <w:t xml:space="preserve"> </w:t>
      </w:r>
      <w:proofErr w:type="spellStart"/>
      <w:r w:rsidRPr="00BD1231">
        <w:rPr>
          <w:rFonts w:ascii="Arial" w:hAnsi="Arial" w:cs="Arial"/>
        </w:rPr>
        <w:t>the</w:t>
      </w:r>
      <w:proofErr w:type="spellEnd"/>
      <w:r w:rsidRPr="00BD1231">
        <w:rPr>
          <w:rFonts w:ascii="Arial" w:hAnsi="Arial" w:cs="Arial"/>
        </w:rPr>
        <w:t xml:space="preserve"> plan.”</w:t>
      </w:r>
    </w:p>
    <w:p w14:paraId="6F8D7DF0" w14:textId="77777777" w:rsidR="00DB4CC9" w:rsidRPr="00BD1231" w:rsidRDefault="00DB4CC9" w:rsidP="00BD1231">
      <w:pPr>
        <w:spacing w:after="120" w:line="276" w:lineRule="auto"/>
        <w:jc w:val="both"/>
        <w:rPr>
          <w:rFonts w:ascii="Arial" w:hAnsi="Arial" w:cs="Arial"/>
        </w:rPr>
      </w:pPr>
      <w:r w:rsidRPr="00BD1231">
        <w:rPr>
          <w:rFonts w:ascii="Arial" w:hAnsi="Arial" w:cs="Arial"/>
        </w:rPr>
        <w:t>Ihr Projektplan dient dazu, das Projekt zu kontrollieren, Projektfortschritt zu bewerten, A</w:t>
      </w:r>
      <w:r w:rsidRPr="00BD1231">
        <w:rPr>
          <w:rFonts w:ascii="Arial" w:hAnsi="Arial" w:cs="Arial"/>
        </w:rPr>
        <w:t>b</w:t>
      </w:r>
      <w:r w:rsidRPr="00BD1231">
        <w:rPr>
          <w:rFonts w:ascii="Arial" w:hAnsi="Arial" w:cs="Arial"/>
        </w:rPr>
        <w:t xml:space="preserve">weichungen vom Plan zu erkennen und entsprechend darauf zu reagieren. </w:t>
      </w:r>
    </w:p>
    <w:p w14:paraId="78AD1307" w14:textId="77777777" w:rsidR="00BD1231" w:rsidRPr="00BD1231" w:rsidRDefault="00BD1231" w:rsidP="00BD1231">
      <w:pPr>
        <w:spacing w:after="120" w:line="276" w:lineRule="auto"/>
        <w:jc w:val="both"/>
        <w:rPr>
          <w:rFonts w:ascii="Arial" w:hAnsi="Arial" w:cs="Arial"/>
        </w:rPr>
      </w:pPr>
    </w:p>
    <w:p w14:paraId="0A1E85A2" w14:textId="77777777" w:rsidR="00DB4CC9" w:rsidRPr="00BD1231" w:rsidRDefault="00DB4CC9" w:rsidP="00BD1231">
      <w:pPr>
        <w:spacing w:after="120" w:line="276" w:lineRule="auto"/>
        <w:jc w:val="both"/>
        <w:rPr>
          <w:rFonts w:ascii="Arial" w:hAnsi="Arial" w:cs="Arial"/>
        </w:rPr>
      </w:pPr>
      <w:r w:rsidRPr="00BD1231">
        <w:rPr>
          <w:rFonts w:ascii="Arial" w:hAnsi="Arial" w:cs="Arial"/>
        </w:rPr>
        <w:t>Die hier zum Einsatz kommenden Techniken sind:</w:t>
      </w:r>
    </w:p>
    <w:p w14:paraId="2C4CAA59" w14:textId="77777777" w:rsidR="00DB4CC9" w:rsidRPr="00BD1231" w:rsidRDefault="00DB4CC9" w:rsidP="00BD1231">
      <w:pPr>
        <w:widowControl w:val="0"/>
        <w:numPr>
          <w:ilvl w:val="0"/>
          <w:numId w:val="27"/>
        </w:numPr>
        <w:autoSpaceDE w:val="0"/>
        <w:autoSpaceDN w:val="0"/>
        <w:adjustRightInd w:val="0"/>
        <w:spacing w:after="120" w:line="276" w:lineRule="auto"/>
        <w:ind w:left="714" w:hanging="357"/>
        <w:jc w:val="both"/>
        <w:rPr>
          <w:rFonts w:ascii="Arial" w:hAnsi="Arial" w:cs="Arial"/>
        </w:rPr>
      </w:pPr>
      <w:proofErr w:type="spellStart"/>
      <w:r w:rsidRPr="00BD1231">
        <w:rPr>
          <w:rFonts w:ascii="Arial" w:hAnsi="Arial" w:cs="Arial"/>
        </w:rPr>
        <w:t>Earned</w:t>
      </w:r>
      <w:proofErr w:type="spellEnd"/>
      <w:r w:rsidRPr="00BD1231">
        <w:rPr>
          <w:rFonts w:ascii="Arial" w:hAnsi="Arial" w:cs="Arial"/>
        </w:rPr>
        <w:t xml:space="preserve"> Value Management (EVM) und</w:t>
      </w:r>
    </w:p>
    <w:p w14:paraId="142FF373" w14:textId="77777777" w:rsidR="00DB4CC9" w:rsidRPr="00BD1231" w:rsidRDefault="00DB4CC9" w:rsidP="00BD1231">
      <w:pPr>
        <w:widowControl w:val="0"/>
        <w:numPr>
          <w:ilvl w:val="0"/>
          <w:numId w:val="27"/>
        </w:numPr>
        <w:autoSpaceDE w:val="0"/>
        <w:autoSpaceDN w:val="0"/>
        <w:adjustRightInd w:val="0"/>
        <w:spacing w:after="120" w:line="276" w:lineRule="auto"/>
        <w:ind w:left="714" w:hanging="357"/>
        <w:jc w:val="both"/>
        <w:rPr>
          <w:rFonts w:ascii="Arial" w:hAnsi="Arial" w:cs="Arial"/>
        </w:rPr>
      </w:pPr>
      <w:r w:rsidRPr="00BD1231">
        <w:rPr>
          <w:rFonts w:ascii="Arial" w:hAnsi="Arial" w:cs="Arial"/>
        </w:rPr>
        <w:t>Milestone Trend Analyse (MTA)</w:t>
      </w:r>
    </w:p>
    <w:p w14:paraId="0E9B3176" w14:textId="77777777" w:rsidR="00DB4CC9" w:rsidRPr="00BD1231" w:rsidRDefault="00DB4CC9" w:rsidP="00BD1231">
      <w:pPr>
        <w:spacing w:after="120" w:line="276" w:lineRule="auto"/>
        <w:jc w:val="both"/>
        <w:rPr>
          <w:rFonts w:ascii="Arial" w:hAnsi="Arial" w:cs="Arial"/>
        </w:rPr>
      </w:pPr>
    </w:p>
    <w:p w14:paraId="72C5358F" w14:textId="77777777" w:rsidR="00DB4CC9" w:rsidRPr="00BD1231" w:rsidRDefault="00DB4CC9" w:rsidP="00BD1231">
      <w:pPr>
        <w:spacing w:after="120" w:line="276" w:lineRule="auto"/>
        <w:jc w:val="both"/>
        <w:rPr>
          <w:rFonts w:ascii="Arial" w:hAnsi="Arial" w:cs="Arial"/>
        </w:rPr>
      </w:pPr>
      <w:r w:rsidRPr="00BD1231">
        <w:rPr>
          <w:rFonts w:ascii="Arial" w:hAnsi="Arial" w:cs="Arial"/>
        </w:rPr>
        <w:t xml:space="preserve">EVM beschreibt den Projektfortschritt insgesamt mit nur drei Kennzahlen: </w:t>
      </w:r>
    </w:p>
    <w:p w14:paraId="521705F7" w14:textId="77777777" w:rsidR="00DB4CC9" w:rsidRPr="00BD1231" w:rsidRDefault="00DB4CC9" w:rsidP="00BD1231">
      <w:pPr>
        <w:widowControl w:val="0"/>
        <w:numPr>
          <w:ilvl w:val="0"/>
          <w:numId w:val="39"/>
        </w:numPr>
        <w:autoSpaceDE w:val="0"/>
        <w:autoSpaceDN w:val="0"/>
        <w:adjustRightInd w:val="0"/>
        <w:spacing w:after="120" w:line="276" w:lineRule="auto"/>
        <w:ind w:left="714" w:hanging="357"/>
        <w:jc w:val="both"/>
        <w:rPr>
          <w:rFonts w:ascii="Arial" w:hAnsi="Arial" w:cs="Arial"/>
        </w:rPr>
      </w:pPr>
      <w:r w:rsidRPr="00BD1231">
        <w:rPr>
          <w:rFonts w:ascii="Arial" w:hAnsi="Arial" w:cs="Arial"/>
        </w:rPr>
        <w:t xml:space="preserve">BCWS – </w:t>
      </w:r>
      <w:proofErr w:type="spellStart"/>
      <w:r w:rsidRPr="00BD1231">
        <w:rPr>
          <w:rFonts w:ascii="Arial" w:hAnsi="Arial" w:cs="Arial"/>
        </w:rPr>
        <w:t>Budgeted</w:t>
      </w:r>
      <w:proofErr w:type="spellEnd"/>
      <w:r w:rsidRPr="00BD1231">
        <w:rPr>
          <w:rFonts w:ascii="Arial" w:hAnsi="Arial" w:cs="Arial"/>
        </w:rPr>
        <w:t xml:space="preserve"> </w:t>
      </w:r>
      <w:proofErr w:type="spellStart"/>
      <w:r w:rsidRPr="00BD1231">
        <w:rPr>
          <w:rFonts w:ascii="Arial" w:hAnsi="Arial" w:cs="Arial"/>
        </w:rPr>
        <w:t>Cost</w:t>
      </w:r>
      <w:proofErr w:type="spellEnd"/>
      <w:r w:rsidRPr="00BD1231">
        <w:rPr>
          <w:rFonts w:ascii="Arial" w:hAnsi="Arial" w:cs="Arial"/>
        </w:rPr>
        <w:t xml:space="preserve"> </w:t>
      </w:r>
      <w:proofErr w:type="spellStart"/>
      <w:r w:rsidRPr="00BD1231">
        <w:rPr>
          <w:rFonts w:ascii="Arial" w:hAnsi="Arial" w:cs="Arial"/>
        </w:rPr>
        <w:t>of</w:t>
      </w:r>
      <w:proofErr w:type="spellEnd"/>
      <w:r w:rsidRPr="00BD1231">
        <w:rPr>
          <w:rFonts w:ascii="Arial" w:hAnsi="Arial" w:cs="Arial"/>
        </w:rPr>
        <w:t xml:space="preserve"> Work </w:t>
      </w:r>
      <w:proofErr w:type="spellStart"/>
      <w:r w:rsidRPr="00BD1231">
        <w:rPr>
          <w:rFonts w:ascii="Arial" w:hAnsi="Arial" w:cs="Arial"/>
        </w:rPr>
        <w:t>Scheduled</w:t>
      </w:r>
      <w:proofErr w:type="spellEnd"/>
    </w:p>
    <w:p w14:paraId="584CC905" w14:textId="77777777" w:rsidR="00DB4CC9" w:rsidRPr="00BD1231" w:rsidRDefault="00DB4CC9" w:rsidP="00BD1231">
      <w:pPr>
        <w:widowControl w:val="0"/>
        <w:numPr>
          <w:ilvl w:val="0"/>
          <w:numId w:val="39"/>
        </w:numPr>
        <w:autoSpaceDE w:val="0"/>
        <w:autoSpaceDN w:val="0"/>
        <w:adjustRightInd w:val="0"/>
        <w:spacing w:after="120" w:line="276" w:lineRule="auto"/>
        <w:ind w:left="714" w:hanging="357"/>
        <w:jc w:val="both"/>
        <w:rPr>
          <w:rFonts w:ascii="Arial" w:hAnsi="Arial" w:cs="Arial"/>
        </w:rPr>
      </w:pPr>
      <w:r w:rsidRPr="00BD1231">
        <w:rPr>
          <w:rFonts w:ascii="Arial" w:hAnsi="Arial" w:cs="Arial"/>
        </w:rPr>
        <w:t xml:space="preserve">BCWP – </w:t>
      </w:r>
      <w:proofErr w:type="spellStart"/>
      <w:r w:rsidRPr="00BD1231">
        <w:rPr>
          <w:rFonts w:ascii="Arial" w:hAnsi="Arial" w:cs="Arial"/>
        </w:rPr>
        <w:t>Budgeted</w:t>
      </w:r>
      <w:proofErr w:type="spellEnd"/>
      <w:r w:rsidRPr="00BD1231">
        <w:rPr>
          <w:rFonts w:ascii="Arial" w:hAnsi="Arial" w:cs="Arial"/>
        </w:rPr>
        <w:t xml:space="preserve"> </w:t>
      </w:r>
      <w:proofErr w:type="spellStart"/>
      <w:r w:rsidRPr="00BD1231">
        <w:rPr>
          <w:rFonts w:ascii="Arial" w:hAnsi="Arial" w:cs="Arial"/>
        </w:rPr>
        <w:t>Cost</w:t>
      </w:r>
      <w:proofErr w:type="spellEnd"/>
      <w:r w:rsidRPr="00BD1231">
        <w:rPr>
          <w:rFonts w:ascii="Arial" w:hAnsi="Arial" w:cs="Arial"/>
        </w:rPr>
        <w:t xml:space="preserve"> </w:t>
      </w:r>
      <w:proofErr w:type="spellStart"/>
      <w:r w:rsidRPr="00BD1231">
        <w:rPr>
          <w:rFonts w:ascii="Arial" w:hAnsi="Arial" w:cs="Arial"/>
        </w:rPr>
        <w:t>of</w:t>
      </w:r>
      <w:proofErr w:type="spellEnd"/>
      <w:r w:rsidRPr="00BD1231">
        <w:rPr>
          <w:rFonts w:ascii="Arial" w:hAnsi="Arial" w:cs="Arial"/>
        </w:rPr>
        <w:t xml:space="preserve"> Work </w:t>
      </w:r>
      <w:proofErr w:type="spellStart"/>
      <w:r w:rsidRPr="00BD1231">
        <w:rPr>
          <w:rFonts w:ascii="Arial" w:hAnsi="Arial" w:cs="Arial"/>
        </w:rPr>
        <w:t>Performed</w:t>
      </w:r>
      <w:proofErr w:type="spellEnd"/>
    </w:p>
    <w:p w14:paraId="14C89B10" w14:textId="6F15FCB1" w:rsidR="00DB4CC9" w:rsidRPr="00BD1231" w:rsidRDefault="00DB4CC9" w:rsidP="00BD1231">
      <w:pPr>
        <w:widowControl w:val="0"/>
        <w:numPr>
          <w:ilvl w:val="0"/>
          <w:numId w:val="39"/>
        </w:numPr>
        <w:autoSpaceDE w:val="0"/>
        <w:autoSpaceDN w:val="0"/>
        <w:adjustRightInd w:val="0"/>
        <w:spacing w:after="120" w:line="276" w:lineRule="auto"/>
        <w:ind w:left="714" w:hanging="357"/>
        <w:jc w:val="both"/>
        <w:rPr>
          <w:rFonts w:ascii="Arial" w:hAnsi="Arial" w:cs="Arial"/>
        </w:rPr>
      </w:pPr>
      <w:r w:rsidRPr="00BD1231">
        <w:rPr>
          <w:rFonts w:ascii="Arial" w:hAnsi="Arial" w:cs="Arial"/>
        </w:rPr>
        <w:t xml:space="preserve">ACWP – </w:t>
      </w:r>
      <w:proofErr w:type="spellStart"/>
      <w:r w:rsidRPr="00BD1231">
        <w:rPr>
          <w:rFonts w:ascii="Arial" w:hAnsi="Arial" w:cs="Arial"/>
        </w:rPr>
        <w:t>Actual</w:t>
      </w:r>
      <w:proofErr w:type="spellEnd"/>
      <w:r w:rsidRPr="00BD1231">
        <w:rPr>
          <w:rFonts w:ascii="Arial" w:hAnsi="Arial" w:cs="Arial"/>
        </w:rPr>
        <w:t xml:space="preserve"> </w:t>
      </w:r>
      <w:proofErr w:type="spellStart"/>
      <w:r w:rsidRPr="00BD1231">
        <w:rPr>
          <w:rFonts w:ascii="Arial" w:hAnsi="Arial" w:cs="Arial"/>
        </w:rPr>
        <w:t>Cost</w:t>
      </w:r>
      <w:proofErr w:type="spellEnd"/>
      <w:r w:rsidRPr="00BD1231">
        <w:rPr>
          <w:rFonts w:ascii="Arial" w:hAnsi="Arial" w:cs="Arial"/>
        </w:rPr>
        <w:t xml:space="preserve"> </w:t>
      </w:r>
      <w:proofErr w:type="spellStart"/>
      <w:r w:rsidRPr="00BD1231">
        <w:rPr>
          <w:rFonts w:ascii="Arial" w:hAnsi="Arial" w:cs="Arial"/>
        </w:rPr>
        <w:t>of</w:t>
      </w:r>
      <w:proofErr w:type="spellEnd"/>
      <w:r w:rsidRPr="00BD1231">
        <w:rPr>
          <w:rFonts w:ascii="Arial" w:hAnsi="Arial" w:cs="Arial"/>
        </w:rPr>
        <w:t xml:space="preserve"> Work </w:t>
      </w:r>
      <w:proofErr w:type="spellStart"/>
      <w:r w:rsidRPr="00BD1231">
        <w:rPr>
          <w:rFonts w:ascii="Arial" w:hAnsi="Arial" w:cs="Arial"/>
        </w:rPr>
        <w:t>Performed</w:t>
      </w:r>
      <w:proofErr w:type="spellEnd"/>
      <w:r w:rsidRPr="00BD1231">
        <w:rPr>
          <w:rFonts w:ascii="Arial" w:hAnsi="Arial" w:cs="Arial"/>
        </w:rPr>
        <w:t xml:space="preserve"> </w:t>
      </w:r>
    </w:p>
    <w:p w14:paraId="398C09D0" w14:textId="77777777" w:rsidR="00BD1231" w:rsidRPr="00BD1231" w:rsidRDefault="00BD1231" w:rsidP="00BD1231">
      <w:pPr>
        <w:spacing w:after="120" w:line="276" w:lineRule="auto"/>
        <w:jc w:val="both"/>
        <w:rPr>
          <w:rFonts w:ascii="Arial" w:hAnsi="Arial" w:cs="Arial"/>
        </w:rPr>
      </w:pPr>
    </w:p>
    <w:p w14:paraId="6EF16AE8" w14:textId="77777777" w:rsidR="00DB4CC9" w:rsidRPr="00BD1231" w:rsidRDefault="00DB4CC9" w:rsidP="00BD1231">
      <w:pPr>
        <w:spacing w:after="120" w:line="276" w:lineRule="auto"/>
        <w:jc w:val="both"/>
        <w:rPr>
          <w:rFonts w:ascii="Arial" w:hAnsi="Arial" w:cs="Arial"/>
        </w:rPr>
      </w:pPr>
      <w:r w:rsidRPr="00BD1231">
        <w:rPr>
          <w:rFonts w:ascii="Arial" w:hAnsi="Arial" w:cs="Arial"/>
        </w:rPr>
        <w:t>MTA zeigt den Projektfortschritt entlang des kritischen Pfades.</w:t>
      </w:r>
    </w:p>
    <w:p w14:paraId="3E9F4C07" w14:textId="77777777" w:rsidR="00DB4CC9" w:rsidRPr="00BD1231" w:rsidRDefault="00DB4CC9" w:rsidP="00BD1231">
      <w:pPr>
        <w:spacing w:after="120" w:line="276" w:lineRule="auto"/>
        <w:jc w:val="both"/>
        <w:rPr>
          <w:rFonts w:ascii="Arial" w:hAnsi="Arial" w:cs="Arial"/>
        </w:rPr>
      </w:pPr>
    </w:p>
    <w:p w14:paraId="00348B3A" w14:textId="77777777" w:rsidR="00DB4CC9" w:rsidRPr="00BD1231" w:rsidRDefault="00DB4CC9" w:rsidP="00BD1231">
      <w:pPr>
        <w:spacing w:after="120" w:line="276" w:lineRule="auto"/>
        <w:jc w:val="both"/>
        <w:rPr>
          <w:rFonts w:ascii="Arial" w:hAnsi="Arial" w:cs="Arial"/>
        </w:rPr>
      </w:pPr>
    </w:p>
    <w:p w14:paraId="7ACDEC02" w14:textId="77777777" w:rsidR="00DB4CC9" w:rsidRPr="00BD1231" w:rsidRDefault="00DB4CC9" w:rsidP="00BD1231">
      <w:pPr>
        <w:spacing w:after="120" w:line="276" w:lineRule="auto"/>
        <w:jc w:val="both"/>
        <w:rPr>
          <w:rFonts w:ascii="Arial" w:hAnsi="Arial" w:cs="Arial"/>
        </w:rPr>
      </w:pPr>
      <w:r w:rsidRPr="00BD1231">
        <w:rPr>
          <w:rFonts w:ascii="Arial" w:hAnsi="Arial" w:cs="Arial"/>
        </w:rPr>
        <w:t>Verweise:</w:t>
      </w:r>
      <w:r w:rsidRPr="00BD1231">
        <w:rPr>
          <w:rFonts w:ascii="Arial" w:hAnsi="Arial" w:cs="Arial"/>
        </w:rPr>
        <w:tab/>
      </w:r>
      <w:r w:rsidRPr="00BD1231">
        <w:rPr>
          <w:rFonts w:ascii="Arial" w:hAnsi="Arial" w:cs="Arial"/>
          <w:i/>
          <w:color w:val="000000"/>
        </w:rPr>
        <w:t>PMBOK</w:t>
      </w:r>
      <w:r w:rsidRPr="00BD1231">
        <w:rPr>
          <w:rFonts w:ascii="Arial" w:hAnsi="Arial" w:cs="Arial"/>
          <w:i/>
          <w:color w:val="000000"/>
          <w:vertAlign w:val="superscript"/>
        </w:rPr>
        <w:t xml:space="preserve">® </w:t>
      </w:r>
      <w:r w:rsidRPr="00BD1231">
        <w:rPr>
          <w:rFonts w:ascii="Arial" w:hAnsi="Arial" w:cs="Arial"/>
          <w:i/>
        </w:rPr>
        <w:t>Guide</w:t>
      </w:r>
      <w:r w:rsidRPr="00BD1231">
        <w:rPr>
          <w:rFonts w:ascii="Arial" w:hAnsi="Arial" w:cs="Arial"/>
        </w:rPr>
        <w:t xml:space="preserve"> Knowledge Area 10 - Communication </w:t>
      </w:r>
    </w:p>
    <w:p w14:paraId="48E414EB" w14:textId="4DCE26A3" w:rsidR="00DB4CC9" w:rsidRPr="00BD1231" w:rsidRDefault="00DB4CC9" w:rsidP="00BD1231">
      <w:pPr>
        <w:spacing w:after="120" w:line="276" w:lineRule="auto"/>
        <w:jc w:val="both"/>
        <w:rPr>
          <w:rFonts w:ascii="Arial" w:hAnsi="Arial" w:cs="Arial"/>
        </w:rPr>
      </w:pPr>
      <w:r w:rsidRPr="00BD1231">
        <w:rPr>
          <w:rFonts w:ascii="Arial" w:hAnsi="Arial" w:cs="Arial"/>
        </w:rPr>
        <w:tab/>
      </w:r>
      <w:r w:rsidR="00BD1231" w:rsidRPr="00BD1231">
        <w:rPr>
          <w:rFonts w:ascii="Arial" w:hAnsi="Arial" w:cs="Arial"/>
        </w:rPr>
        <w:tab/>
      </w:r>
      <w:r w:rsidRPr="00BD1231">
        <w:rPr>
          <w:rFonts w:ascii="Arial" w:hAnsi="Arial" w:cs="Arial"/>
        </w:rPr>
        <w:tab/>
      </w:r>
      <w:r w:rsidRPr="00BD1231">
        <w:rPr>
          <w:rFonts w:ascii="Arial" w:hAnsi="Arial" w:cs="Arial"/>
          <w:i/>
          <w:color w:val="000000"/>
        </w:rPr>
        <w:t>PMBOK</w:t>
      </w:r>
      <w:r w:rsidRPr="00BD1231">
        <w:rPr>
          <w:rFonts w:ascii="Arial" w:hAnsi="Arial" w:cs="Arial"/>
          <w:i/>
          <w:color w:val="000000"/>
          <w:vertAlign w:val="superscript"/>
        </w:rPr>
        <w:t xml:space="preserve">® </w:t>
      </w:r>
      <w:r w:rsidRPr="00BD1231">
        <w:rPr>
          <w:rFonts w:ascii="Arial" w:hAnsi="Arial" w:cs="Arial"/>
          <w:i/>
        </w:rPr>
        <w:t>Guide</w:t>
      </w:r>
      <w:r w:rsidRPr="00BD1231">
        <w:rPr>
          <w:rFonts w:ascii="Arial" w:hAnsi="Arial" w:cs="Arial"/>
        </w:rPr>
        <w:t xml:space="preserve"> Knowledge Area 4 - Integration</w:t>
      </w:r>
    </w:p>
    <w:p w14:paraId="67EC2CEA" w14:textId="77777777" w:rsidR="00DB4CC9" w:rsidRPr="00DB4CC9" w:rsidRDefault="00DB4CC9" w:rsidP="00BD1231">
      <w:pPr>
        <w:jc w:val="both"/>
        <w:rPr>
          <w:rFonts w:ascii="Arial" w:hAnsi="Arial" w:cs="Arial"/>
          <w:lang w:val="en-US"/>
        </w:rPr>
      </w:pPr>
      <w:r w:rsidRPr="00DB4CC9">
        <w:rPr>
          <w:rFonts w:ascii="Arial" w:hAnsi="Arial" w:cs="Arial"/>
          <w:lang w:val="en-US"/>
        </w:rPr>
        <w:br w:type="page"/>
      </w:r>
    </w:p>
    <w:p w14:paraId="65A8718C" w14:textId="50F99CC1" w:rsidR="00DB4CC9" w:rsidRPr="00E230A5" w:rsidRDefault="00E230A5" w:rsidP="00F72CB5">
      <w:pPr>
        <w:tabs>
          <w:tab w:val="right" w:pos="9639"/>
        </w:tabs>
        <w:spacing w:before="240" w:line="276" w:lineRule="auto"/>
        <w:outlineLvl w:val="0"/>
        <w:rPr>
          <w:rFonts w:ascii="Arial" w:hAnsi="Arial" w:cs="Arial"/>
          <w:b/>
          <w:color w:val="C00000"/>
          <w:sz w:val="32"/>
        </w:rPr>
      </w:pPr>
      <w:bookmarkStart w:id="24" w:name="_Toc464794354"/>
      <w:r w:rsidRPr="00E230A5">
        <w:rPr>
          <w:rFonts w:ascii="Arial" w:hAnsi="Arial" w:cs="Arial"/>
          <w:b/>
          <w:color w:val="C00000"/>
          <w:sz w:val="32"/>
        </w:rPr>
        <w:lastRenderedPageBreak/>
        <w:t>Übung 9</w:t>
      </w:r>
      <w:r w:rsidRPr="00E230A5">
        <w:rPr>
          <w:rFonts w:ascii="Arial" w:hAnsi="Arial" w:cs="Arial"/>
          <w:b/>
          <w:color w:val="C00000"/>
          <w:sz w:val="32"/>
        </w:rPr>
        <w:tab/>
      </w:r>
      <w:r w:rsidR="00DB4CC9" w:rsidRPr="00E230A5">
        <w:rPr>
          <w:rFonts w:ascii="Arial" w:hAnsi="Arial" w:cs="Arial"/>
          <w:b/>
          <w:color w:val="C00000"/>
          <w:sz w:val="32"/>
        </w:rPr>
        <w:t>Projekt - Planung</w:t>
      </w:r>
      <w:bookmarkEnd w:id="24"/>
    </w:p>
    <w:p w14:paraId="7B108C3D" w14:textId="77777777" w:rsidR="00DB4CC9" w:rsidRPr="00E230A5" w:rsidRDefault="00DB4CC9" w:rsidP="00E230A5">
      <w:pPr>
        <w:spacing w:after="120" w:line="276" w:lineRule="auto"/>
        <w:jc w:val="both"/>
        <w:rPr>
          <w:rFonts w:ascii="Arial" w:hAnsi="Arial" w:cs="Arial"/>
          <w:b/>
          <w:sz w:val="28"/>
        </w:rPr>
      </w:pPr>
      <w:r w:rsidRPr="00E230A5">
        <w:rPr>
          <w:rFonts w:ascii="Arial" w:hAnsi="Arial" w:cs="Arial"/>
          <w:b/>
          <w:sz w:val="28"/>
        </w:rPr>
        <w:t xml:space="preserve">Risiko – Management </w:t>
      </w:r>
    </w:p>
    <w:p w14:paraId="44E1011D" w14:textId="77777777" w:rsidR="00DB4CC9" w:rsidRPr="00E230A5" w:rsidRDefault="00DB4CC9" w:rsidP="00E230A5">
      <w:pPr>
        <w:spacing w:after="120" w:line="276" w:lineRule="auto"/>
        <w:jc w:val="both"/>
        <w:rPr>
          <w:rFonts w:ascii="Arial" w:hAnsi="Arial" w:cs="Arial"/>
        </w:rPr>
      </w:pPr>
    </w:p>
    <w:p w14:paraId="06F4803E" w14:textId="77777777" w:rsidR="00DB4CC9" w:rsidRPr="00E230A5" w:rsidRDefault="00DB4CC9" w:rsidP="00E230A5">
      <w:pPr>
        <w:spacing w:after="120" w:line="276" w:lineRule="auto"/>
        <w:jc w:val="both"/>
        <w:rPr>
          <w:rFonts w:ascii="Arial" w:hAnsi="Arial" w:cs="Arial"/>
        </w:rPr>
      </w:pPr>
      <w:r w:rsidRPr="00E230A5">
        <w:rPr>
          <w:rFonts w:ascii="Arial" w:hAnsi="Arial" w:cs="Arial"/>
        </w:rPr>
        <w:t>Jedes Projekt enthält Risiken und Chancen. Chancen beeinflussen das Projekt positiv, während Risiken eine negative Wirkung haben. Empirischen Studien zeigen die direkte B</w:t>
      </w:r>
      <w:r w:rsidRPr="00E230A5">
        <w:rPr>
          <w:rFonts w:ascii="Arial" w:hAnsi="Arial" w:cs="Arial"/>
        </w:rPr>
        <w:t>e</w:t>
      </w:r>
      <w:r w:rsidRPr="00E230A5">
        <w:rPr>
          <w:rFonts w:ascii="Arial" w:hAnsi="Arial" w:cs="Arial"/>
        </w:rPr>
        <w:t>ziehung zwischen Risiko – Management Praktiken und Termineinhaltung: wenn Sie Pr</w:t>
      </w:r>
      <w:r w:rsidRPr="00E230A5">
        <w:rPr>
          <w:rFonts w:ascii="Arial" w:hAnsi="Arial" w:cs="Arial"/>
        </w:rPr>
        <w:t>o</w:t>
      </w:r>
      <w:r w:rsidRPr="00E230A5">
        <w:rPr>
          <w:rFonts w:ascii="Arial" w:hAnsi="Arial" w:cs="Arial"/>
        </w:rPr>
        <w:t>jekt-Risiken nicht proaktiv angehen und managen, können Sie absolut sicher sein, Ihr Pr</w:t>
      </w:r>
      <w:r w:rsidRPr="00E230A5">
        <w:rPr>
          <w:rFonts w:ascii="Arial" w:hAnsi="Arial" w:cs="Arial"/>
        </w:rPr>
        <w:t>o</w:t>
      </w:r>
      <w:r w:rsidRPr="00E230A5">
        <w:rPr>
          <w:rFonts w:ascii="Arial" w:hAnsi="Arial" w:cs="Arial"/>
        </w:rPr>
        <w:t xml:space="preserve">jekt nicht rechtzeitig zu beenden. </w:t>
      </w:r>
    </w:p>
    <w:p w14:paraId="2EC37156" w14:textId="77777777" w:rsidR="00DB4CC9" w:rsidRPr="00E230A5" w:rsidRDefault="00DB4CC9" w:rsidP="00E230A5">
      <w:pPr>
        <w:spacing w:after="120" w:line="276" w:lineRule="auto"/>
        <w:jc w:val="both"/>
        <w:rPr>
          <w:rFonts w:ascii="Arial" w:hAnsi="Arial" w:cs="Arial"/>
        </w:rPr>
      </w:pPr>
      <w:r w:rsidRPr="00E230A5">
        <w:rPr>
          <w:rFonts w:ascii="Arial" w:hAnsi="Arial" w:cs="Arial"/>
        </w:rPr>
        <w:t xml:space="preserve">Risiken und Sachverhalte (Tatsachen) sind sehr unterschiedliche Dinge. Ein Risiko ist ein </w:t>
      </w:r>
      <w:r w:rsidRPr="00E230A5">
        <w:rPr>
          <w:rFonts w:ascii="Arial" w:hAnsi="Arial" w:cs="Arial"/>
          <w:i/>
        </w:rPr>
        <w:t>unsicheres</w:t>
      </w:r>
      <w:r w:rsidRPr="00E230A5">
        <w:rPr>
          <w:rFonts w:ascii="Arial" w:hAnsi="Arial" w:cs="Arial"/>
        </w:rPr>
        <w:t xml:space="preserve"> Ereignis oder Zustand, während Sachverhalte </w:t>
      </w:r>
      <w:r w:rsidRPr="00E230A5">
        <w:rPr>
          <w:rFonts w:ascii="Arial" w:hAnsi="Arial" w:cs="Arial"/>
          <w:i/>
        </w:rPr>
        <w:t>sichere</w:t>
      </w:r>
      <w:r w:rsidRPr="00E230A5">
        <w:rPr>
          <w:rFonts w:ascii="Arial" w:hAnsi="Arial" w:cs="Arial"/>
        </w:rPr>
        <w:t xml:space="preserve"> Fakten sind. Risiken können zu Sachverhalten werden, und neue Fakten können zu neuen Risiken führen. </w:t>
      </w:r>
    </w:p>
    <w:p w14:paraId="14C5EB69" w14:textId="2FC949F7" w:rsidR="00DB4CC9" w:rsidRPr="00E230A5" w:rsidRDefault="00DB4CC9" w:rsidP="00E230A5">
      <w:pPr>
        <w:spacing w:after="120" w:line="276" w:lineRule="auto"/>
        <w:jc w:val="both"/>
        <w:rPr>
          <w:rFonts w:ascii="Arial" w:hAnsi="Arial" w:cs="Arial"/>
        </w:rPr>
      </w:pPr>
      <w:r w:rsidRPr="00E230A5">
        <w:rPr>
          <w:rFonts w:ascii="Arial" w:hAnsi="Arial" w:cs="Arial"/>
        </w:rPr>
        <w:t>Um Risiken zu identifizieren, fragen Sie sich, was alles schief gehen kann (z.</w:t>
      </w:r>
      <w:r w:rsidR="00E230A5">
        <w:rPr>
          <w:rFonts w:ascii="Arial" w:hAnsi="Arial" w:cs="Arial"/>
        </w:rPr>
        <w:t xml:space="preserve"> </w:t>
      </w:r>
      <w:r w:rsidRPr="00E230A5">
        <w:rPr>
          <w:rFonts w:ascii="Arial" w:hAnsi="Arial" w:cs="Arial"/>
        </w:rPr>
        <w:t xml:space="preserve">B. </w:t>
      </w:r>
      <w:proofErr w:type="spellStart"/>
      <w:r w:rsidRPr="00E230A5">
        <w:rPr>
          <w:rFonts w:ascii="Arial" w:hAnsi="Arial" w:cs="Arial"/>
        </w:rPr>
        <w:t>Murphy’s</w:t>
      </w:r>
      <w:proofErr w:type="spellEnd"/>
      <w:r w:rsidRPr="00E230A5">
        <w:rPr>
          <w:rFonts w:ascii="Arial" w:hAnsi="Arial" w:cs="Arial"/>
        </w:rPr>
        <w:t xml:space="preserve"> Gesetz). Konzentrieren Sie sich dabei auf Ihren Projekt-Struktur-Plan (WBS) und auf die Stakeholder-Analyse. </w:t>
      </w:r>
    </w:p>
    <w:p w14:paraId="07E4CFAC" w14:textId="77777777" w:rsidR="00DB4CC9" w:rsidRPr="00E230A5" w:rsidRDefault="00DB4CC9" w:rsidP="00E230A5">
      <w:pPr>
        <w:spacing w:after="120" w:line="276" w:lineRule="auto"/>
        <w:jc w:val="both"/>
        <w:rPr>
          <w:rFonts w:ascii="Arial" w:hAnsi="Arial" w:cs="Arial"/>
        </w:rPr>
      </w:pPr>
    </w:p>
    <w:p w14:paraId="6FFFB99F" w14:textId="77777777" w:rsidR="00DB4CC9" w:rsidRPr="00E230A5" w:rsidRDefault="00DB4CC9" w:rsidP="00E230A5">
      <w:pPr>
        <w:spacing w:after="120" w:line="276" w:lineRule="auto"/>
        <w:jc w:val="both"/>
        <w:rPr>
          <w:rFonts w:ascii="Arial" w:hAnsi="Arial" w:cs="Arial"/>
        </w:rPr>
      </w:pPr>
      <w:r w:rsidRPr="00E230A5">
        <w:rPr>
          <w:rFonts w:ascii="Arial" w:hAnsi="Arial" w:cs="Arial"/>
        </w:rPr>
        <w:t>Die einzelnen Schritte im Risiko – Management – Prozess sind:</w:t>
      </w:r>
    </w:p>
    <w:p w14:paraId="2E4ADF9F" w14:textId="77777777" w:rsidR="00DB4CC9" w:rsidRPr="00E230A5" w:rsidRDefault="00DB4CC9" w:rsidP="00E230A5">
      <w:pPr>
        <w:widowControl w:val="0"/>
        <w:numPr>
          <w:ilvl w:val="0"/>
          <w:numId w:val="22"/>
        </w:numPr>
        <w:autoSpaceDE w:val="0"/>
        <w:autoSpaceDN w:val="0"/>
        <w:adjustRightInd w:val="0"/>
        <w:spacing w:after="120" w:line="276" w:lineRule="auto"/>
        <w:jc w:val="both"/>
        <w:rPr>
          <w:rFonts w:ascii="Arial" w:hAnsi="Arial" w:cs="Arial"/>
        </w:rPr>
      </w:pPr>
      <w:r w:rsidRPr="00E230A5">
        <w:rPr>
          <w:rFonts w:ascii="Arial" w:hAnsi="Arial" w:cs="Arial"/>
        </w:rPr>
        <w:t>Identifizieren Sie alle möglichen Risiken.</w:t>
      </w:r>
    </w:p>
    <w:p w14:paraId="09719E8C" w14:textId="77777777" w:rsidR="00DB4CC9" w:rsidRPr="00E230A5" w:rsidRDefault="00DB4CC9" w:rsidP="00E230A5">
      <w:pPr>
        <w:widowControl w:val="0"/>
        <w:numPr>
          <w:ilvl w:val="0"/>
          <w:numId w:val="22"/>
        </w:numPr>
        <w:autoSpaceDE w:val="0"/>
        <w:autoSpaceDN w:val="0"/>
        <w:adjustRightInd w:val="0"/>
        <w:spacing w:after="120" w:line="276" w:lineRule="auto"/>
        <w:jc w:val="both"/>
        <w:rPr>
          <w:rFonts w:ascii="Arial" w:hAnsi="Arial" w:cs="Arial"/>
        </w:rPr>
      </w:pPr>
      <w:r w:rsidRPr="00E230A5">
        <w:rPr>
          <w:rFonts w:ascii="Arial" w:hAnsi="Arial" w:cs="Arial"/>
        </w:rPr>
        <w:t>Legen Sie die Wahrscheinlichkeit ihres Eintretens fest.</w:t>
      </w:r>
    </w:p>
    <w:p w14:paraId="66DC14C8" w14:textId="77777777" w:rsidR="00DB4CC9" w:rsidRPr="00E230A5" w:rsidRDefault="00DB4CC9" w:rsidP="00E230A5">
      <w:pPr>
        <w:widowControl w:val="0"/>
        <w:numPr>
          <w:ilvl w:val="0"/>
          <w:numId w:val="22"/>
        </w:numPr>
        <w:autoSpaceDE w:val="0"/>
        <w:autoSpaceDN w:val="0"/>
        <w:adjustRightInd w:val="0"/>
        <w:spacing w:after="120" w:line="276" w:lineRule="auto"/>
        <w:jc w:val="both"/>
        <w:rPr>
          <w:rFonts w:ascii="Arial" w:hAnsi="Arial" w:cs="Arial"/>
        </w:rPr>
      </w:pPr>
      <w:r w:rsidRPr="00E230A5">
        <w:rPr>
          <w:rFonts w:ascii="Arial" w:hAnsi="Arial" w:cs="Arial"/>
        </w:rPr>
        <w:t xml:space="preserve">Bestimmen Sie die Auswirkungen ihres Eintretens. </w:t>
      </w:r>
    </w:p>
    <w:p w14:paraId="24163824" w14:textId="77777777" w:rsidR="00DB4CC9" w:rsidRPr="00E230A5" w:rsidRDefault="00DB4CC9" w:rsidP="00E230A5">
      <w:pPr>
        <w:widowControl w:val="0"/>
        <w:numPr>
          <w:ilvl w:val="0"/>
          <w:numId w:val="22"/>
        </w:numPr>
        <w:autoSpaceDE w:val="0"/>
        <w:autoSpaceDN w:val="0"/>
        <w:adjustRightInd w:val="0"/>
        <w:spacing w:after="120" w:line="276" w:lineRule="auto"/>
        <w:jc w:val="both"/>
        <w:rPr>
          <w:rFonts w:ascii="Arial" w:hAnsi="Arial" w:cs="Arial"/>
        </w:rPr>
      </w:pPr>
      <w:r w:rsidRPr="00E230A5">
        <w:rPr>
          <w:rFonts w:ascii="Arial" w:hAnsi="Arial" w:cs="Arial"/>
        </w:rPr>
        <w:t xml:space="preserve">Definieren Sie eine Strategie mit Maßnahmen, wie Sie den identifizierten Risiken begegnen wollen: Vermeiden, Vermindern, Transferieren oder Akzeptieren. </w:t>
      </w:r>
    </w:p>
    <w:p w14:paraId="03747DBF" w14:textId="77777777" w:rsidR="00DB4CC9" w:rsidRPr="00E230A5" w:rsidRDefault="00DB4CC9" w:rsidP="00E230A5">
      <w:pPr>
        <w:spacing w:after="120" w:line="276" w:lineRule="auto"/>
        <w:ind w:left="720"/>
        <w:jc w:val="both"/>
        <w:rPr>
          <w:rFonts w:ascii="Arial" w:hAnsi="Arial" w:cs="Arial"/>
        </w:rPr>
      </w:pPr>
      <w:r w:rsidRPr="00E230A5">
        <w:rPr>
          <w:rFonts w:ascii="Arial" w:hAnsi="Arial" w:cs="Arial"/>
        </w:rPr>
        <w:t>Hieraus ergeben sich zusätzliche Arbeitspakete und ein entsprechendes Risiko – Budget.</w:t>
      </w:r>
    </w:p>
    <w:p w14:paraId="2708B280" w14:textId="77777777" w:rsidR="00DB4CC9" w:rsidRPr="00E230A5" w:rsidRDefault="00DB4CC9" w:rsidP="00E230A5">
      <w:pPr>
        <w:widowControl w:val="0"/>
        <w:numPr>
          <w:ilvl w:val="0"/>
          <w:numId w:val="22"/>
        </w:numPr>
        <w:autoSpaceDE w:val="0"/>
        <w:autoSpaceDN w:val="0"/>
        <w:adjustRightInd w:val="0"/>
        <w:spacing w:after="120" w:line="276" w:lineRule="auto"/>
        <w:jc w:val="both"/>
        <w:rPr>
          <w:rFonts w:ascii="Arial" w:hAnsi="Arial" w:cs="Arial"/>
        </w:rPr>
      </w:pPr>
      <w:r w:rsidRPr="00E230A5">
        <w:rPr>
          <w:rFonts w:ascii="Arial" w:hAnsi="Arial" w:cs="Arial"/>
        </w:rPr>
        <w:t>Regelmäßige Überprüfung der Risiken.</w:t>
      </w:r>
    </w:p>
    <w:p w14:paraId="13B48F20" w14:textId="77777777" w:rsidR="00DB4CC9" w:rsidRPr="00E230A5" w:rsidRDefault="00DB4CC9" w:rsidP="00E230A5">
      <w:pPr>
        <w:spacing w:after="120" w:line="276" w:lineRule="auto"/>
        <w:jc w:val="both"/>
        <w:rPr>
          <w:rFonts w:ascii="Arial" w:hAnsi="Arial" w:cs="Arial"/>
        </w:rPr>
      </w:pPr>
    </w:p>
    <w:p w14:paraId="10E38210" w14:textId="77777777" w:rsidR="00DB4CC9" w:rsidRPr="00E230A5" w:rsidRDefault="00DB4CC9" w:rsidP="00E230A5">
      <w:pPr>
        <w:spacing w:after="120" w:line="276" w:lineRule="auto"/>
        <w:jc w:val="both"/>
        <w:rPr>
          <w:rFonts w:ascii="Arial" w:hAnsi="Arial" w:cs="Arial"/>
        </w:rPr>
      </w:pPr>
      <w:r w:rsidRPr="00E230A5">
        <w:rPr>
          <w:rFonts w:ascii="Arial" w:hAnsi="Arial" w:cs="Arial"/>
        </w:rPr>
        <w:t>Führen Sie eine Risiko – Analyse mit den Schritten 1 – 4 aus. Konzentrieren Sie sich dabei auf die wichtigen Punkte mit großer Wirkung. Erstellen Sie mit der gleichen Vorgehenswe</w:t>
      </w:r>
      <w:r w:rsidRPr="00E230A5">
        <w:rPr>
          <w:rFonts w:ascii="Arial" w:hAnsi="Arial" w:cs="Arial"/>
        </w:rPr>
        <w:t>i</w:t>
      </w:r>
      <w:r w:rsidRPr="00E230A5">
        <w:rPr>
          <w:rFonts w:ascii="Arial" w:hAnsi="Arial" w:cs="Arial"/>
        </w:rPr>
        <w:t>se eine Analyse der Chancen Ihres Projektes.</w:t>
      </w:r>
    </w:p>
    <w:p w14:paraId="03016593" w14:textId="77777777" w:rsidR="00DB4CC9" w:rsidRDefault="00DB4CC9" w:rsidP="00E230A5">
      <w:pPr>
        <w:spacing w:after="120" w:line="276" w:lineRule="auto"/>
        <w:jc w:val="both"/>
        <w:rPr>
          <w:rFonts w:ascii="Arial" w:hAnsi="Arial" w:cs="Arial"/>
        </w:rPr>
      </w:pPr>
    </w:p>
    <w:p w14:paraId="0A6ACBB3" w14:textId="77777777" w:rsidR="00E230A5" w:rsidRPr="00E230A5" w:rsidRDefault="00E230A5" w:rsidP="00E230A5">
      <w:pPr>
        <w:spacing w:after="120" w:line="276" w:lineRule="auto"/>
        <w:jc w:val="both"/>
        <w:rPr>
          <w:rFonts w:ascii="Arial" w:hAnsi="Arial" w:cs="Arial"/>
        </w:rPr>
      </w:pPr>
    </w:p>
    <w:p w14:paraId="67A26FFF" w14:textId="059E87B8" w:rsidR="00DB4CC9" w:rsidRDefault="00DB4CC9" w:rsidP="00E230A5">
      <w:pPr>
        <w:spacing w:after="120" w:line="276" w:lineRule="auto"/>
        <w:jc w:val="both"/>
        <w:rPr>
          <w:rFonts w:ascii="Arial" w:hAnsi="Arial" w:cs="Arial"/>
        </w:rPr>
      </w:pPr>
      <w:r w:rsidRPr="00E230A5">
        <w:rPr>
          <w:rFonts w:ascii="Arial" w:hAnsi="Arial" w:cs="Arial"/>
        </w:rPr>
        <w:t xml:space="preserve">Verweis: </w:t>
      </w:r>
      <w:r w:rsidRPr="00E230A5">
        <w:rPr>
          <w:rFonts w:ascii="Arial" w:hAnsi="Arial" w:cs="Arial"/>
          <w:i/>
          <w:color w:val="000000"/>
        </w:rPr>
        <w:t>PMBOK</w:t>
      </w:r>
      <w:r w:rsidRPr="00E230A5">
        <w:rPr>
          <w:rFonts w:ascii="Arial" w:hAnsi="Arial" w:cs="Arial"/>
          <w:i/>
          <w:color w:val="000000"/>
          <w:vertAlign w:val="superscript"/>
        </w:rPr>
        <w:t xml:space="preserve">® </w:t>
      </w:r>
      <w:r w:rsidRPr="00E230A5">
        <w:rPr>
          <w:rFonts w:ascii="Arial" w:hAnsi="Arial" w:cs="Arial"/>
          <w:i/>
        </w:rPr>
        <w:t>Guide</w:t>
      </w:r>
      <w:r w:rsidRPr="00E230A5">
        <w:rPr>
          <w:rFonts w:ascii="Arial" w:hAnsi="Arial" w:cs="Arial"/>
        </w:rPr>
        <w:t xml:space="preserve"> Knowledge Area 11 </w:t>
      </w:r>
      <w:r w:rsidR="00E230A5">
        <w:rPr>
          <w:rFonts w:ascii="Arial" w:hAnsi="Arial" w:cs="Arial"/>
        </w:rPr>
        <w:t>–</w:t>
      </w:r>
      <w:r w:rsidRPr="00E230A5">
        <w:rPr>
          <w:rFonts w:ascii="Arial" w:hAnsi="Arial" w:cs="Arial"/>
        </w:rPr>
        <w:t xml:space="preserve"> </w:t>
      </w:r>
      <w:proofErr w:type="spellStart"/>
      <w:r w:rsidRPr="00E230A5">
        <w:rPr>
          <w:rFonts w:ascii="Arial" w:hAnsi="Arial" w:cs="Arial"/>
        </w:rPr>
        <w:t>Risk</w:t>
      </w:r>
      <w:proofErr w:type="spellEnd"/>
    </w:p>
    <w:p w14:paraId="58EF1A56" w14:textId="77777777" w:rsidR="00E230A5" w:rsidRPr="00E230A5" w:rsidRDefault="00E230A5" w:rsidP="00E230A5">
      <w:pPr>
        <w:spacing w:after="120" w:line="276" w:lineRule="auto"/>
        <w:jc w:val="both"/>
        <w:rPr>
          <w:rFonts w:ascii="Arial" w:hAnsi="Arial" w:cs="Arial"/>
        </w:rPr>
      </w:pPr>
    </w:p>
    <w:p w14:paraId="6FEBD271" w14:textId="1FF6C4F8" w:rsidR="00DB4CC9" w:rsidRPr="00E230A5" w:rsidRDefault="00DB4CC9" w:rsidP="00E230A5">
      <w:pPr>
        <w:tabs>
          <w:tab w:val="left" w:pos="0"/>
        </w:tabs>
        <w:spacing w:after="120" w:line="276" w:lineRule="auto"/>
        <w:jc w:val="both"/>
        <w:rPr>
          <w:rFonts w:ascii="Arial" w:hAnsi="Arial" w:cs="Arial"/>
          <w:color w:val="C00000"/>
        </w:rPr>
      </w:pPr>
      <w:r w:rsidRPr="00E230A5">
        <w:rPr>
          <w:rFonts w:ascii="Arial" w:hAnsi="Arial" w:cs="Arial"/>
          <w:i/>
          <w:color w:val="C00000"/>
        </w:rPr>
        <w:t>Präsentieren Sie Ihre Ergebnisse mit Hilfe einer Metaplan-Wand oder eines Flip-Charts.</w:t>
      </w:r>
    </w:p>
    <w:p w14:paraId="44F52A1E" w14:textId="7866AB28" w:rsidR="00DB4CC9" w:rsidRPr="00E20152" w:rsidRDefault="00DB4CC9" w:rsidP="00E20152">
      <w:pPr>
        <w:tabs>
          <w:tab w:val="right" w:pos="9639"/>
        </w:tabs>
        <w:spacing w:before="240" w:line="276" w:lineRule="auto"/>
        <w:outlineLvl w:val="0"/>
        <w:rPr>
          <w:rFonts w:ascii="Arial" w:hAnsi="Arial" w:cs="Arial"/>
          <w:b/>
          <w:color w:val="C00000"/>
          <w:sz w:val="32"/>
        </w:rPr>
      </w:pPr>
      <w:bookmarkStart w:id="25" w:name="_Toc464794355"/>
      <w:r w:rsidRPr="00E20152">
        <w:rPr>
          <w:rFonts w:ascii="Arial" w:hAnsi="Arial" w:cs="Arial"/>
          <w:b/>
          <w:color w:val="C00000"/>
          <w:sz w:val="32"/>
        </w:rPr>
        <w:lastRenderedPageBreak/>
        <w:t>Übung 10</w:t>
      </w:r>
      <w:r w:rsidR="00E20152">
        <w:rPr>
          <w:rFonts w:ascii="Arial" w:hAnsi="Arial" w:cs="Arial"/>
          <w:b/>
          <w:color w:val="C00000"/>
          <w:sz w:val="32"/>
        </w:rPr>
        <w:tab/>
      </w:r>
      <w:r w:rsidRPr="00E20152">
        <w:rPr>
          <w:rFonts w:ascii="Arial" w:hAnsi="Arial" w:cs="Arial"/>
          <w:b/>
          <w:color w:val="C00000"/>
          <w:sz w:val="32"/>
        </w:rPr>
        <w:t>Projekt - Durchführung</w:t>
      </w:r>
      <w:bookmarkEnd w:id="25"/>
    </w:p>
    <w:p w14:paraId="7E95CFDD" w14:textId="77777777" w:rsidR="00DB4CC9" w:rsidRPr="00E20152" w:rsidRDefault="00DB4CC9" w:rsidP="00E20152">
      <w:pPr>
        <w:spacing w:after="120" w:line="276" w:lineRule="auto"/>
        <w:jc w:val="both"/>
        <w:rPr>
          <w:rFonts w:ascii="Arial" w:hAnsi="Arial" w:cs="Arial"/>
          <w:b/>
        </w:rPr>
      </w:pPr>
      <w:r w:rsidRPr="00E20152">
        <w:rPr>
          <w:rFonts w:ascii="Arial" w:hAnsi="Arial" w:cs="Arial"/>
          <w:b/>
        </w:rPr>
        <w:t>Team - Bildung</w:t>
      </w:r>
    </w:p>
    <w:p w14:paraId="545442CD" w14:textId="77777777" w:rsidR="00DB4CC9" w:rsidRPr="00E20152" w:rsidRDefault="00DB4CC9" w:rsidP="00E20152">
      <w:pPr>
        <w:spacing w:after="120" w:line="276" w:lineRule="auto"/>
        <w:jc w:val="both"/>
        <w:rPr>
          <w:rFonts w:ascii="Arial" w:hAnsi="Arial" w:cs="Arial"/>
        </w:rPr>
      </w:pPr>
    </w:p>
    <w:p w14:paraId="3F939381" w14:textId="77777777" w:rsidR="00DB4CC9" w:rsidRPr="00E20152" w:rsidRDefault="00DB4CC9" w:rsidP="00E20152">
      <w:pPr>
        <w:spacing w:after="120" w:line="276" w:lineRule="auto"/>
        <w:jc w:val="both"/>
        <w:rPr>
          <w:rFonts w:ascii="Arial" w:hAnsi="Arial" w:cs="Arial"/>
        </w:rPr>
      </w:pPr>
      <w:r w:rsidRPr="00E20152">
        <w:rPr>
          <w:rFonts w:ascii="Arial" w:hAnsi="Arial" w:cs="Arial"/>
        </w:rPr>
        <w:t xml:space="preserve">Dr. </w:t>
      </w:r>
      <w:proofErr w:type="spellStart"/>
      <w:r w:rsidRPr="00E20152">
        <w:rPr>
          <w:rFonts w:ascii="Arial" w:hAnsi="Arial" w:cs="Arial"/>
        </w:rPr>
        <w:t>Belbin</w:t>
      </w:r>
      <w:proofErr w:type="spellEnd"/>
      <w:r w:rsidRPr="00E20152">
        <w:rPr>
          <w:rFonts w:ascii="Arial" w:hAnsi="Arial" w:cs="Arial"/>
        </w:rPr>
        <w:t xml:space="preserve"> ist einer der anerkanntesten Soziologen und “Team-Forscher”. Damit ein Team die bestmögliche Leistung erbringen kann, </w:t>
      </w:r>
      <w:proofErr w:type="spellStart"/>
      <w:r w:rsidRPr="00E20152">
        <w:rPr>
          <w:rFonts w:ascii="Arial" w:hAnsi="Arial" w:cs="Arial"/>
        </w:rPr>
        <w:t>muß</w:t>
      </w:r>
      <w:proofErr w:type="spellEnd"/>
      <w:r w:rsidRPr="00E20152">
        <w:rPr>
          <w:rFonts w:ascii="Arial" w:hAnsi="Arial" w:cs="Arial"/>
        </w:rPr>
        <w:t xml:space="preserve"> es mit verschiedenen Rollen besetzt sein. Für die Zusammenstellung von Projekt-Teams bedeutet das, nicht nur auf fachliche Fähi</w:t>
      </w:r>
      <w:r w:rsidRPr="00E20152">
        <w:rPr>
          <w:rFonts w:ascii="Arial" w:hAnsi="Arial" w:cs="Arial"/>
        </w:rPr>
        <w:t>g</w:t>
      </w:r>
      <w:r w:rsidRPr="00E20152">
        <w:rPr>
          <w:rFonts w:ascii="Arial" w:hAnsi="Arial" w:cs="Arial"/>
        </w:rPr>
        <w:t xml:space="preserve">keiten und Kompetenzen zu achten, sondern auch auf die Teamrollen der Mitglieder. </w:t>
      </w:r>
    </w:p>
    <w:p w14:paraId="1B8E9E52" w14:textId="77777777" w:rsidR="00DB4CC9" w:rsidRPr="00E20152" w:rsidRDefault="00DB4CC9" w:rsidP="00E20152">
      <w:pPr>
        <w:spacing w:after="120" w:line="276" w:lineRule="auto"/>
        <w:jc w:val="both"/>
        <w:rPr>
          <w:rFonts w:ascii="Arial" w:hAnsi="Arial" w:cs="Arial"/>
        </w:rPr>
      </w:pPr>
    </w:p>
    <w:p w14:paraId="495C7D31" w14:textId="77777777" w:rsidR="00DB4CC9" w:rsidRPr="00E20152" w:rsidRDefault="00DB4CC9" w:rsidP="00E20152">
      <w:pPr>
        <w:spacing w:after="120" w:line="276" w:lineRule="auto"/>
        <w:jc w:val="both"/>
        <w:rPr>
          <w:rFonts w:ascii="Arial" w:hAnsi="Arial" w:cs="Arial"/>
        </w:rPr>
      </w:pPr>
      <w:r w:rsidRPr="00E20152">
        <w:rPr>
          <w:rFonts w:ascii="Arial" w:hAnsi="Arial" w:cs="Arial"/>
        </w:rPr>
        <w:t xml:space="preserve">Selbst wenn Sie ein bereits bestehendes Team führen, sollten Sie mit Hilfe des </w:t>
      </w:r>
      <w:proofErr w:type="spellStart"/>
      <w:r w:rsidRPr="00E20152">
        <w:rPr>
          <w:rFonts w:ascii="Arial" w:hAnsi="Arial" w:cs="Arial"/>
        </w:rPr>
        <w:t>Belbin</w:t>
      </w:r>
      <w:proofErr w:type="spellEnd"/>
      <w:r w:rsidRPr="00E20152">
        <w:rPr>
          <w:rFonts w:ascii="Arial" w:hAnsi="Arial" w:cs="Arial"/>
        </w:rPr>
        <w:t xml:space="preserve"> Tests die Zusammenarbeit optimieren.</w:t>
      </w:r>
    </w:p>
    <w:p w14:paraId="7C3B8CA0" w14:textId="77777777" w:rsidR="00DB4CC9" w:rsidRPr="00E20152" w:rsidRDefault="00DB4CC9" w:rsidP="00E20152">
      <w:pPr>
        <w:spacing w:after="120" w:line="276" w:lineRule="auto"/>
        <w:jc w:val="both"/>
        <w:rPr>
          <w:rFonts w:ascii="Arial" w:hAnsi="Arial" w:cs="Arial"/>
        </w:rPr>
      </w:pPr>
    </w:p>
    <w:p w14:paraId="6E0EAEAD" w14:textId="77777777" w:rsidR="00E20152" w:rsidRDefault="00DB4CC9" w:rsidP="00E20152">
      <w:pPr>
        <w:widowControl w:val="0"/>
        <w:numPr>
          <w:ilvl w:val="0"/>
          <w:numId w:val="23"/>
        </w:numPr>
        <w:autoSpaceDE w:val="0"/>
        <w:autoSpaceDN w:val="0"/>
        <w:adjustRightInd w:val="0"/>
        <w:spacing w:after="120" w:line="276" w:lineRule="auto"/>
        <w:jc w:val="both"/>
        <w:rPr>
          <w:rFonts w:ascii="Arial" w:hAnsi="Arial" w:cs="Arial"/>
        </w:rPr>
      </w:pPr>
      <w:r w:rsidRPr="00E20152">
        <w:rPr>
          <w:rFonts w:ascii="Arial" w:hAnsi="Arial" w:cs="Arial"/>
        </w:rPr>
        <w:t xml:space="preserve">Analysieren Sie die </w:t>
      </w:r>
      <w:proofErr w:type="spellStart"/>
      <w:r w:rsidRPr="00E20152">
        <w:rPr>
          <w:rFonts w:ascii="Arial" w:hAnsi="Arial" w:cs="Arial"/>
        </w:rPr>
        <w:t>Belbin</w:t>
      </w:r>
      <w:proofErr w:type="spellEnd"/>
      <w:r w:rsidRPr="00E20152">
        <w:rPr>
          <w:rFonts w:ascii="Arial" w:hAnsi="Arial" w:cs="Arial"/>
        </w:rPr>
        <w:t xml:space="preserve">-Rollen Ihres Teams: </w:t>
      </w:r>
    </w:p>
    <w:p w14:paraId="0DED309D" w14:textId="77777777" w:rsidR="00E20152" w:rsidRDefault="00E20152" w:rsidP="00E20152">
      <w:pPr>
        <w:widowControl w:val="0"/>
        <w:numPr>
          <w:ilvl w:val="1"/>
          <w:numId w:val="23"/>
        </w:numPr>
        <w:autoSpaceDE w:val="0"/>
        <w:autoSpaceDN w:val="0"/>
        <w:adjustRightInd w:val="0"/>
        <w:spacing w:after="120" w:line="276" w:lineRule="auto"/>
        <w:jc w:val="both"/>
        <w:rPr>
          <w:rFonts w:ascii="Arial" w:hAnsi="Arial" w:cs="Arial"/>
        </w:rPr>
      </w:pPr>
      <w:r>
        <w:rPr>
          <w:rFonts w:ascii="Arial" w:hAnsi="Arial" w:cs="Arial"/>
        </w:rPr>
        <w:t>Welche Rollen fehlen?</w:t>
      </w:r>
    </w:p>
    <w:p w14:paraId="526056B7" w14:textId="77777777" w:rsidR="00E20152" w:rsidRDefault="00DB4CC9" w:rsidP="00E20152">
      <w:pPr>
        <w:widowControl w:val="0"/>
        <w:numPr>
          <w:ilvl w:val="1"/>
          <w:numId w:val="23"/>
        </w:numPr>
        <w:autoSpaceDE w:val="0"/>
        <w:autoSpaceDN w:val="0"/>
        <w:adjustRightInd w:val="0"/>
        <w:spacing w:after="120" w:line="276" w:lineRule="auto"/>
        <w:jc w:val="both"/>
        <w:rPr>
          <w:rFonts w:ascii="Arial" w:hAnsi="Arial" w:cs="Arial"/>
        </w:rPr>
      </w:pPr>
      <w:r w:rsidRPr="00E20152">
        <w:rPr>
          <w:rFonts w:ascii="Arial" w:hAnsi="Arial" w:cs="Arial"/>
        </w:rPr>
        <w:t>Welche Rollen sind mehrmals besetzt?</w:t>
      </w:r>
    </w:p>
    <w:p w14:paraId="68B8B229" w14:textId="54EB7FF9" w:rsidR="00DB4CC9" w:rsidRPr="00E20152" w:rsidRDefault="00DB4CC9" w:rsidP="00E20152">
      <w:pPr>
        <w:widowControl w:val="0"/>
        <w:numPr>
          <w:ilvl w:val="1"/>
          <w:numId w:val="23"/>
        </w:numPr>
        <w:autoSpaceDE w:val="0"/>
        <w:autoSpaceDN w:val="0"/>
        <w:adjustRightInd w:val="0"/>
        <w:spacing w:after="120" w:line="276" w:lineRule="auto"/>
        <w:jc w:val="both"/>
        <w:rPr>
          <w:rFonts w:ascii="Arial" w:hAnsi="Arial" w:cs="Arial"/>
        </w:rPr>
      </w:pPr>
      <w:r w:rsidRPr="00E20152">
        <w:rPr>
          <w:rFonts w:ascii="Arial" w:hAnsi="Arial" w:cs="Arial"/>
        </w:rPr>
        <w:t>Was schließen Sie daraus?</w:t>
      </w:r>
    </w:p>
    <w:p w14:paraId="789AE689" w14:textId="77777777" w:rsidR="00E20152" w:rsidRDefault="00DB4CC9" w:rsidP="00E20152">
      <w:pPr>
        <w:widowControl w:val="0"/>
        <w:numPr>
          <w:ilvl w:val="0"/>
          <w:numId w:val="23"/>
        </w:numPr>
        <w:autoSpaceDE w:val="0"/>
        <w:autoSpaceDN w:val="0"/>
        <w:adjustRightInd w:val="0"/>
        <w:spacing w:after="120" w:line="276" w:lineRule="auto"/>
        <w:jc w:val="both"/>
        <w:rPr>
          <w:rFonts w:ascii="Arial" w:hAnsi="Arial" w:cs="Arial"/>
        </w:rPr>
      </w:pPr>
      <w:r w:rsidRPr="00E20152">
        <w:rPr>
          <w:rFonts w:ascii="Arial" w:hAnsi="Arial" w:cs="Arial"/>
        </w:rPr>
        <w:t>Was sind die Stärke</w:t>
      </w:r>
      <w:r w:rsidR="00E20152">
        <w:rPr>
          <w:rFonts w:ascii="Arial" w:hAnsi="Arial" w:cs="Arial"/>
        </w:rPr>
        <w:t>n Ihres Teams?</w:t>
      </w:r>
    </w:p>
    <w:p w14:paraId="1097AAC3" w14:textId="16F68D4B" w:rsidR="00DB4CC9" w:rsidRPr="00E20152" w:rsidRDefault="00DB4CC9" w:rsidP="00E20152">
      <w:pPr>
        <w:widowControl w:val="0"/>
        <w:numPr>
          <w:ilvl w:val="1"/>
          <w:numId w:val="23"/>
        </w:numPr>
        <w:autoSpaceDE w:val="0"/>
        <w:autoSpaceDN w:val="0"/>
        <w:adjustRightInd w:val="0"/>
        <w:spacing w:after="120" w:line="276" w:lineRule="auto"/>
        <w:jc w:val="both"/>
        <w:rPr>
          <w:rFonts w:ascii="Arial" w:hAnsi="Arial" w:cs="Arial"/>
        </w:rPr>
      </w:pPr>
      <w:r w:rsidRPr="00E20152">
        <w:rPr>
          <w:rFonts w:ascii="Arial" w:hAnsi="Arial" w:cs="Arial"/>
        </w:rPr>
        <w:t>Inwieweit braucht das Team Unterstützung, z.</w:t>
      </w:r>
      <w:r w:rsidR="00E20152">
        <w:rPr>
          <w:rFonts w:ascii="Arial" w:hAnsi="Arial" w:cs="Arial"/>
        </w:rPr>
        <w:t xml:space="preserve"> </w:t>
      </w:r>
      <w:r w:rsidRPr="00E20152">
        <w:rPr>
          <w:rFonts w:ascii="Arial" w:hAnsi="Arial" w:cs="Arial"/>
        </w:rPr>
        <w:t>B. Regeln, teambildende Ma</w:t>
      </w:r>
      <w:r w:rsidRPr="00E20152">
        <w:rPr>
          <w:rFonts w:ascii="Arial" w:hAnsi="Arial" w:cs="Arial"/>
        </w:rPr>
        <w:t>ß</w:t>
      </w:r>
      <w:r w:rsidRPr="00E20152">
        <w:rPr>
          <w:rFonts w:ascii="Arial" w:hAnsi="Arial" w:cs="Arial"/>
        </w:rPr>
        <w:t xml:space="preserve">nahmen, etc. um noch besser werden zu können? </w:t>
      </w:r>
    </w:p>
    <w:p w14:paraId="257EA27B" w14:textId="77777777" w:rsidR="00DB4CC9" w:rsidRPr="00E20152" w:rsidRDefault="00DB4CC9" w:rsidP="00E20152">
      <w:pPr>
        <w:pStyle w:val="Kopfzeile"/>
        <w:spacing w:after="120" w:line="276" w:lineRule="auto"/>
        <w:jc w:val="both"/>
        <w:rPr>
          <w:rFonts w:ascii="Arial" w:hAnsi="Arial" w:cs="Arial"/>
        </w:rPr>
      </w:pPr>
    </w:p>
    <w:p w14:paraId="062BFF89" w14:textId="77777777" w:rsidR="00DB4CC9" w:rsidRPr="00E20152" w:rsidRDefault="00DB4CC9" w:rsidP="00E20152">
      <w:pPr>
        <w:spacing w:after="120" w:line="276" w:lineRule="auto"/>
        <w:jc w:val="both"/>
        <w:rPr>
          <w:rFonts w:ascii="Arial" w:hAnsi="Arial" w:cs="Arial"/>
        </w:rPr>
      </w:pPr>
    </w:p>
    <w:p w14:paraId="60F6DCBF" w14:textId="77777777" w:rsidR="00DB4CC9" w:rsidRPr="00E20152" w:rsidRDefault="00DB4CC9" w:rsidP="00E20152">
      <w:pPr>
        <w:spacing w:after="120" w:line="276" w:lineRule="auto"/>
        <w:jc w:val="both"/>
        <w:rPr>
          <w:rFonts w:ascii="Arial" w:hAnsi="Arial" w:cs="Arial"/>
        </w:rPr>
      </w:pPr>
      <w:r w:rsidRPr="00E20152">
        <w:rPr>
          <w:rFonts w:ascii="Arial" w:hAnsi="Arial" w:cs="Arial"/>
        </w:rPr>
        <w:t xml:space="preserve">Verweis: </w:t>
      </w:r>
      <w:r w:rsidRPr="00E20152">
        <w:rPr>
          <w:rFonts w:ascii="Arial" w:hAnsi="Arial" w:cs="Arial"/>
          <w:i/>
          <w:color w:val="000000"/>
        </w:rPr>
        <w:t>PMBOK</w:t>
      </w:r>
      <w:r w:rsidRPr="00E20152">
        <w:rPr>
          <w:rFonts w:ascii="Arial" w:hAnsi="Arial" w:cs="Arial"/>
          <w:i/>
          <w:color w:val="000000"/>
          <w:vertAlign w:val="superscript"/>
        </w:rPr>
        <w:t xml:space="preserve">® </w:t>
      </w:r>
      <w:r w:rsidRPr="00E20152">
        <w:rPr>
          <w:rFonts w:ascii="Arial" w:hAnsi="Arial" w:cs="Arial"/>
          <w:i/>
        </w:rPr>
        <w:t>Guide</w:t>
      </w:r>
      <w:r w:rsidRPr="00E20152">
        <w:rPr>
          <w:rFonts w:ascii="Arial" w:hAnsi="Arial" w:cs="Arial"/>
        </w:rPr>
        <w:t xml:space="preserve"> Knowledge Area 9 - Human Resources</w:t>
      </w:r>
    </w:p>
    <w:p w14:paraId="797F6B24" w14:textId="77777777" w:rsidR="00DB4CC9" w:rsidRPr="00E20152" w:rsidRDefault="00DB4CC9" w:rsidP="00E20152">
      <w:pPr>
        <w:spacing w:after="120" w:line="276" w:lineRule="auto"/>
        <w:jc w:val="both"/>
        <w:rPr>
          <w:rFonts w:ascii="Arial" w:hAnsi="Arial" w:cs="Arial"/>
        </w:rPr>
      </w:pPr>
    </w:p>
    <w:p w14:paraId="48EA3983" w14:textId="5F70C996" w:rsidR="00DB4CC9" w:rsidRPr="00E20152" w:rsidRDefault="00DB4CC9" w:rsidP="00E20152">
      <w:pPr>
        <w:tabs>
          <w:tab w:val="left" w:pos="0"/>
        </w:tabs>
        <w:spacing w:after="120" w:line="276" w:lineRule="auto"/>
        <w:jc w:val="both"/>
        <w:rPr>
          <w:rFonts w:ascii="Arial" w:hAnsi="Arial" w:cs="Arial"/>
          <w:i/>
          <w:color w:val="C00000"/>
        </w:rPr>
      </w:pPr>
      <w:r w:rsidRPr="00E20152">
        <w:rPr>
          <w:rFonts w:ascii="Arial" w:hAnsi="Arial" w:cs="Arial"/>
          <w:i/>
          <w:color w:val="C00000"/>
        </w:rPr>
        <w:t>Präsentieren Sie Ihre Ergebnisse mit Hilfe einer Metaplan-Wand oder eines Flip-Charts.</w:t>
      </w:r>
    </w:p>
    <w:p w14:paraId="5CAD2E7B" w14:textId="77777777" w:rsidR="00DB4CC9" w:rsidRPr="00DB4CC9" w:rsidRDefault="00DB4CC9" w:rsidP="00BD1231">
      <w:pPr>
        <w:jc w:val="both"/>
        <w:rPr>
          <w:rFonts w:ascii="Arial" w:hAnsi="Arial" w:cs="Arial"/>
        </w:rPr>
      </w:pPr>
      <w:r w:rsidRPr="00DB4CC9">
        <w:rPr>
          <w:rFonts w:ascii="Arial" w:hAnsi="Arial" w:cs="Arial"/>
        </w:rPr>
        <w:br w:type="page"/>
      </w:r>
    </w:p>
    <w:p w14:paraId="0B7C0816" w14:textId="60354811" w:rsidR="00DB4CC9" w:rsidRPr="00E20152" w:rsidRDefault="00DB4CC9" w:rsidP="00E20152">
      <w:pPr>
        <w:tabs>
          <w:tab w:val="right" w:pos="9639"/>
        </w:tabs>
        <w:spacing w:before="240" w:line="276" w:lineRule="auto"/>
        <w:outlineLvl w:val="0"/>
        <w:rPr>
          <w:rFonts w:ascii="Arial" w:hAnsi="Arial" w:cs="Arial"/>
          <w:b/>
          <w:color w:val="C00000"/>
          <w:sz w:val="32"/>
        </w:rPr>
      </w:pPr>
      <w:bookmarkStart w:id="26" w:name="_Toc464794356"/>
      <w:r w:rsidRPr="00E20152">
        <w:rPr>
          <w:rFonts w:ascii="Arial" w:hAnsi="Arial" w:cs="Arial"/>
          <w:b/>
          <w:color w:val="C00000"/>
          <w:sz w:val="32"/>
        </w:rPr>
        <w:lastRenderedPageBreak/>
        <w:t>Übung 11</w:t>
      </w:r>
      <w:r w:rsidR="00E20152">
        <w:rPr>
          <w:rFonts w:ascii="Arial" w:hAnsi="Arial" w:cs="Arial"/>
          <w:b/>
          <w:color w:val="C00000"/>
          <w:sz w:val="32"/>
        </w:rPr>
        <w:tab/>
      </w:r>
      <w:r w:rsidRPr="00E20152">
        <w:rPr>
          <w:rFonts w:ascii="Arial" w:hAnsi="Arial" w:cs="Arial"/>
          <w:b/>
          <w:color w:val="C00000"/>
          <w:sz w:val="32"/>
        </w:rPr>
        <w:t>Projekt - Planung</w:t>
      </w:r>
      <w:bookmarkEnd w:id="26"/>
    </w:p>
    <w:p w14:paraId="60A21AC7" w14:textId="4DB0C29F" w:rsidR="00DB4CC9" w:rsidRPr="00E60E9F" w:rsidRDefault="00DB4CC9" w:rsidP="00E20152">
      <w:pPr>
        <w:spacing w:after="120" w:line="276" w:lineRule="auto"/>
        <w:jc w:val="both"/>
        <w:rPr>
          <w:rFonts w:ascii="Arial" w:hAnsi="Arial" w:cs="Arial"/>
          <w:b/>
          <w:sz w:val="28"/>
        </w:rPr>
      </w:pPr>
      <w:r w:rsidRPr="00E60E9F">
        <w:rPr>
          <w:rFonts w:ascii="Arial" w:hAnsi="Arial" w:cs="Arial"/>
          <w:b/>
          <w:sz w:val="28"/>
        </w:rPr>
        <w:t>Kommunikations</w:t>
      </w:r>
      <w:r w:rsidR="003B3491">
        <w:rPr>
          <w:rFonts w:ascii="Arial" w:hAnsi="Arial" w:cs="Arial"/>
          <w:b/>
          <w:sz w:val="28"/>
        </w:rPr>
        <w:t>-P</w:t>
      </w:r>
      <w:r w:rsidRPr="00E60E9F">
        <w:rPr>
          <w:rFonts w:ascii="Arial" w:hAnsi="Arial" w:cs="Arial"/>
          <w:b/>
          <w:sz w:val="28"/>
        </w:rPr>
        <w:t>lan</w:t>
      </w:r>
    </w:p>
    <w:p w14:paraId="45EA312A" w14:textId="77777777" w:rsidR="00DB4CC9" w:rsidRPr="00E60E9F" w:rsidRDefault="00DB4CC9" w:rsidP="00E20152">
      <w:pPr>
        <w:spacing w:after="120" w:line="276" w:lineRule="auto"/>
        <w:jc w:val="both"/>
        <w:rPr>
          <w:rFonts w:ascii="Arial" w:hAnsi="Arial" w:cs="Arial"/>
        </w:rPr>
      </w:pPr>
    </w:p>
    <w:p w14:paraId="446CEF2D" w14:textId="658BCA76" w:rsidR="00DB4CC9" w:rsidRPr="00E60E9F" w:rsidRDefault="00DB4CC9" w:rsidP="00E20152">
      <w:pPr>
        <w:spacing w:after="120" w:line="276" w:lineRule="auto"/>
        <w:jc w:val="both"/>
        <w:rPr>
          <w:rFonts w:ascii="Arial" w:hAnsi="Arial" w:cs="Arial"/>
        </w:rPr>
      </w:pPr>
      <w:r w:rsidRPr="00E60E9F">
        <w:rPr>
          <w:rFonts w:ascii="Arial" w:hAnsi="Arial" w:cs="Arial"/>
        </w:rPr>
        <w:t>Kommunikation ist Grundla</w:t>
      </w:r>
      <w:r w:rsidR="00E60E9F" w:rsidRPr="00E60E9F">
        <w:rPr>
          <w:rFonts w:ascii="Arial" w:hAnsi="Arial" w:cs="Arial"/>
        </w:rPr>
        <w:t>ge eines jeden Projektes. Es muss</w:t>
      </w:r>
      <w:r w:rsidRPr="00E60E9F">
        <w:rPr>
          <w:rFonts w:ascii="Arial" w:hAnsi="Arial" w:cs="Arial"/>
        </w:rPr>
        <w:t xml:space="preserve"> festgelegt werden, wann, wie, mit wem, und mit welchem Ziel kommuniziert wird. </w:t>
      </w:r>
    </w:p>
    <w:p w14:paraId="22205FCD" w14:textId="77777777" w:rsidR="00DB4CC9" w:rsidRPr="00E60E9F" w:rsidRDefault="00DB4CC9" w:rsidP="00E20152">
      <w:pPr>
        <w:spacing w:after="120" w:line="276" w:lineRule="auto"/>
        <w:jc w:val="both"/>
        <w:rPr>
          <w:rFonts w:ascii="Arial" w:hAnsi="Arial" w:cs="Arial"/>
        </w:rPr>
      </w:pPr>
    </w:p>
    <w:p w14:paraId="4F07F5C4" w14:textId="77777777" w:rsidR="00DB4CC9" w:rsidRPr="00E60E9F" w:rsidRDefault="00DB4CC9" w:rsidP="00E20152">
      <w:pPr>
        <w:widowControl w:val="0"/>
        <w:numPr>
          <w:ilvl w:val="0"/>
          <w:numId w:val="24"/>
        </w:numPr>
        <w:autoSpaceDE w:val="0"/>
        <w:autoSpaceDN w:val="0"/>
        <w:adjustRightInd w:val="0"/>
        <w:spacing w:after="120" w:line="276" w:lineRule="auto"/>
        <w:jc w:val="both"/>
        <w:rPr>
          <w:rFonts w:ascii="Arial" w:hAnsi="Arial" w:cs="Arial"/>
        </w:rPr>
      </w:pPr>
      <w:r w:rsidRPr="00E60E9F">
        <w:rPr>
          <w:rFonts w:ascii="Arial" w:hAnsi="Arial" w:cs="Arial"/>
        </w:rPr>
        <w:t xml:space="preserve">Erstellen Sie einen Kommunikations-Plan auf Basis der Stakeholder-Analyse und der Aufgaben-Verantwortlichkeiten-Matrix. </w:t>
      </w:r>
    </w:p>
    <w:p w14:paraId="7F6C462D" w14:textId="77777777" w:rsidR="00DB4CC9" w:rsidRPr="00E60E9F" w:rsidRDefault="00DB4CC9" w:rsidP="00E20152">
      <w:pPr>
        <w:spacing w:after="120" w:line="276" w:lineRule="auto"/>
        <w:jc w:val="both"/>
        <w:rPr>
          <w:rFonts w:ascii="Arial" w:hAnsi="Arial" w:cs="Arial"/>
        </w:rPr>
      </w:pPr>
    </w:p>
    <w:p w14:paraId="77CD34B7" w14:textId="77777777" w:rsidR="00DB4CC9" w:rsidRPr="00E60E9F" w:rsidRDefault="00DB4CC9" w:rsidP="00E20152">
      <w:pPr>
        <w:spacing w:after="120" w:line="276" w:lineRule="auto"/>
        <w:jc w:val="both"/>
        <w:rPr>
          <w:rFonts w:ascii="Arial" w:hAnsi="Arial" w:cs="Arial"/>
        </w:rPr>
      </w:pPr>
      <w:r w:rsidRPr="00E60E9F">
        <w:rPr>
          <w:rFonts w:ascii="Arial" w:hAnsi="Arial" w:cs="Arial"/>
        </w:rPr>
        <w:t>Die Schlüsselfiguren Ihres Projektes müssen entsprechend ihren Erwartungen und Ihrer Zielsetzung informiert und eingebunden werden. Hier geht es vor allem um wichtige En</w:t>
      </w:r>
      <w:r w:rsidRPr="00E60E9F">
        <w:rPr>
          <w:rFonts w:ascii="Arial" w:hAnsi="Arial" w:cs="Arial"/>
        </w:rPr>
        <w:t>t</w:t>
      </w:r>
      <w:r w:rsidRPr="00E60E9F">
        <w:rPr>
          <w:rFonts w:ascii="Arial" w:hAnsi="Arial" w:cs="Arial"/>
        </w:rPr>
        <w:t xml:space="preserve">scheidungen oder Meilensteine. Nicht alle Stakeholder sind an jedem Detail oder jeder Teilaufgabe interessiert. </w:t>
      </w:r>
    </w:p>
    <w:p w14:paraId="166C40CD" w14:textId="77777777" w:rsidR="00DB4CC9" w:rsidRPr="00E60E9F" w:rsidRDefault="00DB4CC9" w:rsidP="00E20152">
      <w:pPr>
        <w:spacing w:after="120" w:line="276" w:lineRule="auto"/>
        <w:jc w:val="both"/>
        <w:rPr>
          <w:rFonts w:ascii="Arial" w:hAnsi="Arial" w:cs="Arial"/>
        </w:rPr>
      </w:pPr>
    </w:p>
    <w:p w14:paraId="51FEB6BD" w14:textId="77777777" w:rsidR="00DB4CC9" w:rsidRPr="00E60E9F" w:rsidRDefault="00DB4CC9" w:rsidP="00E20152">
      <w:pPr>
        <w:widowControl w:val="0"/>
        <w:numPr>
          <w:ilvl w:val="0"/>
          <w:numId w:val="34"/>
        </w:numPr>
        <w:tabs>
          <w:tab w:val="clear" w:pos="360"/>
          <w:tab w:val="num" w:pos="709"/>
        </w:tabs>
        <w:autoSpaceDE w:val="0"/>
        <w:autoSpaceDN w:val="0"/>
        <w:adjustRightInd w:val="0"/>
        <w:spacing w:after="120" w:line="276" w:lineRule="auto"/>
        <w:ind w:left="1080" w:hanging="654"/>
        <w:jc w:val="both"/>
        <w:rPr>
          <w:rFonts w:ascii="Arial" w:hAnsi="Arial" w:cs="Arial"/>
        </w:rPr>
      </w:pPr>
      <w:r w:rsidRPr="00E60E9F">
        <w:rPr>
          <w:rFonts w:ascii="Arial" w:hAnsi="Arial" w:cs="Arial"/>
        </w:rPr>
        <w:t>Definieren Sie die wesentlichen Meilensteine Ihres Projektes.</w:t>
      </w:r>
    </w:p>
    <w:p w14:paraId="33B54854" w14:textId="77777777" w:rsidR="00DB4CC9" w:rsidRPr="00E60E9F" w:rsidRDefault="00DB4CC9" w:rsidP="00E20152">
      <w:pPr>
        <w:spacing w:after="120" w:line="276" w:lineRule="auto"/>
        <w:jc w:val="both"/>
        <w:rPr>
          <w:rFonts w:ascii="Arial" w:hAnsi="Arial" w:cs="Arial"/>
        </w:rPr>
      </w:pPr>
    </w:p>
    <w:p w14:paraId="3EE30F6C" w14:textId="77777777" w:rsidR="00E60E9F" w:rsidRPr="00E60E9F" w:rsidRDefault="00E60E9F" w:rsidP="00E20152">
      <w:pPr>
        <w:spacing w:after="120" w:line="276" w:lineRule="auto"/>
        <w:jc w:val="both"/>
        <w:rPr>
          <w:rFonts w:ascii="Arial" w:hAnsi="Arial" w:cs="Arial"/>
        </w:rPr>
      </w:pPr>
    </w:p>
    <w:p w14:paraId="4CA485EC" w14:textId="77777777" w:rsidR="00DB4CC9" w:rsidRPr="00E60E9F" w:rsidRDefault="00DB4CC9" w:rsidP="00E20152">
      <w:pPr>
        <w:spacing w:after="120" w:line="276" w:lineRule="auto"/>
        <w:jc w:val="both"/>
        <w:rPr>
          <w:rFonts w:ascii="Arial" w:hAnsi="Arial" w:cs="Arial"/>
        </w:rPr>
      </w:pPr>
      <w:r w:rsidRPr="00E60E9F">
        <w:rPr>
          <w:rFonts w:ascii="Arial" w:hAnsi="Arial" w:cs="Arial"/>
        </w:rPr>
        <w:t xml:space="preserve">Verweis: </w:t>
      </w:r>
      <w:r w:rsidRPr="00CE2ECB">
        <w:rPr>
          <w:rFonts w:ascii="Arial" w:hAnsi="Arial" w:cs="Arial"/>
          <w:i/>
          <w:color w:val="000000"/>
        </w:rPr>
        <w:t>PMBOK</w:t>
      </w:r>
      <w:r w:rsidRPr="00CE2ECB">
        <w:rPr>
          <w:rFonts w:ascii="Arial" w:hAnsi="Arial" w:cs="Arial"/>
          <w:i/>
          <w:color w:val="000000"/>
          <w:vertAlign w:val="superscript"/>
        </w:rPr>
        <w:t xml:space="preserve">® </w:t>
      </w:r>
      <w:r w:rsidRPr="00CE2ECB">
        <w:rPr>
          <w:rFonts w:ascii="Arial" w:hAnsi="Arial" w:cs="Arial"/>
          <w:i/>
        </w:rPr>
        <w:t>Guide</w:t>
      </w:r>
      <w:r w:rsidRPr="00E60E9F">
        <w:rPr>
          <w:rFonts w:ascii="Arial" w:hAnsi="Arial" w:cs="Arial"/>
        </w:rPr>
        <w:t xml:space="preserve"> Knowledge Area 10 - Communication</w:t>
      </w:r>
    </w:p>
    <w:p w14:paraId="18173B80" w14:textId="77777777" w:rsidR="00DB4CC9" w:rsidRPr="00E60E9F" w:rsidRDefault="00DB4CC9" w:rsidP="00E20152">
      <w:pPr>
        <w:spacing w:after="120" w:line="276" w:lineRule="auto"/>
        <w:jc w:val="both"/>
        <w:rPr>
          <w:rFonts w:ascii="Arial" w:hAnsi="Arial" w:cs="Arial"/>
        </w:rPr>
      </w:pPr>
    </w:p>
    <w:p w14:paraId="4E525938" w14:textId="77777777" w:rsidR="00DB4CC9" w:rsidRPr="00E60E9F" w:rsidRDefault="00DB4CC9" w:rsidP="00E20152">
      <w:pPr>
        <w:tabs>
          <w:tab w:val="left" w:pos="0"/>
        </w:tabs>
        <w:spacing w:after="120" w:line="276" w:lineRule="auto"/>
        <w:jc w:val="both"/>
        <w:rPr>
          <w:rFonts w:ascii="Arial" w:hAnsi="Arial" w:cs="Arial"/>
          <w:i/>
          <w:color w:val="C00000"/>
        </w:rPr>
      </w:pPr>
      <w:r w:rsidRPr="00E60E9F">
        <w:rPr>
          <w:rFonts w:ascii="Arial" w:hAnsi="Arial" w:cs="Arial"/>
          <w:i/>
          <w:color w:val="C00000"/>
        </w:rPr>
        <w:t>Präsentieren Sie Ihre Ergebnisse mit Hilfe einer Metaplan-Wand oder eines Flip-Charts.</w:t>
      </w:r>
    </w:p>
    <w:p w14:paraId="4835A145" w14:textId="77777777" w:rsidR="00DB4CC9" w:rsidRPr="00DB4CC9" w:rsidRDefault="00DB4CC9" w:rsidP="00BD1231">
      <w:pPr>
        <w:jc w:val="both"/>
        <w:rPr>
          <w:rFonts w:ascii="Arial" w:hAnsi="Arial" w:cs="Arial"/>
        </w:rPr>
      </w:pPr>
      <w:r w:rsidRPr="00DB4CC9">
        <w:rPr>
          <w:rFonts w:ascii="Arial" w:hAnsi="Arial" w:cs="Arial"/>
        </w:rPr>
        <w:br w:type="page"/>
      </w:r>
    </w:p>
    <w:p w14:paraId="4C78AB6F" w14:textId="10AED706" w:rsidR="00DB4CC9" w:rsidRPr="00E60E9F" w:rsidRDefault="00DB4CC9" w:rsidP="00E60E9F">
      <w:pPr>
        <w:tabs>
          <w:tab w:val="right" w:pos="9639"/>
        </w:tabs>
        <w:spacing w:before="240" w:line="276" w:lineRule="auto"/>
        <w:outlineLvl w:val="0"/>
        <w:rPr>
          <w:rFonts w:ascii="Arial" w:hAnsi="Arial" w:cs="Arial"/>
          <w:b/>
          <w:color w:val="C00000"/>
          <w:sz w:val="32"/>
        </w:rPr>
      </w:pPr>
      <w:bookmarkStart w:id="27" w:name="_Toc464794357"/>
      <w:r w:rsidRPr="00E60E9F">
        <w:rPr>
          <w:rFonts w:ascii="Arial" w:hAnsi="Arial" w:cs="Arial"/>
          <w:b/>
          <w:color w:val="C00000"/>
          <w:sz w:val="32"/>
        </w:rPr>
        <w:lastRenderedPageBreak/>
        <w:t>Übung 12</w:t>
      </w:r>
      <w:r w:rsidR="00E60E9F">
        <w:rPr>
          <w:rFonts w:ascii="Arial" w:hAnsi="Arial" w:cs="Arial"/>
          <w:b/>
          <w:color w:val="C00000"/>
          <w:sz w:val="32"/>
        </w:rPr>
        <w:tab/>
      </w:r>
      <w:r w:rsidRPr="00E60E9F">
        <w:rPr>
          <w:rFonts w:ascii="Arial" w:hAnsi="Arial" w:cs="Arial"/>
          <w:b/>
          <w:color w:val="C00000"/>
          <w:sz w:val="32"/>
        </w:rPr>
        <w:t>Projekt - Durchführung</w:t>
      </w:r>
      <w:bookmarkEnd w:id="27"/>
    </w:p>
    <w:p w14:paraId="09FDB9A4" w14:textId="77777777" w:rsidR="00DB4CC9" w:rsidRPr="00E60E9F" w:rsidRDefault="00DB4CC9" w:rsidP="00E60E9F">
      <w:pPr>
        <w:spacing w:after="120" w:line="276" w:lineRule="auto"/>
        <w:jc w:val="both"/>
        <w:rPr>
          <w:rFonts w:ascii="Arial" w:hAnsi="Arial" w:cs="Arial"/>
          <w:b/>
          <w:sz w:val="28"/>
        </w:rPr>
      </w:pPr>
      <w:r w:rsidRPr="00E60E9F">
        <w:rPr>
          <w:rFonts w:ascii="Arial" w:hAnsi="Arial" w:cs="Arial"/>
          <w:b/>
          <w:sz w:val="28"/>
        </w:rPr>
        <w:t xml:space="preserve">Konfigurations-Management und Änderungs-Kontrolle </w:t>
      </w:r>
    </w:p>
    <w:p w14:paraId="65C78A70" w14:textId="77777777" w:rsidR="00DB4CC9" w:rsidRPr="00E60E9F" w:rsidRDefault="00DB4CC9" w:rsidP="00E60E9F">
      <w:pPr>
        <w:spacing w:after="120" w:line="276" w:lineRule="auto"/>
        <w:jc w:val="both"/>
        <w:rPr>
          <w:rFonts w:ascii="Arial" w:hAnsi="Arial" w:cs="Arial"/>
          <w:color w:val="000000"/>
          <w:sz w:val="28"/>
        </w:rPr>
      </w:pPr>
    </w:p>
    <w:p w14:paraId="3316DDEE" w14:textId="12C0F80A" w:rsidR="00DB4CC9" w:rsidRPr="00E60E9F" w:rsidRDefault="00DB4CC9" w:rsidP="00E60E9F">
      <w:pPr>
        <w:spacing w:after="120" w:line="276" w:lineRule="auto"/>
        <w:jc w:val="both"/>
        <w:rPr>
          <w:rFonts w:ascii="Arial" w:hAnsi="Arial" w:cs="Arial"/>
        </w:rPr>
      </w:pPr>
      <w:r w:rsidRPr="00E60E9F">
        <w:rPr>
          <w:rFonts w:ascii="Arial" w:hAnsi="Arial" w:cs="Arial"/>
        </w:rPr>
        <w:t xml:space="preserve">Die Konfiguration beinhaltet alle physischen Teilergebnisse/Komponenten der Leistung </w:t>
      </w:r>
      <w:r w:rsidRPr="00E60E9F">
        <w:rPr>
          <w:rFonts w:ascii="Arial" w:hAnsi="Arial" w:cs="Arial"/>
        </w:rPr>
        <w:t>o</w:t>
      </w:r>
      <w:r w:rsidRPr="00E60E9F">
        <w:rPr>
          <w:rFonts w:ascii="Arial" w:hAnsi="Arial" w:cs="Arial"/>
        </w:rPr>
        <w:t xml:space="preserve">der des Produktes, das Ihr Projekt liefert. Diese Konfiguration ist im Hinblick auf den Scope (= Leistungsumfang) des Projektes eine feste und </w:t>
      </w:r>
      <w:r w:rsidR="00E60E9F" w:rsidRPr="00E60E9F">
        <w:rPr>
          <w:rFonts w:ascii="Arial" w:hAnsi="Arial" w:cs="Arial"/>
        </w:rPr>
        <w:t>zunächst einmal</w:t>
      </w:r>
      <w:r w:rsidRPr="00E60E9F">
        <w:rPr>
          <w:rFonts w:ascii="Arial" w:hAnsi="Arial" w:cs="Arial"/>
        </w:rPr>
        <w:t xml:space="preserve"> “unverrückbare” Basis. Jedes Teil bzw. Komponente wird identifiziert und entsprechend “versions-kontrolliert” d</w:t>
      </w:r>
      <w:r w:rsidRPr="00E60E9F">
        <w:rPr>
          <w:rFonts w:ascii="Arial" w:hAnsi="Arial" w:cs="Arial"/>
        </w:rPr>
        <w:t>o</w:t>
      </w:r>
      <w:r w:rsidRPr="00E60E9F">
        <w:rPr>
          <w:rFonts w:ascii="Arial" w:hAnsi="Arial" w:cs="Arial"/>
        </w:rPr>
        <w:t>kumentiert. Ist das Teil bzw. die Komponente einmal in der Konfiguration enthalten, kann es nicht ohne weiteres verändert werden – z.</w:t>
      </w:r>
      <w:r w:rsidR="00E60E9F" w:rsidRPr="00E60E9F">
        <w:rPr>
          <w:rFonts w:ascii="Arial" w:hAnsi="Arial" w:cs="Arial"/>
        </w:rPr>
        <w:t xml:space="preserve"> </w:t>
      </w:r>
      <w:r w:rsidRPr="00E60E9F">
        <w:rPr>
          <w:rFonts w:ascii="Arial" w:hAnsi="Arial" w:cs="Arial"/>
        </w:rPr>
        <w:t xml:space="preserve">B. weil andere Komponenten auf bestimmten Eigenschaften dieses Teiles aufbauen. </w:t>
      </w:r>
    </w:p>
    <w:p w14:paraId="0F4CB4E0" w14:textId="09DBC447" w:rsidR="00DB4CC9" w:rsidRPr="00E60E9F" w:rsidRDefault="00DB4CC9" w:rsidP="00E60E9F">
      <w:pPr>
        <w:spacing w:after="120" w:line="276" w:lineRule="auto"/>
        <w:jc w:val="both"/>
        <w:rPr>
          <w:rFonts w:ascii="Arial" w:hAnsi="Arial" w:cs="Arial"/>
        </w:rPr>
      </w:pPr>
      <w:r w:rsidRPr="00E60E9F">
        <w:rPr>
          <w:rFonts w:ascii="Arial" w:hAnsi="Arial" w:cs="Arial"/>
        </w:rPr>
        <w:t>Eine Änderung kann nur mit Genehmigung eines sog. Änderungs</w:t>
      </w:r>
      <w:r w:rsidR="00E60E9F">
        <w:rPr>
          <w:rFonts w:ascii="Arial" w:hAnsi="Arial" w:cs="Arial"/>
        </w:rPr>
        <w:t>a</w:t>
      </w:r>
      <w:r w:rsidRPr="00E60E9F">
        <w:rPr>
          <w:rFonts w:ascii="Arial" w:hAnsi="Arial" w:cs="Arial"/>
        </w:rPr>
        <w:t xml:space="preserve">usschusses (Change Control Board) erfolgen. </w:t>
      </w:r>
    </w:p>
    <w:p w14:paraId="4C7BBEF9" w14:textId="38B5015B" w:rsidR="00DB4CC9" w:rsidRPr="00E60E9F" w:rsidRDefault="00DB4CC9" w:rsidP="00E60E9F">
      <w:pPr>
        <w:spacing w:after="120" w:line="276" w:lineRule="auto"/>
        <w:jc w:val="both"/>
        <w:rPr>
          <w:rFonts w:ascii="Arial" w:hAnsi="Arial" w:cs="Arial"/>
        </w:rPr>
      </w:pPr>
      <w:r w:rsidRPr="00E60E9F">
        <w:rPr>
          <w:rFonts w:ascii="Arial" w:hAnsi="Arial" w:cs="Arial"/>
        </w:rPr>
        <w:t>D</w:t>
      </w:r>
      <w:r w:rsidR="00E60E9F" w:rsidRPr="00E60E9F">
        <w:rPr>
          <w:rFonts w:ascii="Arial" w:hAnsi="Arial" w:cs="Arial"/>
        </w:rPr>
        <w:t>as Genehmigungsv</w:t>
      </w:r>
      <w:r w:rsidRPr="00E60E9F">
        <w:rPr>
          <w:rFonts w:ascii="Arial" w:hAnsi="Arial" w:cs="Arial"/>
        </w:rPr>
        <w:t>erfahren nennt man Änderungs-Kontrolle (Change Control). Eine Ä</w:t>
      </w:r>
      <w:r w:rsidRPr="00E60E9F">
        <w:rPr>
          <w:rFonts w:ascii="Arial" w:hAnsi="Arial" w:cs="Arial"/>
        </w:rPr>
        <w:t>n</w:t>
      </w:r>
      <w:r w:rsidRPr="00E60E9F">
        <w:rPr>
          <w:rFonts w:ascii="Arial" w:hAnsi="Arial" w:cs="Arial"/>
        </w:rPr>
        <w:t>derung kann Auswirkung auf Umfang, Termin, Kosten, Qualität oder auch Risiken des Pr</w:t>
      </w:r>
      <w:r w:rsidRPr="00E60E9F">
        <w:rPr>
          <w:rFonts w:ascii="Arial" w:hAnsi="Arial" w:cs="Arial"/>
        </w:rPr>
        <w:t>o</w:t>
      </w:r>
      <w:r w:rsidRPr="00E60E9F">
        <w:rPr>
          <w:rFonts w:ascii="Arial" w:hAnsi="Arial" w:cs="Arial"/>
        </w:rPr>
        <w:t xml:space="preserve">jektes haben. </w:t>
      </w:r>
    </w:p>
    <w:p w14:paraId="425A4401" w14:textId="594F9420" w:rsidR="00DB4CC9" w:rsidRPr="00E60E9F" w:rsidRDefault="00DB4CC9" w:rsidP="00E60E9F">
      <w:pPr>
        <w:spacing w:after="120" w:line="276" w:lineRule="auto"/>
        <w:jc w:val="both"/>
        <w:rPr>
          <w:rFonts w:ascii="Arial" w:hAnsi="Arial" w:cs="Arial"/>
        </w:rPr>
      </w:pPr>
      <w:r w:rsidRPr="00E60E9F">
        <w:rPr>
          <w:rFonts w:ascii="Arial" w:hAnsi="Arial" w:cs="Arial"/>
        </w:rPr>
        <w:t xml:space="preserve">Ein formaler </w:t>
      </w:r>
      <w:r w:rsidR="00E60E9F" w:rsidRPr="00E60E9F">
        <w:rPr>
          <w:rFonts w:ascii="Arial" w:hAnsi="Arial" w:cs="Arial"/>
        </w:rPr>
        <w:t>Änderungsantrag</w:t>
      </w:r>
      <w:r w:rsidRPr="00E60E9F">
        <w:rPr>
          <w:rFonts w:ascii="Arial" w:hAnsi="Arial" w:cs="Arial"/>
        </w:rPr>
        <w:t xml:space="preserve"> mu</w:t>
      </w:r>
      <w:r w:rsidR="00E60E9F" w:rsidRPr="00E60E9F">
        <w:rPr>
          <w:rFonts w:ascii="Arial" w:hAnsi="Arial" w:cs="Arial"/>
        </w:rPr>
        <w:t>ss</w:t>
      </w:r>
      <w:r w:rsidRPr="00E60E9F">
        <w:rPr>
          <w:rFonts w:ascii="Arial" w:hAnsi="Arial" w:cs="Arial"/>
        </w:rPr>
        <w:t xml:space="preserve"> an den Änderungs</w:t>
      </w:r>
      <w:r w:rsidR="00E60E9F">
        <w:rPr>
          <w:rFonts w:ascii="Arial" w:hAnsi="Arial" w:cs="Arial"/>
        </w:rPr>
        <w:t>a</w:t>
      </w:r>
      <w:r w:rsidRPr="00E60E9F">
        <w:rPr>
          <w:rFonts w:ascii="Arial" w:hAnsi="Arial" w:cs="Arial"/>
        </w:rPr>
        <w:t xml:space="preserve">usschuss gestellt werden. Dort wird über die Genehmigung des Antrags entschieden. </w:t>
      </w:r>
    </w:p>
    <w:p w14:paraId="1BEFA345" w14:textId="77777777" w:rsidR="00DB4CC9" w:rsidRPr="00E60E9F" w:rsidRDefault="00DB4CC9" w:rsidP="00E60E9F">
      <w:pPr>
        <w:spacing w:after="120" w:line="276" w:lineRule="auto"/>
        <w:jc w:val="both"/>
        <w:rPr>
          <w:rFonts w:ascii="Arial" w:hAnsi="Arial" w:cs="Arial"/>
        </w:rPr>
      </w:pPr>
    </w:p>
    <w:p w14:paraId="53575DCA" w14:textId="77777777" w:rsidR="00DB4CC9" w:rsidRPr="00E60E9F" w:rsidRDefault="00DB4CC9" w:rsidP="00E60E9F">
      <w:pPr>
        <w:widowControl w:val="0"/>
        <w:numPr>
          <w:ilvl w:val="0"/>
          <w:numId w:val="26"/>
        </w:numPr>
        <w:autoSpaceDE w:val="0"/>
        <w:autoSpaceDN w:val="0"/>
        <w:adjustRightInd w:val="0"/>
        <w:spacing w:after="120" w:line="276" w:lineRule="auto"/>
        <w:jc w:val="both"/>
        <w:rPr>
          <w:rFonts w:ascii="Arial" w:hAnsi="Arial" w:cs="Arial"/>
        </w:rPr>
      </w:pPr>
      <w:r w:rsidRPr="00E60E9F">
        <w:rPr>
          <w:rFonts w:ascii="Arial" w:hAnsi="Arial" w:cs="Arial"/>
        </w:rPr>
        <w:t>Definieren Sie alle (physischen) Komponenten Ihres Projekts, die zur Konfiguration gehören.</w:t>
      </w:r>
    </w:p>
    <w:p w14:paraId="59B5F269" w14:textId="77777777" w:rsidR="00DB4CC9" w:rsidRPr="00E60E9F" w:rsidRDefault="00DB4CC9" w:rsidP="00E60E9F">
      <w:pPr>
        <w:widowControl w:val="0"/>
        <w:numPr>
          <w:ilvl w:val="0"/>
          <w:numId w:val="26"/>
        </w:numPr>
        <w:autoSpaceDE w:val="0"/>
        <w:autoSpaceDN w:val="0"/>
        <w:adjustRightInd w:val="0"/>
        <w:spacing w:after="120" w:line="276" w:lineRule="auto"/>
        <w:jc w:val="both"/>
        <w:rPr>
          <w:rFonts w:ascii="Arial" w:hAnsi="Arial" w:cs="Arial"/>
        </w:rPr>
      </w:pPr>
      <w:r w:rsidRPr="00E60E9F">
        <w:rPr>
          <w:rFonts w:ascii="Arial" w:hAnsi="Arial" w:cs="Arial"/>
        </w:rPr>
        <w:t>Welche Attribute oder Kriterien können Sie den Teilen/Komponenten zuordnen?</w:t>
      </w:r>
    </w:p>
    <w:p w14:paraId="342192CB" w14:textId="1A031B3A" w:rsidR="00DB4CC9" w:rsidRPr="00E60E9F" w:rsidRDefault="00DB4CC9" w:rsidP="00E60E9F">
      <w:pPr>
        <w:widowControl w:val="0"/>
        <w:numPr>
          <w:ilvl w:val="0"/>
          <w:numId w:val="26"/>
        </w:numPr>
        <w:autoSpaceDE w:val="0"/>
        <w:autoSpaceDN w:val="0"/>
        <w:adjustRightInd w:val="0"/>
        <w:spacing w:after="120" w:line="276" w:lineRule="auto"/>
        <w:jc w:val="both"/>
        <w:rPr>
          <w:rFonts w:ascii="Arial" w:hAnsi="Arial" w:cs="Arial"/>
        </w:rPr>
      </w:pPr>
      <w:r w:rsidRPr="00E60E9F">
        <w:rPr>
          <w:rFonts w:ascii="Arial" w:hAnsi="Arial" w:cs="Arial"/>
        </w:rPr>
        <w:t>Legen Sie ein Änderungs</w:t>
      </w:r>
      <w:r w:rsidR="00E60E9F">
        <w:rPr>
          <w:rFonts w:ascii="Arial" w:hAnsi="Arial" w:cs="Arial"/>
        </w:rPr>
        <w:t>v</w:t>
      </w:r>
      <w:r w:rsidRPr="00E60E9F">
        <w:rPr>
          <w:rFonts w:ascii="Arial" w:hAnsi="Arial" w:cs="Arial"/>
        </w:rPr>
        <w:t xml:space="preserve">erfahren (Change Control </w:t>
      </w:r>
      <w:proofErr w:type="spellStart"/>
      <w:r w:rsidRPr="00E60E9F">
        <w:rPr>
          <w:rFonts w:ascii="Arial" w:hAnsi="Arial" w:cs="Arial"/>
        </w:rPr>
        <w:t>Procedure</w:t>
      </w:r>
      <w:proofErr w:type="spellEnd"/>
      <w:r w:rsidRPr="00E60E9F">
        <w:rPr>
          <w:rFonts w:ascii="Arial" w:hAnsi="Arial" w:cs="Arial"/>
        </w:rPr>
        <w:t>) für Ihr Projekt fest.</w:t>
      </w:r>
    </w:p>
    <w:p w14:paraId="070937C3" w14:textId="2C8D8217" w:rsidR="00DB4CC9" w:rsidRPr="00E60E9F" w:rsidRDefault="00DB4CC9" w:rsidP="00E60E9F">
      <w:pPr>
        <w:widowControl w:val="0"/>
        <w:numPr>
          <w:ilvl w:val="0"/>
          <w:numId w:val="26"/>
        </w:numPr>
        <w:autoSpaceDE w:val="0"/>
        <w:autoSpaceDN w:val="0"/>
        <w:adjustRightInd w:val="0"/>
        <w:spacing w:after="120" w:line="276" w:lineRule="auto"/>
        <w:jc w:val="both"/>
        <w:rPr>
          <w:rFonts w:ascii="Arial" w:hAnsi="Arial" w:cs="Arial"/>
        </w:rPr>
      </w:pPr>
      <w:r w:rsidRPr="00E60E9F">
        <w:rPr>
          <w:rFonts w:ascii="Arial" w:hAnsi="Arial" w:cs="Arial"/>
        </w:rPr>
        <w:t>Wer sollte Mitglied im Änderungs</w:t>
      </w:r>
      <w:r w:rsidR="00E60E9F">
        <w:rPr>
          <w:rFonts w:ascii="Arial" w:hAnsi="Arial" w:cs="Arial"/>
        </w:rPr>
        <w:t>a</w:t>
      </w:r>
      <w:r w:rsidRPr="00E60E9F">
        <w:rPr>
          <w:rFonts w:ascii="Arial" w:hAnsi="Arial" w:cs="Arial"/>
        </w:rPr>
        <w:t>usschuss sein?</w:t>
      </w:r>
    </w:p>
    <w:p w14:paraId="07ACE84B" w14:textId="77777777" w:rsidR="00DB4CC9" w:rsidRPr="00E60E9F" w:rsidRDefault="00DB4CC9" w:rsidP="00E60E9F">
      <w:pPr>
        <w:spacing w:after="120" w:line="276" w:lineRule="auto"/>
        <w:jc w:val="both"/>
        <w:rPr>
          <w:rFonts w:ascii="Arial" w:hAnsi="Arial" w:cs="Arial"/>
        </w:rPr>
      </w:pPr>
    </w:p>
    <w:p w14:paraId="0F583E6B" w14:textId="77777777" w:rsidR="00DB4CC9" w:rsidRPr="00E60E9F" w:rsidRDefault="00DB4CC9" w:rsidP="00E60E9F">
      <w:pPr>
        <w:spacing w:after="120" w:line="276" w:lineRule="auto"/>
        <w:jc w:val="both"/>
        <w:rPr>
          <w:rFonts w:ascii="Arial" w:hAnsi="Arial" w:cs="Arial"/>
        </w:rPr>
      </w:pPr>
    </w:p>
    <w:p w14:paraId="2FE81AD2" w14:textId="4F059F46" w:rsidR="00DB4CC9" w:rsidRPr="00E60E9F" w:rsidRDefault="00DB4CC9" w:rsidP="00E60E9F">
      <w:pPr>
        <w:spacing w:after="120" w:line="276" w:lineRule="auto"/>
        <w:jc w:val="both"/>
        <w:rPr>
          <w:rFonts w:ascii="Arial" w:hAnsi="Arial" w:cs="Arial"/>
        </w:rPr>
      </w:pPr>
      <w:r w:rsidRPr="00E60E9F">
        <w:rPr>
          <w:rFonts w:ascii="Arial" w:hAnsi="Arial" w:cs="Arial"/>
        </w:rPr>
        <w:t xml:space="preserve">Verweis: </w:t>
      </w:r>
      <w:r w:rsidRPr="00E60E9F">
        <w:rPr>
          <w:rFonts w:ascii="Arial" w:hAnsi="Arial" w:cs="Arial"/>
          <w:i/>
          <w:color w:val="000000"/>
        </w:rPr>
        <w:t>PMBOK</w:t>
      </w:r>
      <w:r w:rsidRPr="00E60E9F">
        <w:rPr>
          <w:rFonts w:ascii="Arial" w:hAnsi="Arial" w:cs="Arial"/>
          <w:i/>
          <w:color w:val="000000"/>
          <w:vertAlign w:val="superscript"/>
        </w:rPr>
        <w:t xml:space="preserve">® </w:t>
      </w:r>
      <w:r w:rsidR="00E60E9F" w:rsidRPr="00E60E9F">
        <w:rPr>
          <w:rFonts w:ascii="Arial" w:hAnsi="Arial" w:cs="Arial"/>
          <w:i/>
          <w:color w:val="000000"/>
        </w:rPr>
        <w:t>Guide</w:t>
      </w:r>
      <w:r w:rsidR="00E60E9F">
        <w:rPr>
          <w:rFonts w:ascii="Arial" w:hAnsi="Arial" w:cs="Arial"/>
          <w:color w:val="000000"/>
        </w:rPr>
        <w:t xml:space="preserve"> </w:t>
      </w:r>
      <w:r w:rsidRPr="00E60E9F">
        <w:rPr>
          <w:rFonts w:ascii="Arial" w:hAnsi="Arial" w:cs="Arial"/>
        </w:rPr>
        <w:t>Knowledge Area 4 - Integration</w:t>
      </w:r>
    </w:p>
    <w:p w14:paraId="7659AE9F" w14:textId="77777777" w:rsidR="00DB4CC9" w:rsidRPr="00E60E9F" w:rsidRDefault="00DB4CC9" w:rsidP="00E60E9F">
      <w:pPr>
        <w:tabs>
          <w:tab w:val="left" w:pos="0"/>
        </w:tabs>
        <w:spacing w:after="120" w:line="276" w:lineRule="auto"/>
        <w:jc w:val="both"/>
        <w:rPr>
          <w:rFonts w:ascii="Arial" w:hAnsi="Arial" w:cs="Arial"/>
        </w:rPr>
      </w:pPr>
    </w:p>
    <w:p w14:paraId="47CFCDEC" w14:textId="373C6856" w:rsidR="00DB4CC9" w:rsidRPr="00E60E9F" w:rsidRDefault="00DB4CC9" w:rsidP="00E60E9F">
      <w:pPr>
        <w:tabs>
          <w:tab w:val="left" w:pos="0"/>
        </w:tabs>
        <w:spacing w:after="120" w:line="276" w:lineRule="auto"/>
        <w:jc w:val="both"/>
        <w:rPr>
          <w:rFonts w:ascii="Arial" w:hAnsi="Arial" w:cs="Arial"/>
          <w:i/>
          <w:color w:val="C00000"/>
        </w:rPr>
      </w:pPr>
      <w:r w:rsidRPr="00E60E9F">
        <w:rPr>
          <w:rFonts w:ascii="Arial" w:hAnsi="Arial" w:cs="Arial"/>
          <w:i/>
          <w:color w:val="C00000"/>
        </w:rPr>
        <w:t>Präsentieren Sie Ihre Ergebnisse mit Hilfe einer Metaplan-Wand oder eines Flip-Charts.</w:t>
      </w:r>
    </w:p>
    <w:p w14:paraId="0A1BABA2" w14:textId="77777777" w:rsidR="00DB4CC9" w:rsidRPr="00DB4CC9" w:rsidRDefault="00DB4CC9" w:rsidP="00BD1231">
      <w:pPr>
        <w:jc w:val="both"/>
        <w:rPr>
          <w:rFonts w:ascii="Arial" w:hAnsi="Arial" w:cs="Arial"/>
        </w:rPr>
      </w:pPr>
      <w:r w:rsidRPr="00DB4CC9">
        <w:rPr>
          <w:rFonts w:ascii="Arial" w:hAnsi="Arial" w:cs="Arial"/>
        </w:rPr>
        <w:br w:type="page"/>
      </w:r>
    </w:p>
    <w:p w14:paraId="6294119C" w14:textId="23C6F2A7" w:rsidR="00DB4CC9" w:rsidRPr="006C31C6" w:rsidRDefault="00DB4CC9" w:rsidP="006C31C6">
      <w:pPr>
        <w:tabs>
          <w:tab w:val="right" w:pos="9639"/>
        </w:tabs>
        <w:spacing w:before="240" w:line="276" w:lineRule="auto"/>
        <w:outlineLvl w:val="0"/>
        <w:rPr>
          <w:rFonts w:ascii="Arial" w:hAnsi="Arial" w:cs="Arial"/>
          <w:b/>
          <w:color w:val="C00000"/>
          <w:sz w:val="32"/>
        </w:rPr>
      </w:pPr>
      <w:bookmarkStart w:id="28" w:name="_Toc464794358"/>
      <w:r w:rsidRPr="006C31C6">
        <w:rPr>
          <w:rFonts w:ascii="Arial" w:hAnsi="Arial" w:cs="Arial"/>
          <w:b/>
          <w:color w:val="C00000"/>
          <w:sz w:val="32"/>
        </w:rPr>
        <w:lastRenderedPageBreak/>
        <w:t>Info</w:t>
      </w:r>
      <w:r w:rsidR="006C31C6">
        <w:rPr>
          <w:rFonts w:ascii="Arial" w:hAnsi="Arial" w:cs="Arial"/>
          <w:b/>
          <w:color w:val="C00000"/>
          <w:sz w:val="32"/>
        </w:rPr>
        <w:tab/>
      </w:r>
      <w:r w:rsidRPr="006C31C6">
        <w:rPr>
          <w:rFonts w:ascii="Arial" w:hAnsi="Arial" w:cs="Arial"/>
          <w:b/>
          <w:color w:val="C00000"/>
          <w:sz w:val="32"/>
        </w:rPr>
        <w:t>Projekt - Planung</w:t>
      </w:r>
      <w:bookmarkEnd w:id="28"/>
    </w:p>
    <w:p w14:paraId="3E26D917" w14:textId="77777777" w:rsidR="00DB4CC9" w:rsidRPr="006C31C6" w:rsidRDefault="00DB4CC9" w:rsidP="006C31C6">
      <w:pPr>
        <w:spacing w:after="120" w:line="276" w:lineRule="auto"/>
        <w:jc w:val="both"/>
        <w:rPr>
          <w:rFonts w:ascii="Arial" w:hAnsi="Arial" w:cs="Arial"/>
          <w:b/>
          <w:sz w:val="28"/>
        </w:rPr>
      </w:pPr>
      <w:r w:rsidRPr="006C31C6">
        <w:rPr>
          <w:rFonts w:ascii="Arial" w:hAnsi="Arial" w:cs="Arial"/>
          <w:b/>
          <w:sz w:val="28"/>
        </w:rPr>
        <w:t>Beschaffung</w:t>
      </w:r>
    </w:p>
    <w:p w14:paraId="7363155A" w14:textId="77777777" w:rsidR="00DB4CC9" w:rsidRPr="006C31C6" w:rsidRDefault="00DB4CC9" w:rsidP="006C31C6">
      <w:pPr>
        <w:spacing w:after="120" w:line="276" w:lineRule="auto"/>
        <w:jc w:val="both"/>
        <w:rPr>
          <w:rFonts w:ascii="Arial" w:hAnsi="Arial" w:cs="Arial"/>
          <w:color w:val="000000"/>
        </w:rPr>
      </w:pPr>
    </w:p>
    <w:p w14:paraId="3B372145" w14:textId="39950F94" w:rsidR="00DB4CC9" w:rsidRPr="006C31C6" w:rsidRDefault="00DB4CC9" w:rsidP="006C31C6">
      <w:pPr>
        <w:spacing w:after="120" w:line="276" w:lineRule="auto"/>
        <w:jc w:val="both"/>
        <w:rPr>
          <w:rFonts w:ascii="Arial" w:hAnsi="Arial" w:cs="Arial"/>
        </w:rPr>
      </w:pPr>
      <w:r w:rsidRPr="006C31C6">
        <w:rPr>
          <w:rFonts w:ascii="Arial" w:hAnsi="Arial" w:cs="Arial"/>
        </w:rPr>
        <w:t>Manche Teilaufgaben des Projektes werden in bestimmten Fällen von externen Lieferanten übernommen. Für das Projektteam bedeutet das, das nach der Entscheidung “Eigen- oder Fremdfertigung?” ein Planungs-Prozess initiiert wird, der zur Auswahl eines Lieferanten und zum Abschlu</w:t>
      </w:r>
      <w:r w:rsidR="00CE2ECB">
        <w:rPr>
          <w:rFonts w:ascii="Arial" w:hAnsi="Arial" w:cs="Arial"/>
        </w:rPr>
        <w:t>ss</w:t>
      </w:r>
      <w:r w:rsidRPr="006C31C6">
        <w:rPr>
          <w:rFonts w:ascii="Arial" w:hAnsi="Arial" w:cs="Arial"/>
        </w:rPr>
        <w:t xml:space="preserve"> eines Vertrages über den fremdgefertigten Teil des Projektes führt. </w:t>
      </w:r>
    </w:p>
    <w:p w14:paraId="4D042C68" w14:textId="77777777" w:rsidR="00DB4CC9" w:rsidRPr="006C31C6" w:rsidRDefault="00DB4CC9" w:rsidP="006C31C6">
      <w:pPr>
        <w:spacing w:after="120" w:line="276" w:lineRule="auto"/>
        <w:jc w:val="both"/>
        <w:rPr>
          <w:rFonts w:ascii="Arial" w:hAnsi="Arial" w:cs="Arial"/>
        </w:rPr>
      </w:pPr>
    </w:p>
    <w:p w14:paraId="3428718A" w14:textId="77777777" w:rsidR="00DB4CC9" w:rsidRPr="006C31C6" w:rsidRDefault="00DB4CC9" w:rsidP="006C31C6">
      <w:pPr>
        <w:spacing w:after="120" w:line="276" w:lineRule="auto"/>
        <w:jc w:val="both"/>
        <w:rPr>
          <w:rFonts w:ascii="Arial" w:hAnsi="Arial" w:cs="Arial"/>
        </w:rPr>
      </w:pPr>
      <w:r w:rsidRPr="006C31C6">
        <w:rPr>
          <w:rFonts w:ascii="Arial" w:hAnsi="Arial" w:cs="Arial"/>
        </w:rPr>
        <w:t>Zum Beispiel:</w:t>
      </w:r>
    </w:p>
    <w:p w14:paraId="0F611D14" w14:textId="77777777"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Klärung/Definition der Anforderungskriterien an Lieferanten</w:t>
      </w:r>
    </w:p>
    <w:p w14:paraId="1BA54DBA" w14:textId="77777777"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Zusammenstellen einer Liste bevorzugter Lieferanten</w:t>
      </w:r>
    </w:p>
    <w:p w14:paraId="2FA39AA9" w14:textId="77777777"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Entwickeln und versenden entsprechender Ausschreibungsunterlagen</w:t>
      </w:r>
    </w:p>
    <w:p w14:paraId="327100D0" w14:textId="77777777"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Durchführen eines Lieferanten-Briefings</w:t>
      </w:r>
    </w:p>
    <w:p w14:paraId="343906FA" w14:textId="77777777"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Bewerten der Lieferanten-Angebote</w:t>
      </w:r>
    </w:p>
    <w:p w14:paraId="0ACD6F61" w14:textId="77777777"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Auswahl eines Lieferanten</w:t>
      </w:r>
    </w:p>
    <w:p w14:paraId="06368574" w14:textId="77777777"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Vertragsverhandlung</w:t>
      </w:r>
    </w:p>
    <w:p w14:paraId="74AA62DE" w14:textId="191C1D45" w:rsidR="00DB4CC9" w:rsidRPr="006C31C6" w:rsidRDefault="00DB4CC9" w:rsidP="006C31C6">
      <w:pPr>
        <w:widowControl w:val="0"/>
        <w:numPr>
          <w:ilvl w:val="0"/>
          <w:numId w:val="30"/>
        </w:numPr>
        <w:autoSpaceDE w:val="0"/>
        <w:autoSpaceDN w:val="0"/>
        <w:adjustRightInd w:val="0"/>
        <w:spacing w:after="120" w:line="276" w:lineRule="auto"/>
        <w:jc w:val="both"/>
        <w:rPr>
          <w:rFonts w:ascii="Arial" w:hAnsi="Arial" w:cs="Arial"/>
        </w:rPr>
      </w:pPr>
      <w:r w:rsidRPr="006C31C6">
        <w:rPr>
          <w:rFonts w:ascii="Arial" w:hAnsi="Arial" w:cs="Arial"/>
        </w:rPr>
        <w:t>Vertragsabschlu</w:t>
      </w:r>
      <w:r w:rsidR="006C31C6">
        <w:rPr>
          <w:rFonts w:ascii="Arial" w:hAnsi="Arial" w:cs="Arial"/>
        </w:rPr>
        <w:t>ss</w:t>
      </w:r>
    </w:p>
    <w:p w14:paraId="479FD389" w14:textId="25D7B5D9" w:rsidR="00DB4CC9" w:rsidRPr="006C31C6" w:rsidRDefault="00CE2ECB" w:rsidP="006C31C6">
      <w:pPr>
        <w:widowControl w:val="0"/>
        <w:numPr>
          <w:ilvl w:val="0"/>
          <w:numId w:val="30"/>
        </w:numPr>
        <w:autoSpaceDE w:val="0"/>
        <w:autoSpaceDN w:val="0"/>
        <w:adjustRightInd w:val="0"/>
        <w:spacing w:after="120" w:line="276" w:lineRule="auto"/>
        <w:jc w:val="both"/>
        <w:rPr>
          <w:rFonts w:ascii="Arial" w:hAnsi="Arial" w:cs="Arial"/>
        </w:rPr>
      </w:pPr>
      <w:r>
        <w:rPr>
          <w:rFonts w:ascii="Arial" w:hAnsi="Arial" w:cs="Arial"/>
        </w:rPr>
        <w:t>Projektl</w:t>
      </w:r>
      <w:r w:rsidR="00DB4CC9" w:rsidRPr="006C31C6">
        <w:rPr>
          <w:rFonts w:ascii="Arial" w:hAnsi="Arial" w:cs="Arial"/>
        </w:rPr>
        <w:t>eiter oder Team</w:t>
      </w:r>
      <w:r>
        <w:rPr>
          <w:rFonts w:ascii="Arial" w:hAnsi="Arial" w:cs="Arial"/>
        </w:rPr>
        <w:t>m</w:t>
      </w:r>
      <w:r w:rsidR="00DB4CC9" w:rsidRPr="006C31C6">
        <w:rPr>
          <w:rFonts w:ascii="Arial" w:hAnsi="Arial" w:cs="Arial"/>
        </w:rPr>
        <w:t>itglied übernimmt Management der Lieferanten</w:t>
      </w:r>
      <w:r>
        <w:rPr>
          <w:rFonts w:ascii="Arial" w:hAnsi="Arial" w:cs="Arial"/>
        </w:rPr>
        <w:t>b</w:t>
      </w:r>
      <w:r w:rsidR="00DB4CC9" w:rsidRPr="006C31C6">
        <w:rPr>
          <w:rFonts w:ascii="Arial" w:hAnsi="Arial" w:cs="Arial"/>
        </w:rPr>
        <w:t>eziehung</w:t>
      </w:r>
    </w:p>
    <w:p w14:paraId="59831665" w14:textId="77777777" w:rsidR="00DB4CC9" w:rsidRPr="006C31C6" w:rsidRDefault="00DB4CC9" w:rsidP="006C31C6">
      <w:pPr>
        <w:spacing w:after="120" w:line="276" w:lineRule="auto"/>
        <w:jc w:val="both"/>
        <w:rPr>
          <w:rFonts w:ascii="Arial" w:hAnsi="Arial" w:cs="Arial"/>
        </w:rPr>
      </w:pPr>
    </w:p>
    <w:p w14:paraId="14FF028D" w14:textId="77777777" w:rsidR="00DB4CC9" w:rsidRPr="006C31C6" w:rsidRDefault="00DB4CC9" w:rsidP="006C31C6">
      <w:pPr>
        <w:spacing w:after="120" w:line="276" w:lineRule="auto"/>
        <w:jc w:val="both"/>
        <w:rPr>
          <w:rFonts w:ascii="Arial" w:hAnsi="Arial" w:cs="Arial"/>
        </w:rPr>
      </w:pPr>
      <w:r w:rsidRPr="006C31C6">
        <w:rPr>
          <w:rFonts w:ascii="Arial" w:hAnsi="Arial" w:cs="Arial"/>
        </w:rPr>
        <w:t>Beantworten Sie bitte folgende Fragen:</w:t>
      </w:r>
    </w:p>
    <w:p w14:paraId="3BE3EBF5" w14:textId="77777777" w:rsidR="00DB4CC9" w:rsidRPr="006C31C6" w:rsidRDefault="00DB4CC9" w:rsidP="006C31C6">
      <w:pPr>
        <w:pStyle w:val="Listenabsatz"/>
        <w:numPr>
          <w:ilvl w:val="0"/>
          <w:numId w:val="41"/>
        </w:numPr>
        <w:spacing w:after="120" w:line="276" w:lineRule="auto"/>
        <w:jc w:val="both"/>
        <w:rPr>
          <w:rFonts w:ascii="Arial" w:hAnsi="Arial" w:cs="Arial"/>
        </w:rPr>
      </w:pPr>
      <w:r w:rsidRPr="006C31C6">
        <w:rPr>
          <w:rFonts w:ascii="Arial" w:hAnsi="Arial" w:cs="Arial"/>
        </w:rPr>
        <w:t>Nach welchen Kriterien würden Sie Lieferanten für Ihr Projekt bewerten und auswä</w:t>
      </w:r>
      <w:r w:rsidRPr="006C31C6">
        <w:rPr>
          <w:rFonts w:ascii="Arial" w:hAnsi="Arial" w:cs="Arial"/>
        </w:rPr>
        <w:t>h</w:t>
      </w:r>
      <w:r w:rsidRPr="006C31C6">
        <w:rPr>
          <w:rFonts w:ascii="Arial" w:hAnsi="Arial" w:cs="Arial"/>
        </w:rPr>
        <w:t xml:space="preserve">len? </w:t>
      </w:r>
    </w:p>
    <w:p w14:paraId="75859435" w14:textId="77777777" w:rsidR="00DB4CC9" w:rsidRPr="006C31C6" w:rsidRDefault="00DB4CC9" w:rsidP="006C31C6">
      <w:pPr>
        <w:pStyle w:val="Listenabsatz"/>
        <w:numPr>
          <w:ilvl w:val="0"/>
          <w:numId w:val="41"/>
        </w:numPr>
        <w:spacing w:after="120" w:line="276" w:lineRule="auto"/>
        <w:jc w:val="both"/>
        <w:rPr>
          <w:rFonts w:ascii="Arial" w:hAnsi="Arial" w:cs="Arial"/>
        </w:rPr>
      </w:pPr>
      <w:r w:rsidRPr="006C31C6">
        <w:rPr>
          <w:rFonts w:ascii="Arial" w:hAnsi="Arial" w:cs="Arial"/>
        </w:rPr>
        <w:t>Gewichten Sie bitte Ihre Kriterien. Was sind KO - Kriterien?</w:t>
      </w:r>
    </w:p>
    <w:p w14:paraId="2093BBE7" w14:textId="77777777" w:rsidR="00DB4CC9" w:rsidRPr="006C31C6" w:rsidRDefault="00DB4CC9" w:rsidP="006C31C6">
      <w:pPr>
        <w:spacing w:after="120" w:line="276" w:lineRule="auto"/>
        <w:jc w:val="both"/>
        <w:rPr>
          <w:rFonts w:ascii="Arial" w:hAnsi="Arial" w:cs="Arial"/>
        </w:rPr>
      </w:pPr>
    </w:p>
    <w:p w14:paraId="5E9C5021" w14:textId="77777777" w:rsidR="00DB4CC9" w:rsidRPr="006C31C6" w:rsidRDefault="00DB4CC9" w:rsidP="006C31C6">
      <w:pPr>
        <w:spacing w:after="120" w:line="276" w:lineRule="auto"/>
        <w:jc w:val="both"/>
        <w:rPr>
          <w:rFonts w:ascii="Arial" w:hAnsi="Arial" w:cs="Arial"/>
        </w:rPr>
      </w:pPr>
    </w:p>
    <w:p w14:paraId="2DBAD935" w14:textId="77777777" w:rsidR="00DB4CC9" w:rsidRPr="006C31C6" w:rsidRDefault="00DB4CC9" w:rsidP="006C31C6">
      <w:pPr>
        <w:spacing w:after="120" w:line="276" w:lineRule="auto"/>
        <w:jc w:val="both"/>
        <w:rPr>
          <w:rFonts w:ascii="Arial" w:hAnsi="Arial" w:cs="Arial"/>
        </w:rPr>
      </w:pPr>
      <w:r w:rsidRPr="006C31C6">
        <w:rPr>
          <w:rFonts w:ascii="Arial" w:hAnsi="Arial" w:cs="Arial"/>
        </w:rPr>
        <w:t xml:space="preserve">Verweis: </w:t>
      </w:r>
      <w:r w:rsidRPr="006C31C6">
        <w:rPr>
          <w:rFonts w:ascii="Arial" w:hAnsi="Arial" w:cs="Arial"/>
          <w:i/>
          <w:color w:val="000000"/>
        </w:rPr>
        <w:t>PMBOK</w:t>
      </w:r>
      <w:r w:rsidRPr="006C31C6">
        <w:rPr>
          <w:rFonts w:ascii="Arial" w:hAnsi="Arial" w:cs="Arial"/>
          <w:i/>
          <w:color w:val="000000"/>
          <w:vertAlign w:val="superscript"/>
        </w:rPr>
        <w:t xml:space="preserve">® </w:t>
      </w:r>
      <w:r w:rsidRPr="006C31C6">
        <w:rPr>
          <w:rFonts w:ascii="Arial" w:hAnsi="Arial" w:cs="Arial"/>
          <w:i/>
        </w:rPr>
        <w:t>Guide</w:t>
      </w:r>
      <w:r w:rsidRPr="006C31C6">
        <w:rPr>
          <w:rFonts w:ascii="Arial" w:hAnsi="Arial" w:cs="Arial"/>
        </w:rPr>
        <w:t xml:space="preserve"> Knowledge Area 12 - </w:t>
      </w:r>
      <w:proofErr w:type="spellStart"/>
      <w:r w:rsidRPr="006C31C6">
        <w:rPr>
          <w:rFonts w:ascii="Arial" w:hAnsi="Arial" w:cs="Arial"/>
        </w:rPr>
        <w:t>Procurement</w:t>
      </w:r>
      <w:proofErr w:type="spellEnd"/>
      <w:r w:rsidRPr="006C31C6">
        <w:rPr>
          <w:rFonts w:ascii="Arial" w:hAnsi="Arial" w:cs="Arial"/>
        </w:rPr>
        <w:t xml:space="preserve"> </w:t>
      </w:r>
    </w:p>
    <w:p w14:paraId="742B8A36" w14:textId="77777777" w:rsidR="00DB4CC9" w:rsidRPr="006C31C6" w:rsidRDefault="00DB4CC9" w:rsidP="006C31C6">
      <w:pPr>
        <w:spacing w:after="120" w:line="276" w:lineRule="auto"/>
        <w:jc w:val="both"/>
        <w:rPr>
          <w:rFonts w:ascii="Arial" w:hAnsi="Arial" w:cs="Arial"/>
        </w:rPr>
      </w:pPr>
    </w:p>
    <w:p w14:paraId="4D951AF3" w14:textId="1B6A9042" w:rsidR="006C31C6" w:rsidRDefault="00DB4CC9" w:rsidP="006C31C6">
      <w:pPr>
        <w:tabs>
          <w:tab w:val="left" w:pos="0"/>
        </w:tabs>
        <w:spacing w:after="120" w:line="276" w:lineRule="auto"/>
        <w:jc w:val="both"/>
        <w:rPr>
          <w:rFonts w:ascii="Arial" w:hAnsi="Arial" w:cs="Arial"/>
          <w:i/>
          <w:color w:val="C00000"/>
        </w:rPr>
      </w:pPr>
      <w:r w:rsidRPr="006C31C6">
        <w:rPr>
          <w:rFonts w:ascii="Arial" w:hAnsi="Arial" w:cs="Arial"/>
          <w:i/>
          <w:color w:val="C00000"/>
        </w:rPr>
        <w:t>Präsentieren Sie Ihre Ergebnisse mit Hilfe einer Metaplan-Wand oder eines Flip-Charts.</w:t>
      </w:r>
    </w:p>
    <w:p w14:paraId="622CF5FD" w14:textId="77777777" w:rsidR="006C31C6" w:rsidRDefault="006C31C6">
      <w:pPr>
        <w:spacing w:after="0"/>
        <w:rPr>
          <w:rFonts w:ascii="Arial" w:hAnsi="Arial" w:cs="Arial"/>
          <w:i/>
          <w:color w:val="C00000"/>
        </w:rPr>
      </w:pPr>
      <w:r>
        <w:rPr>
          <w:rFonts w:ascii="Arial" w:hAnsi="Arial" w:cs="Arial"/>
          <w:i/>
          <w:color w:val="C00000"/>
        </w:rPr>
        <w:br w:type="page"/>
      </w:r>
    </w:p>
    <w:p w14:paraId="6C37B7BA" w14:textId="51B29C10" w:rsidR="00DB4CC9" w:rsidRPr="006C31C6" w:rsidRDefault="00DB4CC9" w:rsidP="006C31C6">
      <w:pPr>
        <w:tabs>
          <w:tab w:val="right" w:pos="9639"/>
        </w:tabs>
        <w:spacing w:before="240" w:line="276" w:lineRule="auto"/>
        <w:outlineLvl w:val="0"/>
        <w:rPr>
          <w:rFonts w:ascii="Arial" w:hAnsi="Arial" w:cs="Arial"/>
          <w:b/>
          <w:color w:val="C00000"/>
          <w:sz w:val="32"/>
        </w:rPr>
      </w:pPr>
      <w:bookmarkStart w:id="29" w:name="_Toc464794359"/>
      <w:r w:rsidRPr="006C31C6">
        <w:rPr>
          <w:rFonts w:ascii="Arial" w:hAnsi="Arial" w:cs="Arial"/>
          <w:b/>
          <w:color w:val="C00000"/>
          <w:sz w:val="32"/>
        </w:rPr>
        <w:lastRenderedPageBreak/>
        <w:t>Übung 13</w:t>
      </w:r>
      <w:r w:rsidR="006C31C6" w:rsidRPr="006C31C6">
        <w:rPr>
          <w:rFonts w:ascii="Arial" w:hAnsi="Arial" w:cs="Arial"/>
          <w:b/>
          <w:color w:val="C00000"/>
          <w:sz w:val="32"/>
        </w:rPr>
        <w:tab/>
      </w:r>
      <w:r w:rsidRPr="006C31C6">
        <w:rPr>
          <w:rFonts w:ascii="Arial" w:hAnsi="Arial" w:cs="Arial"/>
          <w:b/>
          <w:color w:val="C00000"/>
          <w:sz w:val="32"/>
        </w:rPr>
        <w:t>Projekt - Planung</w:t>
      </w:r>
      <w:bookmarkEnd w:id="29"/>
    </w:p>
    <w:p w14:paraId="2854052A" w14:textId="77777777" w:rsidR="00DB4CC9" w:rsidRPr="006C31C6" w:rsidRDefault="00DB4CC9" w:rsidP="0094196E">
      <w:pPr>
        <w:spacing w:after="120" w:line="276" w:lineRule="auto"/>
        <w:jc w:val="both"/>
        <w:rPr>
          <w:rFonts w:ascii="Arial" w:hAnsi="Arial" w:cs="Arial"/>
          <w:b/>
          <w:sz w:val="28"/>
        </w:rPr>
      </w:pPr>
      <w:r w:rsidRPr="006C31C6">
        <w:rPr>
          <w:rFonts w:ascii="Arial" w:hAnsi="Arial" w:cs="Arial"/>
          <w:b/>
          <w:sz w:val="28"/>
        </w:rPr>
        <w:t xml:space="preserve">Projekt Meetings und Projekt Präsentation </w:t>
      </w:r>
    </w:p>
    <w:p w14:paraId="3A56EB3C" w14:textId="77777777" w:rsidR="00DB4CC9" w:rsidRPr="006C31C6" w:rsidRDefault="00DB4CC9" w:rsidP="0094196E">
      <w:pPr>
        <w:spacing w:after="120" w:line="276" w:lineRule="auto"/>
        <w:jc w:val="both"/>
        <w:rPr>
          <w:rFonts w:ascii="Arial" w:hAnsi="Arial" w:cs="Arial"/>
          <w:color w:val="000000"/>
        </w:rPr>
      </w:pPr>
    </w:p>
    <w:p w14:paraId="338B2182" w14:textId="77777777" w:rsidR="00DB4CC9" w:rsidRPr="006C31C6" w:rsidRDefault="00DB4CC9" w:rsidP="0094196E">
      <w:pPr>
        <w:spacing w:after="120" w:line="276" w:lineRule="auto"/>
        <w:jc w:val="both"/>
        <w:rPr>
          <w:rFonts w:ascii="Arial" w:hAnsi="Arial" w:cs="Arial"/>
        </w:rPr>
      </w:pPr>
      <w:r w:rsidRPr="006C31C6">
        <w:rPr>
          <w:rFonts w:ascii="Arial" w:hAnsi="Arial" w:cs="Arial"/>
        </w:rPr>
        <w:t>Nachdem der Projektplan erstellt wurde, geht es darum, das Projekt auf den Weg zu bri</w:t>
      </w:r>
      <w:r w:rsidRPr="006C31C6">
        <w:rPr>
          <w:rFonts w:ascii="Arial" w:hAnsi="Arial" w:cs="Arial"/>
        </w:rPr>
        <w:t>n</w:t>
      </w:r>
      <w:r w:rsidRPr="006C31C6">
        <w:rPr>
          <w:rFonts w:ascii="Arial" w:hAnsi="Arial" w:cs="Arial"/>
        </w:rPr>
        <w:t>gen. Besonders wichtig sind zwei Ereignisse:</w:t>
      </w:r>
    </w:p>
    <w:p w14:paraId="6C8902C4" w14:textId="77777777" w:rsidR="0094196E" w:rsidRPr="0094196E" w:rsidRDefault="00DB4CC9" w:rsidP="0094196E">
      <w:pPr>
        <w:pStyle w:val="Listenabsatz"/>
        <w:numPr>
          <w:ilvl w:val="0"/>
          <w:numId w:val="42"/>
        </w:numPr>
        <w:spacing w:after="120" w:line="276" w:lineRule="auto"/>
        <w:jc w:val="both"/>
        <w:rPr>
          <w:rFonts w:ascii="Arial" w:hAnsi="Arial" w:cs="Arial"/>
        </w:rPr>
      </w:pPr>
      <w:r w:rsidRPr="0094196E">
        <w:rPr>
          <w:rFonts w:ascii="Arial" w:hAnsi="Arial" w:cs="Arial"/>
        </w:rPr>
        <w:t>Präsentation vor dem Projekt-Genehmigungs</w:t>
      </w:r>
      <w:r w:rsidR="0094196E" w:rsidRPr="0094196E">
        <w:rPr>
          <w:rFonts w:ascii="Arial" w:hAnsi="Arial" w:cs="Arial"/>
        </w:rPr>
        <w:t>-Komitee (</w:t>
      </w:r>
      <w:proofErr w:type="spellStart"/>
      <w:r w:rsidR="0094196E" w:rsidRPr="0094196E">
        <w:rPr>
          <w:rFonts w:ascii="Arial" w:hAnsi="Arial" w:cs="Arial"/>
        </w:rPr>
        <w:t>Steering</w:t>
      </w:r>
      <w:proofErr w:type="spellEnd"/>
      <w:r w:rsidR="0094196E" w:rsidRPr="0094196E">
        <w:rPr>
          <w:rFonts w:ascii="Arial" w:hAnsi="Arial" w:cs="Arial"/>
        </w:rPr>
        <w:t xml:space="preserve"> – </w:t>
      </w:r>
      <w:proofErr w:type="spellStart"/>
      <w:r w:rsidR="0094196E" w:rsidRPr="0094196E">
        <w:rPr>
          <w:rFonts w:ascii="Arial" w:hAnsi="Arial" w:cs="Arial"/>
        </w:rPr>
        <w:t>Committee</w:t>
      </w:r>
      <w:proofErr w:type="spellEnd"/>
      <w:r w:rsidR="0094196E" w:rsidRPr="0094196E">
        <w:rPr>
          <w:rFonts w:ascii="Arial" w:hAnsi="Arial" w:cs="Arial"/>
        </w:rPr>
        <w:t>)</w:t>
      </w:r>
    </w:p>
    <w:p w14:paraId="0E8524B1" w14:textId="5F3C1AE7" w:rsidR="00DB4CC9" w:rsidRPr="0094196E" w:rsidRDefault="00DB4CC9" w:rsidP="0094196E">
      <w:pPr>
        <w:pStyle w:val="Listenabsatz"/>
        <w:numPr>
          <w:ilvl w:val="0"/>
          <w:numId w:val="42"/>
        </w:numPr>
        <w:spacing w:after="120" w:line="276" w:lineRule="auto"/>
        <w:jc w:val="both"/>
        <w:rPr>
          <w:rFonts w:ascii="Arial" w:hAnsi="Arial" w:cs="Arial"/>
        </w:rPr>
      </w:pPr>
      <w:r w:rsidRPr="0094196E">
        <w:rPr>
          <w:rFonts w:ascii="Arial" w:hAnsi="Arial" w:cs="Arial"/>
        </w:rPr>
        <w:t>Kick</w:t>
      </w:r>
      <w:r w:rsidR="0094196E" w:rsidRPr="0094196E">
        <w:rPr>
          <w:rFonts w:ascii="Arial" w:hAnsi="Arial" w:cs="Arial"/>
        </w:rPr>
        <w:t xml:space="preserve"> – Off – Meeting.</w:t>
      </w:r>
    </w:p>
    <w:p w14:paraId="58AD2096" w14:textId="77777777" w:rsidR="00DB4CC9" w:rsidRPr="006C31C6" w:rsidRDefault="00DB4CC9" w:rsidP="0094196E">
      <w:pPr>
        <w:spacing w:after="120" w:line="276" w:lineRule="auto"/>
        <w:jc w:val="both"/>
        <w:rPr>
          <w:rFonts w:ascii="Arial" w:hAnsi="Arial" w:cs="Arial"/>
        </w:rPr>
      </w:pPr>
    </w:p>
    <w:p w14:paraId="268E9BE3" w14:textId="77777777" w:rsidR="0094196E" w:rsidRDefault="00DB4CC9" w:rsidP="0094196E">
      <w:pPr>
        <w:widowControl w:val="0"/>
        <w:numPr>
          <w:ilvl w:val="0"/>
          <w:numId w:val="25"/>
        </w:numPr>
        <w:autoSpaceDE w:val="0"/>
        <w:autoSpaceDN w:val="0"/>
        <w:adjustRightInd w:val="0"/>
        <w:spacing w:after="120" w:line="276" w:lineRule="auto"/>
        <w:jc w:val="both"/>
        <w:rPr>
          <w:rFonts w:ascii="Arial" w:hAnsi="Arial" w:cs="Arial"/>
        </w:rPr>
      </w:pPr>
      <w:r w:rsidRPr="006C31C6">
        <w:rPr>
          <w:rFonts w:ascii="Arial" w:hAnsi="Arial" w:cs="Arial"/>
        </w:rPr>
        <w:t>Präsentieren Sie Ihr Projekt dem Entsch</w:t>
      </w:r>
      <w:r w:rsidR="0094196E">
        <w:rPr>
          <w:rFonts w:ascii="Arial" w:hAnsi="Arial" w:cs="Arial"/>
        </w:rPr>
        <w:t>eider-Gremium zur Genehmigung:</w:t>
      </w:r>
    </w:p>
    <w:p w14:paraId="49953779" w14:textId="77777777" w:rsidR="0094196E" w:rsidRDefault="00DB4CC9" w:rsidP="0094196E">
      <w:pPr>
        <w:widowControl w:val="0"/>
        <w:numPr>
          <w:ilvl w:val="1"/>
          <w:numId w:val="25"/>
        </w:numPr>
        <w:autoSpaceDE w:val="0"/>
        <w:autoSpaceDN w:val="0"/>
        <w:adjustRightInd w:val="0"/>
        <w:spacing w:after="120" w:line="276" w:lineRule="auto"/>
        <w:jc w:val="both"/>
        <w:rPr>
          <w:rFonts w:ascii="Arial" w:hAnsi="Arial" w:cs="Arial"/>
        </w:rPr>
      </w:pPr>
      <w:r w:rsidRPr="006C31C6">
        <w:rPr>
          <w:rFonts w:ascii="Arial" w:hAnsi="Arial" w:cs="Arial"/>
        </w:rPr>
        <w:t>Welche Elemente des Pla</w:t>
      </w:r>
      <w:r w:rsidR="0094196E">
        <w:rPr>
          <w:rFonts w:ascii="Arial" w:hAnsi="Arial" w:cs="Arial"/>
        </w:rPr>
        <w:t>ns sind hier besonders wichtig?</w:t>
      </w:r>
    </w:p>
    <w:p w14:paraId="04C7F42F" w14:textId="7C7DFFB6" w:rsidR="00DB4CC9" w:rsidRPr="006C31C6" w:rsidRDefault="00DB4CC9" w:rsidP="0094196E">
      <w:pPr>
        <w:widowControl w:val="0"/>
        <w:numPr>
          <w:ilvl w:val="1"/>
          <w:numId w:val="25"/>
        </w:numPr>
        <w:autoSpaceDE w:val="0"/>
        <w:autoSpaceDN w:val="0"/>
        <w:adjustRightInd w:val="0"/>
        <w:spacing w:after="120" w:line="276" w:lineRule="auto"/>
        <w:jc w:val="both"/>
        <w:rPr>
          <w:rFonts w:ascii="Arial" w:hAnsi="Arial" w:cs="Arial"/>
        </w:rPr>
      </w:pPr>
      <w:r w:rsidRPr="006C31C6">
        <w:rPr>
          <w:rFonts w:ascii="Arial" w:hAnsi="Arial" w:cs="Arial"/>
        </w:rPr>
        <w:t>Welche Elemente des Plans sollten Sie hier nicht zeigen?</w:t>
      </w:r>
    </w:p>
    <w:p w14:paraId="05EF72D0" w14:textId="77777777" w:rsidR="00DB4CC9" w:rsidRPr="006C31C6" w:rsidRDefault="00DB4CC9" w:rsidP="0094196E">
      <w:pPr>
        <w:spacing w:after="120" w:line="276" w:lineRule="auto"/>
        <w:ind w:left="360"/>
        <w:jc w:val="both"/>
        <w:rPr>
          <w:rFonts w:ascii="Arial" w:hAnsi="Arial" w:cs="Arial"/>
        </w:rPr>
      </w:pPr>
    </w:p>
    <w:p w14:paraId="297B2820" w14:textId="77777777" w:rsidR="0094196E" w:rsidRDefault="00DB4CC9" w:rsidP="0094196E">
      <w:pPr>
        <w:widowControl w:val="0"/>
        <w:numPr>
          <w:ilvl w:val="0"/>
          <w:numId w:val="25"/>
        </w:numPr>
        <w:autoSpaceDE w:val="0"/>
        <w:autoSpaceDN w:val="0"/>
        <w:adjustRightInd w:val="0"/>
        <w:spacing w:after="120" w:line="276" w:lineRule="auto"/>
        <w:jc w:val="both"/>
        <w:rPr>
          <w:rFonts w:ascii="Arial" w:hAnsi="Arial" w:cs="Arial"/>
        </w:rPr>
      </w:pPr>
      <w:r w:rsidRPr="006C31C6">
        <w:rPr>
          <w:rFonts w:ascii="Arial" w:hAnsi="Arial" w:cs="Arial"/>
        </w:rPr>
        <w:t>Schreiben Sie eine Agenda für das Kick – Off – Meeting.</w:t>
      </w:r>
    </w:p>
    <w:p w14:paraId="1A9AFAFE" w14:textId="77777777" w:rsidR="0094196E" w:rsidRDefault="00DB4CC9" w:rsidP="0094196E">
      <w:pPr>
        <w:widowControl w:val="0"/>
        <w:numPr>
          <w:ilvl w:val="1"/>
          <w:numId w:val="25"/>
        </w:numPr>
        <w:autoSpaceDE w:val="0"/>
        <w:autoSpaceDN w:val="0"/>
        <w:adjustRightInd w:val="0"/>
        <w:spacing w:after="120" w:line="276" w:lineRule="auto"/>
        <w:jc w:val="both"/>
        <w:rPr>
          <w:rFonts w:ascii="Arial" w:hAnsi="Arial" w:cs="Arial"/>
        </w:rPr>
      </w:pPr>
      <w:r w:rsidRPr="006C31C6">
        <w:rPr>
          <w:rFonts w:ascii="Arial" w:hAnsi="Arial" w:cs="Arial"/>
        </w:rPr>
        <w:t>Was wollen Sie erreichen?</w:t>
      </w:r>
    </w:p>
    <w:p w14:paraId="0A2B6674" w14:textId="77777777" w:rsidR="0094196E" w:rsidRDefault="00DB4CC9" w:rsidP="0094196E">
      <w:pPr>
        <w:widowControl w:val="0"/>
        <w:numPr>
          <w:ilvl w:val="1"/>
          <w:numId w:val="25"/>
        </w:numPr>
        <w:autoSpaceDE w:val="0"/>
        <w:autoSpaceDN w:val="0"/>
        <w:adjustRightInd w:val="0"/>
        <w:spacing w:after="120" w:line="276" w:lineRule="auto"/>
        <w:jc w:val="both"/>
        <w:rPr>
          <w:rFonts w:ascii="Arial" w:hAnsi="Arial" w:cs="Arial"/>
        </w:rPr>
      </w:pPr>
      <w:r w:rsidRPr="006C31C6">
        <w:rPr>
          <w:rFonts w:ascii="Arial" w:hAnsi="Arial" w:cs="Arial"/>
        </w:rPr>
        <w:t>Was sind die Ziele des Meetings?</w:t>
      </w:r>
    </w:p>
    <w:p w14:paraId="4E1450D5" w14:textId="3E063141" w:rsidR="00DB4CC9" w:rsidRPr="006C31C6" w:rsidRDefault="00DB4CC9" w:rsidP="0094196E">
      <w:pPr>
        <w:widowControl w:val="0"/>
        <w:numPr>
          <w:ilvl w:val="1"/>
          <w:numId w:val="25"/>
        </w:numPr>
        <w:autoSpaceDE w:val="0"/>
        <w:autoSpaceDN w:val="0"/>
        <w:adjustRightInd w:val="0"/>
        <w:spacing w:after="120" w:line="276" w:lineRule="auto"/>
        <w:jc w:val="both"/>
        <w:rPr>
          <w:rFonts w:ascii="Arial" w:hAnsi="Arial" w:cs="Arial"/>
        </w:rPr>
      </w:pPr>
      <w:r w:rsidRPr="006C31C6">
        <w:rPr>
          <w:rFonts w:ascii="Arial" w:hAnsi="Arial" w:cs="Arial"/>
        </w:rPr>
        <w:t>Wer soll an dem Meeting teilnehmen?</w:t>
      </w:r>
    </w:p>
    <w:p w14:paraId="1ABF4C5B" w14:textId="77777777" w:rsidR="00DB4CC9" w:rsidRPr="006C31C6" w:rsidRDefault="00DB4CC9" w:rsidP="0094196E">
      <w:pPr>
        <w:spacing w:after="120" w:line="276" w:lineRule="auto"/>
        <w:jc w:val="both"/>
        <w:rPr>
          <w:rFonts w:ascii="Arial" w:hAnsi="Arial" w:cs="Arial"/>
        </w:rPr>
      </w:pPr>
    </w:p>
    <w:p w14:paraId="37E10DF5" w14:textId="77777777" w:rsidR="00DB4CC9" w:rsidRPr="006C31C6" w:rsidRDefault="00DB4CC9" w:rsidP="0094196E">
      <w:pPr>
        <w:spacing w:after="120" w:line="276" w:lineRule="auto"/>
        <w:jc w:val="both"/>
        <w:rPr>
          <w:rFonts w:ascii="Arial" w:hAnsi="Arial" w:cs="Arial"/>
        </w:rPr>
      </w:pPr>
    </w:p>
    <w:p w14:paraId="4FE1541C" w14:textId="77777777" w:rsidR="00DB4CC9" w:rsidRPr="006C31C6" w:rsidRDefault="00DB4CC9" w:rsidP="0094196E">
      <w:pPr>
        <w:spacing w:after="120" w:line="276" w:lineRule="auto"/>
        <w:jc w:val="both"/>
        <w:rPr>
          <w:rFonts w:ascii="Arial" w:hAnsi="Arial" w:cs="Arial"/>
        </w:rPr>
      </w:pPr>
      <w:r w:rsidRPr="006C31C6">
        <w:rPr>
          <w:rFonts w:ascii="Arial" w:hAnsi="Arial" w:cs="Arial"/>
        </w:rPr>
        <w:t xml:space="preserve">Verweise: </w:t>
      </w:r>
      <w:r w:rsidRPr="006C31C6">
        <w:rPr>
          <w:rFonts w:ascii="Arial" w:hAnsi="Arial" w:cs="Arial"/>
        </w:rPr>
        <w:tab/>
      </w:r>
      <w:r w:rsidRPr="006C31C6">
        <w:rPr>
          <w:rFonts w:ascii="Arial" w:hAnsi="Arial" w:cs="Arial"/>
          <w:i/>
          <w:color w:val="000000"/>
        </w:rPr>
        <w:t>PMBOK</w:t>
      </w:r>
      <w:r w:rsidRPr="006C31C6">
        <w:rPr>
          <w:rFonts w:ascii="Arial" w:hAnsi="Arial" w:cs="Arial"/>
          <w:i/>
          <w:color w:val="000000"/>
          <w:vertAlign w:val="superscript"/>
        </w:rPr>
        <w:t xml:space="preserve">® </w:t>
      </w:r>
      <w:r w:rsidRPr="006C31C6">
        <w:rPr>
          <w:rFonts w:ascii="Arial" w:hAnsi="Arial" w:cs="Arial"/>
          <w:i/>
        </w:rPr>
        <w:t>Guide</w:t>
      </w:r>
      <w:r w:rsidRPr="006C31C6">
        <w:rPr>
          <w:rFonts w:ascii="Arial" w:hAnsi="Arial" w:cs="Arial"/>
        </w:rPr>
        <w:t xml:space="preserve"> Knowledge Area 10 - Communication </w:t>
      </w:r>
    </w:p>
    <w:p w14:paraId="1264836D" w14:textId="77777777" w:rsidR="00DB4CC9" w:rsidRPr="006C31C6" w:rsidRDefault="00DB4CC9" w:rsidP="0094196E">
      <w:pPr>
        <w:spacing w:after="120" w:line="276" w:lineRule="auto"/>
        <w:ind w:left="908" w:firstLine="454"/>
        <w:jc w:val="both"/>
        <w:rPr>
          <w:rFonts w:ascii="Arial" w:hAnsi="Arial" w:cs="Arial"/>
        </w:rPr>
      </w:pPr>
      <w:r w:rsidRPr="006C31C6">
        <w:rPr>
          <w:rFonts w:ascii="Arial" w:hAnsi="Arial" w:cs="Arial"/>
          <w:i/>
          <w:color w:val="000000"/>
        </w:rPr>
        <w:t>PMBOK</w:t>
      </w:r>
      <w:r w:rsidRPr="006C31C6">
        <w:rPr>
          <w:rFonts w:ascii="Arial" w:hAnsi="Arial" w:cs="Arial"/>
          <w:i/>
          <w:color w:val="000000"/>
          <w:vertAlign w:val="superscript"/>
        </w:rPr>
        <w:t xml:space="preserve">® </w:t>
      </w:r>
      <w:r w:rsidRPr="006C31C6">
        <w:rPr>
          <w:rFonts w:ascii="Arial" w:hAnsi="Arial" w:cs="Arial"/>
          <w:i/>
        </w:rPr>
        <w:t>Guide</w:t>
      </w:r>
      <w:r w:rsidRPr="006C31C6">
        <w:rPr>
          <w:rFonts w:ascii="Arial" w:hAnsi="Arial" w:cs="Arial"/>
        </w:rPr>
        <w:t xml:space="preserve"> Knowledge Area 4 - Integration</w:t>
      </w:r>
    </w:p>
    <w:p w14:paraId="3512AA7D" w14:textId="77777777" w:rsidR="00DB4CC9" w:rsidRPr="006C31C6" w:rsidRDefault="00DB4CC9" w:rsidP="0094196E">
      <w:pPr>
        <w:spacing w:after="120" w:line="276" w:lineRule="auto"/>
        <w:jc w:val="both"/>
        <w:rPr>
          <w:rFonts w:ascii="Arial" w:hAnsi="Arial" w:cs="Arial"/>
        </w:rPr>
      </w:pPr>
    </w:p>
    <w:p w14:paraId="6CCD3DF4" w14:textId="4CFCA363" w:rsidR="00D60A73" w:rsidRPr="006C31C6" w:rsidRDefault="00DB4CC9" w:rsidP="0094196E">
      <w:pPr>
        <w:tabs>
          <w:tab w:val="left" w:pos="0"/>
        </w:tabs>
        <w:spacing w:after="120" w:line="276" w:lineRule="auto"/>
        <w:jc w:val="both"/>
        <w:rPr>
          <w:rFonts w:ascii="Arial" w:hAnsi="Arial" w:cs="Arial"/>
          <w:i/>
          <w:color w:val="C00000"/>
        </w:rPr>
      </w:pPr>
      <w:r w:rsidRPr="006C31C6">
        <w:rPr>
          <w:rFonts w:ascii="Arial" w:hAnsi="Arial" w:cs="Arial"/>
          <w:i/>
          <w:color w:val="C00000"/>
        </w:rPr>
        <w:t>Präsentieren Sie Ihre Ergebnisse mit Hilfe einer Metaplan-Wand oder eines Flip-Charts.</w:t>
      </w:r>
      <w:bookmarkEnd w:id="0"/>
      <w:bookmarkEnd w:id="1"/>
    </w:p>
    <w:sectPr w:rsidR="00D60A73" w:rsidRPr="006C31C6" w:rsidSect="007A76BB">
      <w:headerReference w:type="default" r:id="rId10"/>
      <w:footerReference w:type="default" r:id="rId11"/>
      <w:headerReference w:type="first" r:id="rId12"/>
      <w:footerReference w:type="first" r:id="rId13"/>
      <w:pgSz w:w="11900" w:h="16840"/>
      <w:pgMar w:top="2268" w:right="1077" w:bottom="1361" w:left="1077" w:header="567" w:footer="567"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CE687" w14:textId="77777777" w:rsidR="009444B0" w:rsidRDefault="009444B0" w:rsidP="001D2CB5">
      <w:pPr>
        <w:spacing w:after="0"/>
      </w:pPr>
      <w:r>
        <w:separator/>
      </w:r>
    </w:p>
  </w:endnote>
  <w:endnote w:type="continuationSeparator" w:id="0">
    <w:p w14:paraId="6F6CE605" w14:textId="77777777" w:rsidR="009444B0" w:rsidRDefault="009444B0" w:rsidP="001D2C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abon RomanOsF">
    <w:altName w:val="MS PMincho"/>
    <w:panose1 w:val="00000000000000000000"/>
    <w:charset w:val="80"/>
    <w:family w:val="roman"/>
    <w:notTrueType/>
    <w:pitch w:val="variable"/>
    <w:sig w:usb0="00000001" w:usb1="08070000" w:usb2="00000010" w:usb3="00000000" w:csb0="00020000" w:csb1="00000000"/>
  </w:font>
  <w:font w:name="NSimSun">
    <w:panose1 w:val="02010609030101010101"/>
    <w:charset w:val="86"/>
    <w:family w:val="modern"/>
    <w:pitch w:val="fixed"/>
    <w:sig w:usb0="00000003" w:usb1="288F0000" w:usb2="00000016" w:usb3="00000000" w:csb0="00040001" w:csb1="00000000"/>
  </w:font>
  <w:font w:name="Tw Cen MT">
    <w:altName w:val="Lucida Sans Unicode"/>
    <w:charset w:val="00"/>
    <w:family w:val="auto"/>
    <w:pitch w:val="variable"/>
    <w:sig w:usb0="00000001"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Fett">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E595" w14:textId="59D60D17" w:rsidR="00CE2ECB" w:rsidRPr="000B2124" w:rsidRDefault="00CE2ECB" w:rsidP="000B2124">
    <w:pPr>
      <w:pStyle w:val="Kopf-undFusszeilen"/>
      <w:tabs>
        <w:tab w:val="clear" w:pos="9632"/>
        <w:tab w:val="right" w:pos="9639"/>
      </w:tabs>
      <w:ind w:left="-142" w:right="-41"/>
      <w:rPr>
        <w:rFonts w:ascii="Arial" w:hAnsi="Arial" w:cs="Arial"/>
        <w:sz w:val="18"/>
        <w:szCs w:val="18"/>
      </w:rPr>
    </w:pPr>
    <w:r w:rsidRPr="009F78BB">
      <w:rPr>
        <w:rFonts w:ascii="Arial" w:hAnsi="Arial" w:cs="Arial"/>
        <w:b/>
        <w:bCs/>
        <w:sz w:val="18"/>
        <w:szCs w:val="18"/>
      </w:rPr>
      <w:t>©</w:t>
    </w:r>
    <w:r>
      <w:rPr>
        <w:rFonts w:ascii="Arial" w:hAnsi="Arial" w:cs="Arial"/>
        <w:noProof/>
        <w:sz w:val="18"/>
        <w:szCs w:val="18"/>
      </w:rPr>
      <mc:AlternateContent>
        <mc:Choice Requires="wps">
          <w:drawing>
            <wp:anchor distT="0" distB="0" distL="114300" distR="114300" simplePos="0" relativeHeight="251658752" behindDoc="0" locked="1" layoutInCell="1" allowOverlap="1" wp14:anchorId="2A1DFDC2" wp14:editId="3B3207A6">
              <wp:simplePos x="0" y="0"/>
              <wp:positionH relativeFrom="column">
                <wp:posOffset>-73660</wp:posOffset>
              </wp:positionH>
              <wp:positionV relativeFrom="page">
                <wp:posOffset>10124440</wp:posOffset>
              </wp:positionV>
              <wp:extent cx="6236335" cy="0"/>
              <wp:effectExtent l="0" t="0" r="1206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335" cy="0"/>
                      </a:xfrm>
                      <a:prstGeom prst="line">
                        <a:avLst/>
                      </a:prstGeom>
                      <a:noFill/>
                      <a:ln w="939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8pt,797.2pt" to="485.25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lHwIAAEI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" strokeweight=".74pt">
              <v:stroke dashstyle="1 1"/>
              <w10:wrap anchory="page"/>
              <w10:anchorlock/>
            </v:line>
          </w:pict>
        </mc:Fallback>
      </mc:AlternateContent>
    </w:r>
    <w:r>
      <w:rPr>
        <w:rFonts w:ascii="Arial" w:hAnsi="Arial" w:cs="Arial"/>
        <w:b/>
        <w:bCs/>
        <w:sz w:val="18"/>
        <w:szCs w:val="18"/>
      </w:rPr>
      <w:t xml:space="preserve"> </w:t>
    </w:r>
    <w:r>
      <w:rPr>
        <w:rFonts w:ascii="Arial" w:hAnsi="Arial" w:cs="Arial"/>
        <w:sz w:val="18"/>
        <w:szCs w:val="18"/>
      </w:rPr>
      <w:t xml:space="preserve">Copyright </w:t>
    </w:r>
    <w:r w:rsidRPr="000B2124">
      <w:rPr>
        <w:rFonts w:ascii="Arial" w:hAnsi="Arial" w:cs="Arial"/>
        <w:sz w:val="18"/>
        <w:szCs w:val="18"/>
      </w:rPr>
      <w:t>201</w:t>
    </w:r>
    <w:r>
      <w:rPr>
        <w:rFonts w:ascii="Arial" w:hAnsi="Arial" w:cs="Arial"/>
        <w:sz w:val="18"/>
        <w:szCs w:val="18"/>
      </w:rPr>
      <w:t>4</w:t>
    </w:r>
    <w:r w:rsidRPr="000B2124">
      <w:rPr>
        <w:rFonts w:ascii="Arial" w:hAnsi="Arial" w:cs="Arial"/>
        <w:sz w:val="18"/>
        <w:szCs w:val="18"/>
      </w:rPr>
      <w:t>, GeProS - German Project Solutions GmbH</w:t>
    </w:r>
    <w:r>
      <w:rPr>
        <w:rFonts w:ascii="Arial" w:hAnsi="Arial" w:cs="Arial"/>
        <w:sz w:val="18"/>
        <w:szCs w:val="18"/>
      </w:rPr>
      <w:tab/>
      <w:t>Seite</w:t>
    </w:r>
    <w:r w:rsidRPr="000B2124">
      <w:rPr>
        <w:rFonts w:ascii="Arial" w:hAnsi="Arial" w:cs="Arial"/>
        <w:sz w:val="18"/>
        <w:szCs w:val="18"/>
      </w:rPr>
      <w:t xml:space="preserve"> </w:t>
    </w:r>
    <w:r w:rsidRPr="00A854D4">
      <w:rPr>
        <w:rFonts w:ascii="Arial" w:hAnsi="Arial" w:cs="Arial"/>
        <w:b/>
        <w:sz w:val="18"/>
        <w:szCs w:val="18"/>
      </w:rPr>
      <w:fldChar w:fldCharType="begin"/>
    </w:r>
    <w:r w:rsidRPr="000B2124">
      <w:rPr>
        <w:rFonts w:ascii="Arial" w:hAnsi="Arial" w:cs="Arial"/>
        <w:b/>
        <w:sz w:val="18"/>
        <w:szCs w:val="18"/>
      </w:rPr>
      <w:instrText>PAGE  \* Arabic  \* MERGEFORMAT</w:instrText>
    </w:r>
    <w:r w:rsidRPr="00A854D4">
      <w:rPr>
        <w:rFonts w:ascii="Arial" w:hAnsi="Arial" w:cs="Arial"/>
        <w:b/>
        <w:sz w:val="18"/>
        <w:szCs w:val="18"/>
      </w:rPr>
      <w:fldChar w:fldCharType="separate"/>
    </w:r>
    <w:r w:rsidR="00B80D6B">
      <w:rPr>
        <w:rFonts w:ascii="Arial" w:hAnsi="Arial" w:cs="Arial"/>
        <w:b/>
        <w:noProof/>
        <w:sz w:val="18"/>
        <w:szCs w:val="18"/>
      </w:rPr>
      <w:t>1</w:t>
    </w:r>
    <w:r w:rsidRPr="00A854D4">
      <w:rPr>
        <w:rFonts w:ascii="Arial" w:hAnsi="Arial" w:cs="Arial"/>
        <w:b/>
        <w:sz w:val="18"/>
        <w:szCs w:val="18"/>
      </w:rPr>
      <w:fldChar w:fldCharType="end"/>
    </w:r>
    <w:r w:rsidRPr="000B2124">
      <w:rPr>
        <w:rFonts w:ascii="Arial" w:hAnsi="Arial" w:cs="Arial"/>
        <w:sz w:val="18"/>
        <w:szCs w:val="18"/>
      </w:rPr>
      <w:t xml:space="preserve"> </w:t>
    </w:r>
    <w:r>
      <w:rPr>
        <w:rFonts w:ascii="Arial" w:hAnsi="Arial" w:cs="Arial"/>
        <w:sz w:val="18"/>
        <w:szCs w:val="18"/>
      </w:rPr>
      <w:t>von</w:t>
    </w:r>
    <w:r w:rsidRPr="000B2124">
      <w:rPr>
        <w:rFonts w:ascii="Arial" w:hAnsi="Arial" w:cs="Arial"/>
        <w:sz w:val="18"/>
        <w:szCs w:val="18"/>
      </w:rPr>
      <w:t xml:space="preserve"> </w:t>
    </w:r>
    <w:r w:rsidRPr="00A854D4">
      <w:rPr>
        <w:rFonts w:ascii="Arial" w:hAnsi="Arial" w:cs="Arial"/>
        <w:b/>
        <w:sz w:val="18"/>
        <w:szCs w:val="18"/>
      </w:rPr>
      <w:fldChar w:fldCharType="begin"/>
    </w:r>
    <w:r w:rsidRPr="000B2124">
      <w:rPr>
        <w:rFonts w:ascii="Arial" w:hAnsi="Arial" w:cs="Arial"/>
        <w:b/>
        <w:sz w:val="18"/>
        <w:szCs w:val="18"/>
      </w:rPr>
      <w:instrText>NUMPAGES  \* Arabic  \* MERGEFORMAT</w:instrText>
    </w:r>
    <w:r w:rsidRPr="00A854D4">
      <w:rPr>
        <w:rFonts w:ascii="Arial" w:hAnsi="Arial" w:cs="Arial"/>
        <w:b/>
        <w:sz w:val="18"/>
        <w:szCs w:val="18"/>
      </w:rPr>
      <w:fldChar w:fldCharType="separate"/>
    </w:r>
    <w:r w:rsidR="00B80D6B">
      <w:rPr>
        <w:rFonts w:ascii="Arial" w:hAnsi="Arial" w:cs="Arial"/>
        <w:b/>
        <w:noProof/>
        <w:sz w:val="18"/>
        <w:szCs w:val="18"/>
      </w:rPr>
      <w:t>16</w:t>
    </w:r>
    <w:r w:rsidRPr="00A854D4">
      <w:rPr>
        <w:rFonts w:ascii="Arial" w:hAnsi="Arial" w:cs="Arial"/>
        <w:b/>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496DF" w14:textId="63233C88" w:rsidR="00CE2ECB" w:rsidRPr="00D60A73" w:rsidRDefault="00CE2ECB">
    <w:pPr>
      <w:pStyle w:val="Fuzeile"/>
      <w:rPr>
        <w:lang w:val="en-US"/>
      </w:rPr>
    </w:pPr>
    <w:r w:rsidRPr="00D60A73">
      <w:rPr>
        <w:rFonts w:ascii="Arial" w:hAnsi="Arial" w:cs="Arial"/>
        <w:b/>
        <w:bCs/>
        <w:sz w:val="18"/>
        <w:szCs w:val="18"/>
        <w:lang w:val="en-US"/>
      </w:rPr>
      <w:t>©</w:t>
    </w:r>
    <w:r>
      <w:rPr>
        <w:rFonts w:ascii="Arial" w:hAnsi="Arial" w:cs="Arial"/>
        <w:noProof/>
        <w:sz w:val="18"/>
        <w:szCs w:val="18"/>
        <w:lang w:eastAsia="de-DE"/>
      </w:rPr>
      <mc:AlternateContent>
        <mc:Choice Requires="wps">
          <w:drawing>
            <wp:anchor distT="0" distB="0" distL="114300" distR="114300" simplePos="0" relativeHeight="251660800" behindDoc="0" locked="1" layoutInCell="1" allowOverlap="1" wp14:anchorId="0BB0AE3A" wp14:editId="1418906F">
              <wp:simplePos x="0" y="0"/>
              <wp:positionH relativeFrom="column">
                <wp:posOffset>-73660</wp:posOffset>
              </wp:positionH>
              <wp:positionV relativeFrom="page">
                <wp:posOffset>10055860</wp:posOffset>
              </wp:positionV>
              <wp:extent cx="6236335" cy="0"/>
              <wp:effectExtent l="12065" t="6985" r="9525" b="12065"/>
              <wp:wrapNone/>
              <wp:docPr id="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6335" cy="0"/>
                      </a:xfrm>
                      <a:prstGeom prst="line">
                        <a:avLst/>
                      </a:prstGeom>
                      <a:noFill/>
                      <a:ln w="939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8pt,791.8pt" to="485.25pt,7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" strokeweight=".74pt">
              <v:stroke dashstyle="1 1"/>
              <w10:wrap anchory="page"/>
              <w10:anchorlock/>
            </v:line>
          </w:pict>
        </mc:Fallback>
      </mc:AlternateContent>
    </w:r>
    <w:r w:rsidRPr="00D60A73">
      <w:rPr>
        <w:rFonts w:ascii="Arial" w:hAnsi="Arial" w:cs="Arial"/>
        <w:b/>
        <w:bCs/>
        <w:sz w:val="18"/>
        <w:szCs w:val="18"/>
        <w:lang w:val="en-US"/>
      </w:rPr>
      <w:t xml:space="preserve"> </w:t>
    </w:r>
    <w:r w:rsidR="007A76BB">
      <w:rPr>
        <w:rFonts w:ascii="Arial" w:hAnsi="Arial" w:cs="Arial"/>
        <w:sz w:val="18"/>
        <w:szCs w:val="18"/>
      </w:rPr>
      <w:t xml:space="preserve">Copyright </w:t>
    </w:r>
    <w:r w:rsidR="007A76BB" w:rsidRPr="000B2124">
      <w:rPr>
        <w:rFonts w:ascii="Arial" w:hAnsi="Arial" w:cs="Arial"/>
        <w:sz w:val="18"/>
        <w:szCs w:val="18"/>
      </w:rPr>
      <w:t>201</w:t>
    </w:r>
    <w:r w:rsidR="007A76BB">
      <w:rPr>
        <w:rFonts w:ascii="Arial" w:hAnsi="Arial" w:cs="Arial"/>
        <w:sz w:val="18"/>
        <w:szCs w:val="18"/>
      </w:rPr>
      <w:t>4</w:t>
    </w:r>
    <w:r w:rsidR="007A76BB" w:rsidRPr="000B2124">
      <w:rPr>
        <w:rFonts w:ascii="Arial" w:hAnsi="Arial" w:cs="Arial"/>
        <w:sz w:val="18"/>
        <w:szCs w:val="18"/>
      </w:rPr>
      <w:t>, GeProS - German Project Solutions GmbH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78683" w14:textId="77777777" w:rsidR="009444B0" w:rsidRDefault="009444B0" w:rsidP="001D2CB5">
      <w:pPr>
        <w:spacing w:after="0"/>
      </w:pPr>
      <w:r>
        <w:separator/>
      </w:r>
    </w:p>
  </w:footnote>
  <w:footnote w:type="continuationSeparator" w:id="0">
    <w:p w14:paraId="60CC00EA" w14:textId="77777777" w:rsidR="009444B0" w:rsidRDefault="009444B0" w:rsidP="001D2CB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DA026" w14:textId="159DC752" w:rsidR="00CE2ECB" w:rsidRDefault="00CE2ECB" w:rsidP="001B10E6">
    <w:pPr>
      <w:pStyle w:val="Kopfzeile"/>
      <w:jc w:val="right"/>
    </w:pPr>
    <w:r>
      <w:rPr>
        <w:noProof/>
        <w:lang w:eastAsia="de-DE"/>
      </w:rPr>
      <w:drawing>
        <wp:anchor distT="0" distB="0" distL="114300" distR="114300" simplePos="0" relativeHeight="251665920" behindDoc="1" locked="0" layoutInCell="1" allowOverlap="1" wp14:anchorId="6D74F928" wp14:editId="73DC25AB">
          <wp:simplePos x="0" y="0"/>
          <wp:positionH relativeFrom="column">
            <wp:posOffset>5448935</wp:posOffset>
          </wp:positionH>
          <wp:positionV relativeFrom="paragraph">
            <wp:posOffset>-93980</wp:posOffset>
          </wp:positionV>
          <wp:extent cx="741045" cy="899795"/>
          <wp:effectExtent l="0" t="0" r="1905" b="0"/>
          <wp:wrapThrough wrapText="bothSides">
            <wp:wrapPolygon edited="0">
              <wp:start x="0" y="0"/>
              <wp:lineTo x="0" y="21036"/>
              <wp:lineTo x="21100" y="21036"/>
              <wp:lineTo x="2110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 cy="8997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A0149" w14:textId="10E76015" w:rsidR="00CE2ECB" w:rsidRDefault="00CE2ECB" w:rsidP="001B10E6">
    <w:pPr>
      <w:pStyle w:val="Kopfzeile"/>
      <w:jc w:val="right"/>
    </w:pPr>
    <w:r>
      <w:rPr>
        <w:noProof/>
        <w:lang w:eastAsia="de-DE"/>
      </w:rPr>
      <w:drawing>
        <wp:anchor distT="0" distB="0" distL="114300" distR="114300" simplePos="0" relativeHeight="251666944" behindDoc="1" locked="0" layoutInCell="1" allowOverlap="1" wp14:anchorId="1C679F63" wp14:editId="7A5102DA">
          <wp:simplePos x="0" y="0"/>
          <wp:positionH relativeFrom="column">
            <wp:posOffset>5474970</wp:posOffset>
          </wp:positionH>
          <wp:positionV relativeFrom="paragraph">
            <wp:posOffset>-135255</wp:posOffset>
          </wp:positionV>
          <wp:extent cx="711835" cy="863600"/>
          <wp:effectExtent l="0" t="0" r="0" b="0"/>
          <wp:wrapThrough wrapText="bothSides">
            <wp:wrapPolygon edited="0">
              <wp:start x="0" y="0"/>
              <wp:lineTo x="0" y="20965"/>
              <wp:lineTo x="20810" y="20965"/>
              <wp:lineTo x="20810"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835" cy="863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olor w:val="000080"/>
      </w:rPr>
    </w:lvl>
  </w:abstractNum>
  <w:abstractNum w:abstractNumId="1">
    <w:nsid w:val="00000003"/>
    <w:multiLevelType w:val="singleLevel"/>
    <w:tmpl w:val="00000003"/>
    <w:name w:val="WW8Num3"/>
    <w:lvl w:ilvl="0">
      <w:start w:val="1"/>
      <w:numFmt w:val="bullet"/>
      <w:pStyle w:val="BioSummaryBullet"/>
      <w:lvlText w:val=""/>
      <w:lvlJc w:val="left"/>
      <w:pPr>
        <w:tabs>
          <w:tab w:val="num" w:pos="720"/>
        </w:tabs>
        <w:ind w:left="72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nsid w:val="00000006"/>
    <w:multiLevelType w:val="singleLevel"/>
    <w:tmpl w:val="00000006"/>
    <w:name w:val="WW8Num6"/>
    <w:lvl w:ilvl="0">
      <w:start w:val="1"/>
      <w:numFmt w:val="decimal"/>
      <w:lvlText w:val="%1."/>
      <w:lvlJc w:val="left"/>
      <w:pPr>
        <w:tabs>
          <w:tab w:val="num" w:pos="360"/>
        </w:tabs>
        <w:ind w:left="360" w:hanging="360"/>
      </w:pPr>
      <w:rPr>
        <w:rFonts w:cs="Times New Roman"/>
      </w:rPr>
    </w:lvl>
  </w:abstractNum>
  <w:abstractNum w:abstractNumId="4">
    <w:nsid w:val="00000007"/>
    <w:multiLevelType w:val="singleLevel"/>
    <w:tmpl w:val="00000007"/>
    <w:name w:val="WW8Num7"/>
    <w:lvl w:ilvl="0">
      <w:start w:val="1"/>
      <w:numFmt w:val="decimal"/>
      <w:lvlText w:val="%1."/>
      <w:lvlJc w:val="left"/>
      <w:pPr>
        <w:tabs>
          <w:tab w:val="num" w:pos="360"/>
        </w:tabs>
        <w:ind w:left="360" w:hanging="360"/>
      </w:pPr>
      <w:rPr>
        <w:rFonts w:cs="Times New Roman"/>
      </w:rPr>
    </w:lvl>
  </w:abstractNum>
  <w:abstractNum w:abstractNumId="5">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6">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7">
    <w:nsid w:val="00975918"/>
    <w:multiLevelType w:val="hybridMultilevel"/>
    <w:tmpl w:val="7958C5C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6564D45"/>
    <w:multiLevelType w:val="hybridMultilevel"/>
    <w:tmpl w:val="37E0D48E"/>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
    <w:nsid w:val="06FA612D"/>
    <w:multiLevelType w:val="hybridMultilevel"/>
    <w:tmpl w:val="877E8B52"/>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082806A4"/>
    <w:multiLevelType w:val="hybridMultilevel"/>
    <w:tmpl w:val="6C78A41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0EC30AB9"/>
    <w:multiLevelType w:val="multilevel"/>
    <w:tmpl w:val="76CAC5E6"/>
    <w:lvl w:ilvl="0">
      <w:start w:val="1"/>
      <w:numFmt w:val="bullet"/>
      <w:lvlText w:val=""/>
      <w:lvlJc w:val="left"/>
      <w:pPr>
        <w:tabs>
          <w:tab w:val="num" w:pos="720"/>
        </w:tabs>
        <w:ind w:left="720" w:hanging="360"/>
      </w:pPr>
      <w:rPr>
        <w:rFonts w:ascii="Symbol" w:hAnsi="Symbol" w:hint="default"/>
        <w:sz w:val="24"/>
      </w:rPr>
    </w:lvl>
    <w:lvl w:ilvl="1">
      <w:start w:val="1"/>
      <w:numFmt w:val="decimal"/>
      <w:lvlText w:val="%2."/>
      <w:lvlJc w:val="left"/>
      <w:pPr>
        <w:ind w:left="1440" w:hanging="360"/>
      </w:pPr>
      <w:rPr>
        <w:rFonts w:hint="default"/>
        <w:b/>
        <w:color w:val="C0000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07DC2"/>
    <w:multiLevelType w:val="hybridMultilevel"/>
    <w:tmpl w:val="1C4E343C"/>
    <w:lvl w:ilvl="0" w:tplc="02247FC2">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5174F63"/>
    <w:multiLevelType w:val="hybridMultilevel"/>
    <w:tmpl w:val="AA5640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A9D3F2C"/>
    <w:multiLevelType w:val="singleLevel"/>
    <w:tmpl w:val="07D4B4B0"/>
    <w:lvl w:ilvl="0">
      <w:start w:val="1"/>
      <w:numFmt w:val="decimal"/>
      <w:lvlText w:val="%1."/>
      <w:lvlJc w:val="left"/>
      <w:pPr>
        <w:tabs>
          <w:tab w:val="num" w:pos="360"/>
        </w:tabs>
        <w:ind w:left="360" w:hanging="360"/>
      </w:pPr>
      <w:rPr>
        <w:rFonts w:hint="default"/>
      </w:rPr>
    </w:lvl>
  </w:abstractNum>
  <w:abstractNum w:abstractNumId="15">
    <w:nsid w:val="203435C0"/>
    <w:multiLevelType w:val="singleLevel"/>
    <w:tmpl w:val="5E9C094E"/>
    <w:lvl w:ilvl="0">
      <w:start w:val="3"/>
      <w:numFmt w:val="decimal"/>
      <w:lvlText w:val="%1."/>
      <w:lvlJc w:val="left"/>
      <w:pPr>
        <w:tabs>
          <w:tab w:val="num" w:pos="360"/>
        </w:tabs>
        <w:ind w:left="360" w:hanging="360"/>
      </w:pPr>
    </w:lvl>
  </w:abstractNum>
  <w:abstractNum w:abstractNumId="16">
    <w:nsid w:val="2152116E"/>
    <w:multiLevelType w:val="singleLevel"/>
    <w:tmpl w:val="9EFCB41E"/>
    <w:lvl w:ilvl="0">
      <w:start w:val="1"/>
      <w:numFmt w:val="bullet"/>
      <w:lvlText w:val=""/>
      <w:lvlJc w:val="left"/>
      <w:pPr>
        <w:tabs>
          <w:tab w:val="num" w:pos="397"/>
        </w:tabs>
        <w:ind w:left="397" w:hanging="397"/>
      </w:pPr>
      <w:rPr>
        <w:rFonts w:ascii="Symbol" w:hAnsi="Symbol" w:hint="default"/>
      </w:rPr>
    </w:lvl>
  </w:abstractNum>
  <w:abstractNum w:abstractNumId="17">
    <w:nsid w:val="227528AB"/>
    <w:multiLevelType w:val="hybridMultilevel"/>
    <w:tmpl w:val="6732554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8">
    <w:nsid w:val="24E64C84"/>
    <w:multiLevelType w:val="hybridMultilevel"/>
    <w:tmpl w:val="F6220DA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nsid w:val="26C8003D"/>
    <w:multiLevelType w:val="hybridMultilevel"/>
    <w:tmpl w:val="2DFC771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nsid w:val="27005F2D"/>
    <w:multiLevelType w:val="hybridMultilevel"/>
    <w:tmpl w:val="2D301834"/>
    <w:lvl w:ilvl="0" w:tplc="2648090C">
      <w:start w:val="1"/>
      <w:numFmt w:val="bullet"/>
      <w:lvlText w:val="-"/>
      <w:lvlJc w:val="left"/>
      <w:pPr>
        <w:ind w:left="1268" w:hanging="360"/>
      </w:pPr>
      <w:rPr>
        <w:rFonts w:ascii="Arial" w:hAnsi="Arial" w:hint="default"/>
      </w:rPr>
    </w:lvl>
    <w:lvl w:ilvl="1" w:tplc="04070003" w:tentative="1">
      <w:start w:val="1"/>
      <w:numFmt w:val="bullet"/>
      <w:lvlText w:val="o"/>
      <w:lvlJc w:val="left"/>
      <w:pPr>
        <w:ind w:left="1988" w:hanging="360"/>
      </w:pPr>
      <w:rPr>
        <w:rFonts w:ascii="Courier New" w:hAnsi="Courier New" w:cs="Courier New" w:hint="default"/>
      </w:rPr>
    </w:lvl>
    <w:lvl w:ilvl="2" w:tplc="04070005" w:tentative="1">
      <w:start w:val="1"/>
      <w:numFmt w:val="bullet"/>
      <w:lvlText w:val=""/>
      <w:lvlJc w:val="left"/>
      <w:pPr>
        <w:ind w:left="2708" w:hanging="360"/>
      </w:pPr>
      <w:rPr>
        <w:rFonts w:ascii="Wingdings" w:hAnsi="Wingdings" w:hint="default"/>
      </w:rPr>
    </w:lvl>
    <w:lvl w:ilvl="3" w:tplc="04070001" w:tentative="1">
      <w:start w:val="1"/>
      <w:numFmt w:val="bullet"/>
      <w:lvlText w:val=""/>
      <w:lvlJc w:val="left"/>
      <w:pPr>
        <w:ind w:left="3428" w:hanging="360"/>
      </w:pPr>
      <w:rPr>
        <w:rFonts w:ascii="Symbol" w:hAnsi="Symbol" w:hint="default"/>
      </w:rPr>
    </w:lvl>
    <w:lvl w:ilvl="4" w:tplc="04070003" w:tentative="1">
      <w:start w:val="1"/>
      <w:numFmt w:val="bullet"/>
      <w:lvlText w:val="o"/>
      <w:lvlJc w:val="left"/>
      <w:pPr>
        <w:ind w:left="4148" w:hanging="360"/>
      </w:pPr>
      <w:rPr>
        <w:rFonts w:ascii="Courier New" w:hAnsi="Courier New" w:cs="Courier New" w:hint="default"/>
      </w:rPr>
    </w:lvl>
    <w:lvl w:ilvl="5" w:tplc="04070005" w:tentative="1">
      <w:start w:val="1"/>
      <w:numFmt w:val="bullet"/>
      <w:lvlText w:val=""/>
      <w:lvlJc w:val="left"/>
      <w:pPr>
        <w:ind w:left="4868" w:hanging="360"/>
      </w:pPr>
      <w:rPr>
        <w:rFonts w:ascii="Wingdings" w:hAnsi="Wingdings" w:hint="default"/>
      </w:rPr>
    </w:lvl>
    <w:lvl w:ilvl="6" w:tplc="04070001" w:tentative="1">
      <w:start w:val="1"/>
      <w:numFmt w:val="bullet"/>
      <w:lvlText w:val=""/>
      <w:lvlJc w:val="left"/>
      <w:pPr>
        <w:ind w:left="5588" w:hanging="360"/>
      </w:pPr>
      <w:rPr>
        <w:rFonts w:ascii="Symbol" w:hAnsi="Symbol" w:hint="default"/>
      </w:rPr>
    </w:lvl>
    <w:lvl w:ilvl="7" w:tplc="04070003" w:tentative="1">
      <w:start w:val="1"/>
      <w:numFmt w:val="bullet"/>
      <w:lvlText w:val="o"/>
      <w:lvlJc w:val="left"/>
      <w:pPr>
        <w:ind w:left="6308" w:hanging="360"/>
      </w:pPr>
      <w:rPr>
        <w:rFonts w:ascii="Courier New" w:hAnsi="Courier New" w:cs="Courier New" w:hint="default"/>
      </w:rPr>
    </w:lvl>
    <w:lvl w:ilvl="8" w:tplc="04070005" w:tentative="1">
      <w:start w:val="1"/>
      <w:numFmt w:val="bullet"/>
      <w:lvlText w:val=""/>
      <w:lvlJc w:val="left"/>
      <w:pPr>
        <w:ind w:left="7028" w:hanging="360"/>
      </w:pPr>
      <w:rPr>
        <w:rFonts w:ascii="Wingdings" w:hAnsi="Wingdings" w:hint="default"/>
      </w:rPr>
    </w:lvl>
  </w:abstractNum>
  <w:abstractNum w:abstractNumId="21">
    <w:nsid w:val="28184E38"/>
    <w:multiLevelType w:val="singleLevel"/>
    <w:tmpl w:val="9EFCB41E"/>
    <w:lvl w:ilvl="0">
      <w:start w:val="1"/>
      <w:numFmt w:val="bullet"/>
      <w:lvlText w:val=""/>
      <w:lvlJc w:val="left"/>
      <w:pPr>
        <w:tabs>
          <w:tab w:val="num" w:pos="397"/>
        </w:tabs>
        <w:ind w:left="397" w:hanging="397"/>
      </w:pPr>
      <w:rPr>
        <w:rFonts w:ascii="Symbol" w:hAnsi="Symbol" w:hint="default"/>
      </w:rPr>
    </w:lvl>
  </w:abstractNum>
  <w:abstractNum w:abstractNumId="22">
    <w:nsid w:val="2A9E3A32"/>
    <w:multiLevelType w:val="hybridMultilevel"/>
    <w:tmpl w:val="B008B12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nsid w:val="2D9D1D8F"/>
    <w:multiLevelType w:val="hybridMultilevel"/>
    <w:tmpl w:val="611C01A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E3676A3"/>
    <w:multiLevelType w:val="multilevel"/>
    <w:tmpl w:val="940ADCC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ascii="Arial" w:hAnsi="Arial" w:cs="Arial" w:hint="default"/>
        <w:b w:val="0"/>
        <w:i/>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5">
    <w:nsid w:val="33045071"/>
    <w:multiLevelType w:val="hybridMultilevel"/>
    <w:tmpl w:val="AC6C507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6230CAA"/>
    <w:multiLevelType w:val="hybridMultilevel"/>
    <w:tmpl w:val="232460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383A4C99"/>
    <w:multiLevelType w:val="hybridMultilevel"/>
    <w:tmpl w:val="C138132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0927166"/>
    <w:multiLevelType w:val="hybridMultilevel"/>
    <w:tmpl w:val="ABA8F3A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40971E6F"/>
    <w:multiLevelType w:val="hybridMultilevel"/>
    <w:tmpl w:val="90D4BE18"/>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0">
    <w:nsid w:val="48966307"/>
    <w:multiLevelType w:val="hybridMultilevel"/>
    <w:tmpl w:val="8E22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65D01BC"/>
    <w:multiLevelType w:val="hybridMultilevel"/>
    <w:tmpl w:val="929E2ED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CE76562"/>
    <w:multiLevelType w:val="hybridMultilevel"/>
    <w:tmpl w:val="FE0009A2"/>
    <w:lvl w:ilvl="0" w:tplc="CB30A508">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D5E180F"/>
    <w:multiLevelType w:val="hybridMultilevel"/>
    <w:tmpl w:val="1C4E343C"/>
    <w:lvl w:ilvl="0" w:tplc="02247FC2">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DD86CA7"/>
    <w:multiLevelType w:val="multilevel"/>
    <w:tmpl w:val="0407001D"/>
    <w:styleLink w:val="VTMM"/>
    <w:lvl w:ilvl="0">
      <w:start w:val="5"/>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E1E7FE3"/>
    <w:multiLevelType w:val="hybridMultilevel"/>
    <w:tmpl w:val="127C9F2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3D06779"/>
    <w:multiLevelType w:val="hybridMultilevel"/>
    <w:tmpl w:val="91F875C8"/>
    <w:lvl w:ilvl="0" w:tplc="AE3EF5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62C6859"/>
    <w:multiLevelType w:val="singleLevel"/>
    <w:tmpl w:val="07D4B4B0"/>
    <w:lvl w:ilvl="0">
      <w:start w:val="1"/>
      <w:numFmt w:val="decimal"/>
      <w:lvlText w:val="%1."/>
      <w:lvlJc w:val="left"/>
      <w:pPr>
        <w:tabs>
          <w:tab w:val="num" w:pos="360"/>
        </w:tabs>
        <w:ind w:left="360" w:hanging="360"/>
      </w:pPr>
      <w:rPr>
        <w:rFonts w:hint="default"/>
      </w:rPr>
    </w:lvl>
  </w:abstractNum>
  <w:abstractNum w:abstractNumId="38">
    <w:nsid w:val="665921F1"/>
    <w:multiLevelType w:val="hybridMultilevel"/>
    <w:tmpl w:val="B40EFD7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B764B83"/>
    <w:multiLevelType w:val="hybridMultilevel"/>
    <w:tmpl w:val="652E03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6D5E0463"/>
    <w:multiLevelType w:val="hybridMultilevel"/>
    <w:tmpl w:val="F3B88C82"/>
    <w:lvl w:ilvl="0" w:tplc="2648090C">
      <w:start w:val="1"/>
      <w:numFmt w:val="bullet"/>
      <w:lvlText w:val="-"/>
      <w:lvlJc w:val="left"/>
      <w:pPr>
        <w:ind w:left="1268" w:hanging="360"/>
      </w:pPr>
      <w:rPr>
        <w:rFonts w:ascii="Arial" w:hAnsi="Arial" w:hint="default"/>
      </w:rPr>
    </w:lvl>
    <w:lvl w:ilvl="1" w:tplc="04070003" w:tentative="1">
      <w:start w:val="1"/>
      <w:numFmt w:val="bullet"/>
      <w:lvlText w:val="o"/>
      <w:lvlJc w:val="left"/>
      <w:pPr>
        <w:ind w:left="1988" w:hanging="360"/>
      </w:pPr>
      <w:rPr>
        <w:rFonts w:ascii="Courier New" w:hAnsi="Courier New" w:cs="Courier New" w:hint="default"/>
      </w:rPr>
    </w:lvl>
    <w:lvl w:ilvl="2" w:tplc="04070005" w:tentative="1">
      <w:start w:val="1"/>
      <w:numFmt w:val="bullet"/>
      <w:lvlText w:val=""/>
      <w:lvlJc w:val="left"/>
      <w:pPr>
        <w:ind w:left="2708" w:hanging="360"/>
      </w:pPr>
      <w:rPr>
        <w:rFonts w:ascii="Wingdings" w:hAnsi="Wingdings" w:hint="default"/>
      </w:rPr>
    </w:lvl>
    <w:lvl w:ilvl="3" w:tplc="04070001" w:tentative="1">
      <w:start w:val="1"/>
      <w:numFmt w:val="bullet"/>
      <w:lvlText w:val=""/>
      <w:lvlJc w:val="left"/>
      <w:pPr>
        <w:ind w:left="3428" w:hanging="360"/>
      </w:pPr>
      <w:rPr>
        <w:rFonts w:ascii="Symbol" w:hAnsi="Symbol" w:hint="default"/>
      </w:rPr>
    </w:lvl>
    <w:lvl w:ilvl="4" w:tplc="04070003" w:tentative="1">
      <w:start w:val="1"/>
      <w:numFmt w:val="bullet"/>
      <w:lvlText w:val="o"/>
      <w:lvlJc w:val="left"/>
      <w:pPr>
        <w:ind w:left="4148" w:hanging="360"/>
      </w:pPr>
      <w:rPr>
        <w:rFonts w:ascii="Courier New" w:hAnsi="Courier New" w:cs="Courier New" w:hint="default"/>
      </w:rPr>
    </w:lvl>
    <w:lvl w:ilvl="5" w:tplc="04070005" w:tentative="1">
      <w:start w:val="1"/>
      <w:numFmt w:val="bullet"/>
      <w:lvlText w:val=""/>
      <w:lvlJc w:val="left"/>
      <w:pPr>
        <w:ind w:left="4868" w:hanging="360"/>
      </w:pPr>
      <w:rPr>
        <w:rFonts w:ascii="Wingdings" w:hAnsi="Wingdings" w:hint="default"/>
      </w:rPr>
    </w:lvl>
    <w:lvl w:ilvl="6" w:tplc="04070001" w:tentative="1">
      <w:start w:val="1"/>
      <w:numFmt w:val="bullet"/>
      <w:lvlText w:val=""/>
      <w:lvlJc w:val="left"/>
      <w:pPr>
        <w:ind w:left="5588" w:hanging="360"/>
      </w:pPr>
      <w:rPr>
        <w:rFonts w:ascii="Symbol" w:hAnsi="Symbol" w:hint="default"/>
      </w:rPr>
    </w:lvl>
    <w:lvl w:ilvl="7" w:tplc="04070003" w:tentative="1">
      <w:start w:val="1"/>
      <w:numFmt w:val="bullet"/>
      <w:lvlText w:val="o"/>
      <w:lvlJc w:val="left"/>
      <w:pPr>
        <w:ind w:left="6308" w:hanging="360"/>
      </w:pPr>
      <w:rPr>
        <w:rFonts w:ascii="Courier New" w:hAnsi="Courier New" w:cs="Courier New" w:hint="default"/>
      </w:rPr>
    </w:lvl>
    <w:lvl w:ilvl="8" w:tplc="04070005" w:tentative="1">
      <w:start w:val="1"/>
      <w:numFmt w:val="bullet"/>
      <w:lvlText w:val=""/>
      <w:lvlJc w:val="left"/>
      <w:pPr>
        <w:ind w:left="7028" w:hanging="360"/>
      </w:pPr>
      <w:rPr>
        <w:rFonts w:ascii="Wingdings" w:hAnsi="Wingdings" w:hint="default"/>
      </w:rPr>
    </w:lvl>
  </w:abstractNum>
  <w:abstractNum w:abstractNumId="41">
    <w:nsid w:val="6FA42A12"/>
    <w:multiLevelType w:val="multilevel"/>
    <w:tmpl w:val="CB343F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3BA7619"/>
    <w:multiLevelType w:val="multilevel"/>
    <w:tmpl w:val="DC44A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C1545D"/>
    <w:multiLevelType w:val="hybridMultilevel"/>
    <w:tmpl w:val="CBC6E7B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4">
    <w:nsid w:val="74C61061"/>
    <w:multiLevelType w:val="hybridMultilevel"/>
    <w:tmpl w:val="1C3EFB0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nsid w:val="75F7546C"/>
    <w:multiLevelType w:val="hybridMultilevel"/>
    <w:tmpl w:val="D14CF3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7AC05B51"/>
    <w:multiLevelType w:val="singleLevel"/>
    <w:tmpl w:val="9EFCB41E"/>
    <w:lvl w:ilvl="0">
      <w:start w:val="1"/>
      <w:numFmt w:val="bullet"/>
      <w:lvlText w:val=""/>
      <w:lvlJc w:val="left"/>
      <w:pPr>
        <w:tabs>
          <w:tab w:val="num" w:pos="397"/>
        </w:tabs>
        <w:ind w:left="397" w:hanging="397"/>
      </w:pPr>
      <w:rPr>
        <w:rFonts w:ascii="Symbol" w:hAnsi="Symbol" w:hint="default"/>
      </w:rPr>
    </w:lvl>
  </w:abstractNum>
  <w:abstractNum w:abstractNumId="47">
    <w:nsid w:val="7BC746E4"/>
    <w:multiLevelType w:val="hybridMultilevel"/>
    <w:tmpl w:val="A380F03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4"/>
  </w:num>
  <w:num w:numId="3">
    <w:abstractNumId w:val="35"/>
  </w:num>
  <w:num w:numId="4">
    <w:abstractNumId w:val="24"/>
  </w:num>
  <w:num w:numId="5">
    <w:abstractNumId w:val="42"/>
  </w:num>
  <w:num w:numId="6">
    <w:abstractNumId w:val="11"/>
  </w:num>
  <w:num w:numId="7">
    <w:abstractNumId w:val="30"/>
  </w:num>
  <w:num w:numId="8">
    <w:abstractNumId w:val="29"/>
  </w:num>
  <w:num w:numId="9">
    <w:abstractNumId w:val="25"/>
  </w:num>
  <w:num w:numId="10">
    <w:abstractNumId w:val="32"/>
  </w:num>
  <w:num w:numId="11">
    <w:abstractNumId w:val="12"/>
  </w:num>
  <w:num w:numId="12">
    <w:abstractNumId w:val="33"/>
  </w:num>
  <w:num w:numId="13">
    <w:abstractNumId w:val="20"/>
  </w:num>
  <w:num w:numId="14">
    <w:abstractNumId w:val="40"/>
  </w:num>
  <w:num w:numId="15">
    <w:abstractNumId w:val="38"/>
  </w:num>
  <w:num w:numId="16">
    <w:abstractNumId w:val="27"/>
  </w:num>
  <w:num w:numId="17">
    <w:abstractNumId w:val="28"/>
  </w:num>
  <w:num w:numId="18">
    <w:abstractNumId w:val="41"/>
  </w:num>
  <w:num w:numId="19">
    <w:abstractNumId w:val="17"/>
  </w:num>
  <w:num w:numId="20">
    <w:abstractNumId w:val="22"/>
  </w:num>
  <w:num w:numId="21">
    <w:abstractNumId w:val="10"/>
  </w:num>
  <w:num w:numId="22">
    <w:abstractNumId w:val="18"/>
  </w:num>
  <w:num w:numId="23">
    <w:abstractNumId w:val="8"/>
  </w:num>
  <w:num w:numId="24">
    <w:abstractNumId w:val="19"/>
  </w:num>
  <w:num w:numId="25">
    <w:abstractNumId w:val="44"/>
  </w:num>
  <w:num w:numId="26">
    <w:abstractNumId w:val="31"/>
  </w:num>
  <w:num w:numId="27">
    <w:abstractNumId w:val="43"/>
  </w:num>
  <w:num w:numId="28">
    <w:abstractNumId w:val="26"/>
  </w:num>
  <w:num w:numId="29">
    <w:abstractNumId w:val="39"/>
  </w:num>
  <w:num w:numId="30">
    <w:abstractNumId w:val="47"/>
  </w:num>
  <w:num w:numId="31">
    <w:abstractNumId w:val="15"/>
  </w:num>
  <w:num w:numId="32">
    <w:abstractNumId w:val="14"/>
  </w:num>
  <w:num w:numId="33">
    <w:abstractNumId w:val="16"/>
  </w:num>
  <w:num w:numId="34">
    <w:abstractNumId w:val="37"/>
  </w:num>
  <w:num w:numId="35">
    <w:abstractNumId w:val="21"/>
  </w:num>
  <w:num w:numId="36">
    <w:abstractNumId w:val="46"/>
  </w:num>
  <w:num w:numId="37">
    <w:abstractNumId w:val="9"/>
  </w:num>
  <w:num w:numId="38">
    <w:abstractNumId w:val="7"/>
  </w:num>
  <w:num w:numId="39">
    <w:abstractNumId w:val="23"/>
  </w:num>
  <w:num w:numId="40">
    <w:abstractNumId w:val="36"/>
  </w:num>
  <w:num w:numId="41">
    <w:abstractNumId w:val="45"/>
  </w:num>
  <w:num w:numId="4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54"/>
  <w:autoHyphenation/>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06"/>
    <w:rsid w:val="00007E59"/>
    <w:rsid w:val="00011246"/>
    <w:rsid w:val="000221A6"/>
    <w:rsid w:val="00023566"/>
    <w:rsid w:val="00023ABF"/>
    <w:rsid w:val="000402BE"/>
    <w:rsid w:val="00040A5F"/>
    <w:rsid w:val="00040E0D"/>
    <w:rsid w:val="00046AC8"/>
    <w:rsid w:val="00047CA0"/>
    <w:rsid w:val="00052588"/>
    <w:rsid w:val="0005701B"/>
    <w:rsid w:val="00066367"/>
    <w:rsid w:val="0006731B"/>
    <w:rsid w:val="00075FA0"/>
    <w:rsid w:val="000814F4"/>
    <w:rsid w:val="00085253"/>
    <w:rsid w:val="00092702"/>
    <w:rsid w:val="000A4555"/>
    <w:rsid w:val="000A5666"/>
    <w:rsid w:val="000A69F4"/>
    <w:rsid w:val="000B1A04"/>
    <w:rsid w:val="000B2124"/>
    <w:rsid w:val="000B7EBD"/>
    <w:rsid w:val="000C2D4B"/>
    <w:rsid w:val="000E2121"/>
    <w:rsid w:val="000F27A2"/>
    <w:rsid w:val="000F43C4"/>
    <w:rsid w:val="001058C4"/>
    <w:rsid w:val="00110875"/>
    <w:rsid w:val="001121A7"/>
    <w:rsid w:val="001244F7"/>
    <w:rsid w:val="001265E9"/>
    <w:rsid w:val="00127537"/>
    <w:rsid w:val="00137D6D"/>
    <w:rsid w:val="00145659"/>
    <w:rsid w:val="00151214"/>
    <w:rsid w:val="00151C19"/>
    <w:rsid w:val="00164179"/>
    <w:rsid w:val="00166C51"/>
    <w:rsid w:val="001705DF"/>
    <w:rsid w:val="001813AF"/>
    <w:rsid w:val="00181A97"/>
    <w:rsid w:val="001840EC"/>
    <w:rsid w:val="00187147"/>
    <w:rsid w:val="0019510E"/>
    <w:rsid w:val="001A147F"/>
    <w:rsid w:val="001B10E6"/>
    <w:rsid w:val="001B1E32"/>
    <w:rsid w:val="001B3761"/>
    <w:rsid w:val="001C7E10"/>
    <w:rsid w:val="001D2CB5"/>
    <w:rsid w:val="001D42AE"/>
    <w:rsid w:val="001E328D"/>
    <w:rsid w:val="001F7AE6"/>
    <w:rsid w:val="002218F0"/>
    <w:rsid w:val="002233D9"/>
    <w:rsid w:val="0024786D"/>
    <w:rsid w:val="0026161F"/>
    <w:rsid w:val="00290808"/>
    <w:rsid w:val="002930A9"/>
    <w:rsid w:val="0029587F"/>
    <w:rsid w:val="00295AC2"/>
    <w:rsid w:val="00295F9A"/>
    <w:rsid w:val="002A076B"/>
    <w:rsid w:val="002A364C"/>
    <w:rsid w:val="002B107F"/>
    <w:rsid w:val="002B2039"/>
    <w:rsid w:val="002C3A60"/>
    <w:rsid w:val="002D4C69"/>
    <w:rsid w:val="002F0FF2"/>
    <w:rsid w:val="002F5195"/>
    <w:rsid w:val="00311E52"/>
    <w:rsid w:val="00315B48"/>
    <w:rsid w:val="00333BAC"/>
    <w:rsid w:val="003355DE"/>
    <w:rsid w:val="00337CFB"/>
    <w:rsid w:val="00343051"/>
    <w:rsid w:val="003506F0"/>
    <w:rsid w:val="00357AB3"/>
    <w:rsid w:val="00357DFA"/>
    <w:rsid w:val="00362339"/>
    <w:rsid w:val="00362FD4"/>
    <w:rsid w:val="003638A0"/>
    <w:rsid w:val="00370C84"/>
    <w:rsid w:val="003727C3"/>
    <w:rsid w:val="00374677"/>
    <w:rsid w:val="003827E7"/>
    <w:rsid w:val="00383E06"/>
    <w:rsid w:val="00391D21"/>
    <w:rsid w:val="003922E6"/>
    <w:rsid w:val="003A3614"/>
    <w:rsid w:val="003A47D7"/>
    <w:rsid w:val="003B3491"/>
    <w:rsid w:val="003C4780"/>
    <w:rsid w:val="003C73F2"/>
    <w:rsid w:val="003E3F03"/>
    <w:rsid w:val="004021B6"/>
    <w:rsid w:val="00402458"/>
    <w:rsid w:val="00402D1F"/>
    <w:rsid w:val="00404062"/>
    <w:rsid w:val="004051E1"/>
    <w:rsid w:val="004115AE"/>
    <w:rsid w:val="00413F56"/>
    <w:rsid w:val="0041536C"/>
    <w:rsid w:val="004218C9"/>
    <w:rsid w:val="00431D3B"/>
    <w:rsid w:val="0043461C"/>
    <w:rsid w:val="0044435D"/>
    <w:rsid w:val="004445EC"/>
    <w:rsid w:val="00445BDC"/>
    <w:rsid w:val="00452821"/>
    <w:rsid w:val="0046006D"/>
    <w:rsid w:val="004705C6"/>
    <w:rsid w:val="0048662B"/>
    <w:rsid w:val="00487B08"/>
    <w:rsid w:val="004A3C65"/>
    <w:rsid w:val="004C030E"/>
    <w:rsid w:val="004C2AB1"/>
    <w:rsid w:val="004C3BC9"/>
    <w:rsid w:val="004C4BCB"/>
    <w:rsid w:val="004E284B"/>
    <w:rsid w:val="004E4B4C"/>
    <w:rsid w:val="004E79BA"/>
    <w:rsid w:val="005028E7"/>
    <w:rsid w:val="00515948"/>
    <w:rsid w:val="00522E9E"/>
    <w:rsid w:val="005304F8"/>
    <w:rsid w:val="00535702"/>
    <w:rsid w:val="00540C9B"/>
    <w:rsid w:val="00541052"/>
    <w:rsid w:val="00542DE3"/>
    <w:rsid w:val="00545BF3"/>
    <w:rsid w:val="00546128"/>
    <w:rsid w:val="0054622A"/>
    <w:rsid w:val="00553740"/>
    <w:rsid w:val="00556830"/>
    <w:rsid w:val="00575D82"/>
    <w:rsid w:val="00577D4C"/>
    <w:rsid w:val="00581D52"/>
    <w:rsid w:val="00582AFB"/>
    <w:rsid w:val="00584ABF"/>
    <w:rsid w:val="00593854"/>
    <w:rsid w:val="00597352"/>
    <w:rsid w:val="005A7037"/>
    <w:rsid w:val="005B7909"/>
    <w:rsid w:val="005C3950"/>
    <w:rsid w:val="005F348C"/>
    <w:rsid w:val="00602061"/>
    <w:rsid w:val="0061128A"/>
    <w:rsid w:val="006201BE"/>
    <w:rsid w:val="00624BF7"/>
    <w:rsid w:val="00625D81"/>
    <w:rsid w:val="0062720B"/>
    <w:rsid w:val="00636C60"/>
    <w:rsid w:val="006434BC"/>
    <w:rsid w:val="00655BEF"/>
    <w:rsid w:val="006569AE"/>
    <w:rsid w:val="00666002"/>
    <w:rsid w:val="00673768"/>
    <w:rsid w:val="00681550"/>
    <w:rsid w:val="006852C1"/>
    <w:rsid w:val="00692481"/>
    <w:rsid w:val="00693D4B"/>
    <w:rsid w:val="006942BF"/>
    <w:rsid w:val="006A611E"/>
    <w:rsid w:val="006B0211"/>
    <w:rsid w:val="006C31C6"/>
    <w:rsid w:val="006D0143"/>
    <w:rsid w:val="006D2CE7"/>
    <w:rsid w:val="006D5F2D"/>
    <w:rsid w:val="006E08EE"/>
    <w:rsid w:val="006E0AD8"/>
    <w:rsid w:val="006E1C74"/>
    <w:rsid w:val="006E48B2"/>
    <w:rsid w:val="006E66EE"/>
    <w:rsid w:val="006E6B32"/>
    <w:rsid w:val="006E6F58"/>
    <w:rsid w:val="006F7033"/>
    <w:rsid w:val="00703065"/>
    <w:rsid w:val="00703FAC"/>
    <w:rsid w:val="007052DF"/>
    <w:rsid w:val="00705668"/>
    <w:rsid w:val="007067F6"/>
    <w:rsid w:val="00721847"/>
    <w:rsid w:val="00730279"/>
    <w:rsid w:val="00732CD1"/>
    <w:rsid w:val="007405AE"/>
    <w:rsid w:val="007416AC"/>
    <w:rsid w:val="00763BBA"/>
    <w:rsid w:val="007658E2"/>
    <w:rsid w:val="0077632C"/>
    <w:rsid w:val="007842C5"/>
    <w:rsid w:val="00785C78"/>
    <w:rsid w:val="007875C4"/>
    <w:rsid w:val="0079296F"/>
    <w:rsid w:val="0079470F"/>
    <w:rsid w:val="007A76BB"/>
    <w:rsid w:val="007C0143"/>
    <w:rsid w:val="007D1F3D"/>
    <w:rsid w:val="007D4651"/>
    <w:rsid w:val="007E0411"/>
    <w:rsid w:val="007E75FF"/>
    <w:rsid w:val="007E7781"/>
    <w:rsid w:val="007F5ED3"/>
    <w:rsid w:val="007F7A85"/>
    <w:rsid w:val="0080261D"/>
    <w:rsid w:val="008062E4"/>
    <w:rsid w:val="00815756"/>
    <w:rsid w:val="008325FF"/>
    <w:rsid w:val="00850E93"/>
    <w:rsid w:val="00853A9D"/>
    <w:rsid w:val="00854C8B"/>
    <w:rsid w:val="0086393D"/>
    <w:rsid w:val="0086421D"/>
    <w:rsid w:val="008741F9"/>
    <w:rsid w:val="00881BAD"/>
    <w:rsid w:val="00881D66"/>
    <w:rsid w:val="008918AB"/>
    <w:rsid w:val="0089526F"/>
    <w:rsid w:val="008B0E6F"/>
    <w:rsid w:val="008B1E12"/>
    <w:rsid w:val="008B5F98"/>
    <w:rsid w:val="008C00E1"/>
    <w:rsid w:val="008D0686"/>
    <w:rsid w:val="008E12B9"/>
    <w:rsid w:val="008E551B"/>
    <w:rsid w:val="008F2EE9"/>
    <w:rsid w:val="008F4FDB"/>
    <w:rsid w:val="0090110A"/>
    <w:rsid w:val="009047A0"/>
    <w:rsid w:val="00906AFA"/>
    <w:rsid w:val="0091102C"/>
    <w:rsid w:val="00912B44"/>
    <w:rsid w:val="00915333"/>
    <w:rsid w:val="00920AA6"/>
    <w:rsid w:val="0092216D"/>
    <w:rsid w:val="0094196E"/>
    <w:rsid w:val="009444B0"/>
    <w:rsid w:val="0094796D"/>
    <w:rsid w:val="0095360A"/>
    <w:rsid w:val="00956A7E"/>
    <w:rsid w:val="00957791"/>
    <w:rsid w:val="009651A5"/>
    <w:rsid w:val="00984998"/>
    <w:rsid w:val="00986C50"/>
    <w:rsid w:val="009B5099"/>
    <w:rsid w:val="009C14C2"/>
    <w:rsid w:val="009D286F"/>
    <w:rsid w:val="009E1CD2"/>
    <w:rsid w:val="009F0295"/>
    <w:rsid w:val="009F3F3B"/>
    <w:rsid w:val="009F4737"/>
    <w:rsid w:val="009F78BB"/>
    <w:rsid w:val="00A02EB5"/>
    <w:rsid w:val="00A121B6"/>
    <w:rsid w:val="00A14C2E"/>
    <w:rsid w:val="00A4082E"/>
    <w:rsid w:val="00A4634E"/>
    <w:rsid w:val="00A46952"/>
    <w:rsid w:val="00A61319"/>
    <w:rsid w:val="00A62F41"/>
    <w:rsid w:val="00A73F97"/>
    <w:rsid w:val="00A7442F"/>
    <w:rsid w:val="00A777E0"/>
    <w:rsid w:val="00A80CB1"/>
    <w:rsid w:val="00A83F17"/>
    <w:rsid w:val="00A8570F"/>
    <w:rsid w:val="00A8659E"/>
    <w:rsid w:val="00A91957"/>
    <w:rsid w:val="00AA5B5C"/>
    <w:rsid w:val="00AA6773"/>
    <w:rsid w:val="00AB1CEF"/>
    <w:rsid w:val="00AB219B"/>
    <w:rsid w:val="00AB487A"/>
    <w:rsid w:val="00AB491F"/>
    <w:rsid w:val="00AB69BA"/>
    <w:rsid w:val="00AB71D5"/>
    <w:rsid w:val="00AB738D"/>
    <w:rsid w:val="00AC392D"/>
    <w:rsid w:val="00AC4683"/>
    <w:rsid w:val="00AD10E1"/>
    <w:rsid w:val="00AD4F43"/>
    <w:rsid w:val="00AE40B3"/>
    <w:rsid w:val="00AE7840"/>
    <w:rsid w:val="00AF08C8"/>
    <w:rsid w:val="00AF55BC"/>
    <w:rsid w:val="00B00CAA"/>
    <w:rsid w:val="00B31402"/>
    <w:rsid w:val="00B407F5"/>
    <w:rsid w:val="00B4353E"/>
    <w:rsid w:val="00B55838"/>
    <w:rsid w:val="00B57515"/>
    <w:rsid w:val="00B70EC1"/>
    <w:rsid w:val="00B80D6B"/>
    <w:rsid w:val="00B902FB"/>
    <w:rsid w:val="00B97657"/>
    <w:rsid w:val="00BA0320"/>
    <w:rsid w:val="00BA3569"/>
    <w:rsid w:val="00BA6B43"/>
    <w:rsid w:val="00BB03B6"/>
    <w:rsid w:val="00BC1283"/>
    <w:rsid w:val="00BD1231"/>
    <w:rsid w:val="00BE4C25"/>
    <w:rsid w:val="00BE7812"/>
    <w:rsid w:val="00BF0E2E"/>
    <w:rsid w:val="00BF48F1"/>
    <w:rsid w:val="00C012A3"/>
    <w:rsid w:val="00C014A2"/>
    <w:rsid w:val="00C21518"/>
    <w:rsid w:val="00C24A82"/>
    <w:rsid w:val="00C27818"/>
    <w:rsid w:val="00C337F8"/>
    <w:rsid w:val="00C33E7F"/>
    <w:rsid w:val="00C35011"/>
    <w:rsid w:val="00C3608B"/>
    <w:rsid w:val="00C44FBF"/>
    <w:rsid w:val="00C80B5B"/>
    <w:rsid w:val="00C82113"/>
    <w:rsid w:val="00C92BD5"/>
    <w:rsid w:val="00CB3BE4"/>
    <w:rsid w:val="00CC26B6"/>
    <w:rsid w:val="00CC485C"/>
    <w:rsid w:val="00CE2ECB"/>
    <w:rsid w:val="00CE3776"/>
    <w:rsid w:val="00CF2E7A"/>
    <w:rsid w:val="00CF398C"/>
    <w:rsid w:val="00CF67F4"/>
    <w:rsid w:val="00D0372E"/>
    <w:rsid w:val="00D04226"/>
    <w:rsid w:val="00D05053"/>
    <w:rsid w:val="00D07FEF"/>
    <w:rsid w:val="00D27443"/>
    <w:rsid w:val="00D5223F"/>
    <w:rsid w:val="00D56D1E"/>
    <w:rsid w:val="00D60A73"/>
    <w:rsid w:val="00D65DA4"/>
    <w:rsid w:val="00D66A7D"/>
    <w:rsid w:val="00D67E73"/>
    <w:rsid w:val="00D72262"/>
    <w:rsid w:val="00D73272"/>
    <w:rsid w:val="00D751D4"/>
    <w:rsid w:val="00D83575"/>
    <w:rsid w:val="00DA4174"/>
    <w:rsid w:val="00DB1F0B"/>
    <w:rsid w:val="00DB4CC9"/>
    <w:rsid w:val="00DB5949"/>
    <w:rsid w:val="00DD064D"/>
    <w:rsid w:val="00DD4B95"/>
    <w:rsid w:val="00DE63B2"/>
    <w:rsid w:val="00DF358E"/>
    <w:rsid w:val="00E0302B"/>
    <w:rsid w:val="00E07951"/>
    <w:rsid w:val="00E120C4"/>
    <w:rsid w:val="00E20152"/>
    <w:rsid w:val="00E230A5"/>
    <w:rsid w:val="00E235EA"/>
    <w:rsid w:val="00E313EC"/>
    <w:rsid w:val="00E44945"/>
    <w:rsid w:val="00E458FC"/>
    <w:rsid w:val="00E469FF"/>
    <w:rsid w:val="00E60E9F"/>
    <w:rsid w:val="00E616D8"/>
    <w:rsid w:val="00E6398F"/>
    <w:rsid w:val="00E6635B"/>
    <w:rsid w:val="00E739FF"/>
    <w:rsid w:val="00E74FD8"/>
    <w:rsid w:val="00E87516"/>
    <w:rsid w:val="00EA31AC"/>
    <w:rsid w:val="00EA352E"/>
    <w:rsid w:val="00EA445C"/>
    <w:rsid w:val="00EB149E"/>
    <w:rsid w:val="00EB3C05"/>
    <w:rsid w:val="00EB5BE3"/>
    <w:rsid w:val="00EE69CE"/>
    <w:rsid w:val="00EF3676"/>
    <w:rsid w:val="00F02F82"/>
    <w:rsid w:val="00F0512D"/>
    <w:rsid w:val="00F20862"/>
    <w:rsid w:val="00F225C8"/>
    <w:rsid w:val="00F330B3"/>
    <w:rsid w:val="00F347CA"/>
    <w:rsid w:val="00F4111B"/>
    <w:rsid w:val="00F72CB5"/>
    <w:rsid w:val="00F73027"/>
    <w:rsid w:val="00F85357"/>
    <w:rsid w:val="00F876AF"/>
    <w:rsid w:val="00F920C0"/>
    <w:rsid w:val="00F92894"/>
    <w:rsid w:val="00FD24BB"/>
    <w:rsid w:val="00FD565D"/>
    <w:rsid w:val="00FE3134"/>
    <w:rsid w:val="00FE71CB"/>
    <w:rsid w:val="00FE7C8A"/>
    <w:rsid w:val="00FF3773"/>
    <w:rsid w:val="00FF41AA"/>
    <w:rsid w:val="00FF61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2A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2"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41F9"/>
    <w:pPr>
      <w:spacing w:after="200"/>
    </w:pPr>
    <w:rPr>
      <w:sz w:val="24"/>
      <w:szCs w:val="24"/>
      <w:lang w:eastAsia="en-US"/>
    </w:rPr>
  </w:style>
  <w:style w:type="paragraph" w:styleId="berschrift1">
    <w:name w:val="heading 1"/>
    <w:basedOn w:val="Standard"/>
    <w:next w:val="Standard"/>
    <w:link w:val="berschrift1Zchn"/>
    <w:uiPriority w:val="99"/>
    <w:qFormat/>
    <w:rsid w:val="008741F9"/>
    <w:pPr>
      <w:keepNext/>
      <w:keepLines/>
      <w:numPr>
        <w:numId w:val="4"/>
      </w:numPr>
      <w:spacing w:before="480" w:after="0"/>
      <w:outlineLvl w:val="0"/>
    </w:pPr>
    <w:rPr>
      <w:rFonts w:ascii="Calibri" w:eastAsia="Times New Roman" w:hAnsi="Calibri"/>
      <w:b/>
      <w:bCs/>
      <w:color w:val="345A8A"/>
      <w:sz w:val="32"/>
      <w:szCs w:val="32"/>
    </w:rPr>
  </w:style>
  <w:style w:type="paragraph" w:styleId="berschrift2">
    <w:name w:val="heading 2"/>
    <w:basedOn w:val="Standard"/>
    <w:next w:val="Standard"/>
    <w:link w:val="berschrift2Zchn"/>
    <w:unhideWhenUsed/>
    <w:qFormat/>
    <w:locked/>
    <w:rsid w:val="0019510E"/>
    <w:pPr>
      <w:keepNext/>
      <w:numPr>
        <w:ilvl w:val="1"/>
        <w:numId w:val="4"/>
      </w:numPr>
      <w:spacing w:before="240" w:after="60"/>
      <w:outlineLvl w:val="1"/>
    </w:pPr>
    <w:rPr>
      <w:rFonts w:eastAsia="MS Gothic"/>
      <w:b/>
      <w:bCs/>
      <w:i/>
      <w:iCs/>
      <w:sz w:val="28"/>
      <w:szCs w:val="28"/>
    </w:rPr>
  </w:style>
  <w:style w:type="paragraph" w:styleId="berschrift3">
    <w:name w:val="heading 3"/>
    <w:basedOn w:val="Standard"/>
    <w:next w:val="Standard"/>
    <w:link w:val="berschrift3Zchn"/>
    <w:semiHidden/>
    <w:unhideWhenUsed/>
    <w:qFormat/>
    <w:locked/>
    <w:rsid w:val="00FE71CB"/>
    <w:pPr>
      <w:keepNext/>
      <w:numPr>
        <w:ilvl w:val="2"/>
        <w:numId w:val="4"/>
      </w:numPr>
      <w:spacing w:before="240" w:after="60"/>
      <w:outlineLvl w:val="2"/>
    </w:pPr>
    <w:rPr>
      <w:rFonts w:eastAsia="MS Gothic"/>
      <w:b/>
      <w:bCs/>
      <w:sz w:val="26"/>
      <w:szCs w:val="26"/>
    </w:rPr>
  </w:style>
  <w:style w:type="paragraph" w:styleId="berschrift4">
    <w:name w:val="heading 4"/>
    <w:basedOn w:val="Standard"/>
    <w:next w:val="Standard"/>
    <w:link w:val="berschrift4Zchn"/>
    <w:semiHidden/>
    <w:unhideWhenUsed/>
    <w:qFormat/>
    <w:locked/>
    <w:rsid w:val="00FE71CB"/>
    <w:pPr>
      <w:keepNext/>
      <w:numPr>
        <w:ilvl w:val="3"/>
        <w:numId w:val="4"/>
      </w:numPr>
      <w:spacing w:before="240" w:after="60"/>
      <w:outlineLvl w:val="3"/>
    </w:pPr>
    <w:rPr>
      <w:rFonts w:ascii="Calibri" w:eastAsia="MS Mincho" w:hAnsi="Calibri"/>
      <w:b/>
      <w:bCs/>
      <w:sz w:val="28"/>
      <w:szCs w:val="28"/>
    </w:rPr>
  </w:style>
  <w:style w:type="paragraph" w:styleId="berschrift5">
    <w:name w:val="heading 5"/>
    <w:basedOn w:val="Standard"/>
    <w:next w:val="Standard"/>
    <w:link w:val="berschrift5Zchn"/>
    <w:semiHidden/>
    <w:unhideWhenUsed/>
    <w:qFormat/>
    <w:locked/>
    <w:rsid w:val="00FE71CB"/>
    <w:pPr>
      <w:numPr>
        <w:ilvl w:val="4"/>
        <w:numId w:val="4"/>
      </w:numPr>
      <w:spacing w:before="240" w:after="60"/>
      <w:outlineLvl w:val="4"/>
    </w:pPr>
    <w:rPr>
      <w:rFonts w:ascii="Calibri" w:eastAsia="MS Mincho" w:hAnsi="Calibri"/>
      <w:b/>
      <w:bCs/>
      <w:i/>
      <w:iCs/>
      <w:sz w:val="26"/>
      <w:szCs w:val="26"/>
    </w:rPr>
  </w:style>
  <w:style w:type="paragraph" w:styleId="berschrift6">
    <w:name w:val="heading 6"/>
    <w:basedOn w:val="Standard"/>
    <w:next w:val="Standard"/>
    <w:link w:val="berschrift6Zchn"/>
    <w:semiHidden/>
    <w:unhideWhenUsed/>
    <w:qFormat/>
    <w:locked/>
    <w:rsid w:val="00FE71CB"/>
    <w:pPr>
      <w:numPr>
        <w:ilvl w:val="5"/>
        <w:numId w:val="4"/>
      </w:numPr>
      <w:spacing w:before="240" w:after="60"/>
      <w:outlineLvl w:val="5"/>
    </w:pPr>
    <w:rPr>
      <w:rFonts w:ascii="Calibri" w:eastAsia="MS Mincho" w:hAnsi="Calibri"/>
      <w:b/>
      <w:bCs/>
      <w:sz w:val="22"/>
      <w:szCs w:val="22"/>
    </w:rPr>
  </w:style>
  <w:style w:type="paragraph" w:styleId="berschrift7">
    <w:name w:val="heading 7"/>
    <w:basedOn w:val="Standard"/>
    <w:next w:val="Standard"/>
    <w:link w:val="berschrift7Zchn"/>
    <w:semiHidden/>
    <w:unhideWhenUsed/>
    <w:qFormat/>
    <w:locked/>
    <w:rsid w:val="00FE71CB"/>
    <w:pPr>
      <w:numPr>
        <w:ilvl w:val="6"/>
        <w:numId w:val="4"/>
      </w:numPr>
      <w:spacing w:before="240" w:after="60"/>
      <w:outlineLvl w:val="6"/>
    </w:pPr>
    <w:rPr>
      <w:rFonts w:ascii="Calibri" w:eastAsia="MS Mincho" w:hAnsi="Calibri"/>
    </w:rPr>
  </w:style>
  <w:style w:type="paragraph" w:styleId="berschrift8">
    <w:name w:val="heading 8"/>
    <w:basedOn w:val="Standard"/>
    <w:next w:val="Standard"/>
    <w:link w:val="berschrift8Zchn"/>
    <w:semiHidden/>
    <w:unhideWhenUsed/>
    <w:qFormat/>
    <w:locked/>
    <w:rsid w:val="00FE71CB"/>
    <w:pPr>
      <w:numPr>
        <w:ilvl w:val="7"/>
        <w:numId w:val="4"/>
      </w:numPr>
      <w:spacing w:before="240" w:after="60"/>
      <w:outlineLvl w:val="7"/>
    </w:pPr>
    <w:rPr>
      <w:rFonts w:ascii="Calibri" w:eastAsia="MS Mincho" w:hAnsi="Calibri"/>
      <w:i/>
      <w:iCs/>
    </w:rPr>
  </w:style>
  <w:style w:type="paragraph" w:styleId="berschrift9">
    <w:name w:val="heading 9"/>
    <w:basedOn w:val="Standard"/>
    <w:next w:val="Standard"/>
    <w:link w:val="berschrift9Zchn"/>
    <w:semiHidden/>
    <w:unhideWhenUsed/>
    <w:qFormat/>
    <w:locked/>
    <w:rsid w:val="00FE71CB"/>
    <w:pPr>
      <w:numPr>
        <w:ilvl w:val="8"/>
        <w:numId w:val="4"/>
      </w:numPr>
      <w:spacing w:before="240" w:after="60"/>
      <w:outlineLvl w:val="8"/>
    </w:pPr>
    <w:rPr>
      <w:rFonts w:eastAsia="MS Gothic"/>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8741F9"/>
    <w:rPr>
      <w:rFonts w:ascii="Calibri" w:eastAsia="Times New Roman" w:hAnsi="Calibri"/>
      <w:b/>
      <w:bCs/>
      <w:color w:val="345A8A"/>
      <w:sz w:val="32"/>
      <w:szCs w:val="32"/>
      <w:lang w:eastAsia="en-US"/>
    </w:rPr>
  </w:style>
  <w:style w:type="paragraph" w:customStyle="1" w:styleId="Body">
    <w:name w:val="Body"/>
    <w:basedOn w:val="Standard"/>
    <w:autoRedefine/>
    <w:rsid w:val="008741F9"/>
    <w:pPr>
      <w:snapToGrid w:val="0"/>
      <w:jc w:val="both"/>
    </w:pPr>
    <w:rPr>
      <w:rFonts w:ascii="Tahoma" w:hAnsi="Tahoma"/>
    </w:rPr>
  </w:style>
  <w:style w:type="paragraph" w:customStyle="1" w:styleId="berschrift">
    <w:name w:val="überschrift"/>
    <w:basedOn w:val="berschrift1"/>
    <w:autoRedefine/>
    <w:uiPriority w:val="99"/>
    <w:rsid w:val="008741F9"/>
    <w:pPr>
      <w:snapToGrid w:val="0"/>
    </w:pPr>
    <w:rPr>
      <w:rFonts w:ascii="Tahoma" w:hAnsi="Tahoma"/>
      <w:color w:val="auto"/>
      <w:sz w:val="28"/>
    </w:rPr>
  </w:style>
  <w:style w:type="paragraph" w:styleId="Kopfzeile">
    <w:name w:val="header"/>
    <w:basedOn w:val="Standard"/>
    <w:link w:val="KopfzeileZchn"/>
    <w:rsid w:val="006E6B32"/>
    <w:pPr>
      <w:tabs>
        <w:tab w:val="center" w:pos="4703"/>
        <w:tab w:val="right" w:pos="9406"/>
      </w:tabs>
      <w:spacing w:after="0"/>
    </w:pPr>
  </w:style>
  <w:style w:type="character" w:customStyle="1" w:styleId="KopfzeileZchn">
    <w:name w:val="Kopfzeile Zchn"/>
    <w:link w:val="Kopfzeile"/>
    <w:locked/>
    <w:rsid w:val="006E6B32"/>
    <w:rPr>
      <w:rFonts w:cs="Times New Roman"/>
    </w:rPr>
  </w:style>
  <w:style w:type="paragraph" w:styleId="Fuzeile">
    <w:name w:val="footer"/>
    <w:basedOn w:val="Standard"/>
    <w:link w:val="FuzeileZchn"/>
    <w:uiPriority w:val="99"/>
    <w:rsid w:val="006E6B32"/>
    <w:pPr>
      <w:tabs>
        <w:tab w:val="center" w:pos="4703"/>
        <w:tab w:val="right" w:pos="9406"/>
      </w:tabs>
      <w:spacing w:after="0"/>
    </w:pPr>
  </w:style>
  <w:style w:type="character" w:customStyle="1" w:styleId="FuzeileZchn">
    <w:name w:val="Fußzeile Zchn"/>
    <w:link w:val="Fuzeile"/>
    <w:uiPriority w:val="99"/>
    <w:locked/>
    <w:rsid w:val="006E6B32"/>
    <w:rPr>
      <w:rFonts w:cs="Times New Roman"/>
    </w:rPr>
  </w:style>
  <w:style w:type="table" w:styleId="Tabellenraster">
    <w:name w:val="Table Grid"/>
    <w:basedOn w:val="NormaleTabelle"/>
    <w:uiPriority w:val="99"/>
    <w:rsid w:val="007030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TextLeft">
    <w:name w:val="Figure Text Left"/>
    <w:basedOn w:val="Standard"/>
    <w:uiPriority w:val="99"/>
    <w:rsid w:val="00703065"/>
    <w:pPr>
      <w:suppressAutoHyphens/>
      <w:spacing w:after="0" w:line="250" w:lineRule="exact"/>
    </w:pPr>
    <w:rPr>
      <w:rFonts w:ascii="Sabon RomanOsF" w:eastAsia="Sabon RomanOsF" w:hAnsi="Times New Roman"/>
      <w:spacing w:val="4"/>
      <w:kern w:val="1"/>
      <w:sz w:val="17"/>
      <w:szCs w:val="20"/>
      <w:lang w:val="en-GB" w:eastAsia="ar-SA"/>
    </w:rPr>
  </w:style>
  <w:style w:type="paragraph" w:customStyle="1" w:styleId="BioSummaryBullet">
    <w:name w:val="Bio Summary Bullet"/>
    <w:basedOn w:val="Standard"/>
    <w:uiPriority w:val="99"/>
    <w:rsid w:val="00703065"/>
    <w:pPr>
      <w:numPr>
        <w:numId w:val="1"/>
      </w:numPr>
      <w:tabs>
        <w:tab w:val="clear" w:pos="720"/>
        <w:tab w:val="left" w:pos="374"/>
        <w:tab w:val="left" w:pos="734"/>
        <w:tab w:val="left" w:pos="2534"/>
        <w:tab w:val="left" w:pos="4485"/>
        <w:tab w:val="right" w:pos="5270"/>
        <w:tab w:val="left" w:pos="8654"/>
      </w:tabs>
      <w:suppressAutoHyphens/>
      <w:spacing w:after="0"/>
      <w:ind w:left="374" w:right="29" w:hanging="187"/>
    </w:pPr>
    <w:rPr>
      <w:rFonts w:ascii="Arial" w:eastAsia="Times New Roman" w:hAnsi="Arial" w:cs="Arial"/>
      <w:sz w:val="18"/>
      <w:szCs w:val="18"/>
      <w:lang w:val="en-US" w:eastAsia="ar-SA"/>
    </w:rPr>
  </w:style>
  <w:style w:type="paragraph" w:customStyle="1" w:styleId="VorformatierterText">
    <w:name w:val="Vorformatierter Text"/>
    <w:basedOn w:val="Standard"/>
    <w:uiPriority w:val="99"/>
    <w:rsid w:val="00703065"/>
    <w:pPr>
      <w:suppressAutoHyphens/>
      <w:spacing w:after="0"/>
    </w:pPr>
    <w:rPr>
      <w:rFonts w:ascii="Courier New" w:eastAsia="NSimSun" w:hAnsi="Courier New" w:cs="Courier New"/>
      <w:sz w:val="20"/>
      <w:szCs w:val="20"/>
      <w:lang w:val="en-GB" w:eastAsia="ar-SA"/>
    </w:rPr>
  </w:style>
  <w:style w:type="paragraph" w:customStyle="1" w:styleId="NormalBodyText">
    <w:name w:val="Normal Body Text"/>
    <w:basedOn w:val="Standard"/>
    <w:uiPriority w:val="99"/>
    <w:rsid w:val="001B1E32"/>
    <w:pPr>
      <w:suppressAutoHyphens/>
      <w:spacing w:before="240" w:after="240" w:line="360" w:lineRule="auto"/>
      <w:ind w:right="1656"/>
      <w:jc w:val="both"/>
    </w:pPr>
    <w:rPr>
      <w:rFonts w:ascii="Arial" w:eastAsia="Times New Roman" w:hAnsi="Arial"/>
      <w:spacing w:val="-5"/>
      <w:sz w:val="20"/>
      <w:szCs w:val="20"/>
      <w:lang w:val="en-US" w:eastAsia="ar-SA"/>
    </w:rPr>
  </w:style>
  <w:style w:type="character" w:styleId="Hyperlink">
    <w:name w:val="Hyperlink"/>
    <w:uiPriority w:val="99"/>
    <w:rsid w:val="001B1E32"/>
    <w:rPr>
      <w:rFonts w:cs="Times New Roman"/>
      <w:color w:val="0000FF"/>
      <w:u w:val="single"/>
    </w:rPr>
  </w:style>
  <w:style w:type="paragraph" w:customStyle="1" w:styleId="BoldBodyText">
    <w:name w:val="Bold Body Text"/>
    <w:basedOn w:val="Standard"/>
    <w:uiPriority w:val="99"/>
    <w:rsid w:val="001B1E32"/>
    <w:pPr>
      <w:suppressAutoHyphens/>
      <w:spacing w:after="120"/>
      <w:ind w:right="1656"/>
      <w:jc w:val="both"/>
    </w:pPr>
    <w:rPr>
      <w:rFonts w:ascii="Arial" w:eastAsia="Times New Roman" w:hAnsi="Arial"/>
      <w:b/>
      <w:spacing w:val="-5"/>
      <w:sz w:val="20"/>
      <w:szCs w:val="20"/>
      <w:lang w:val="en-GB" w:eastAsia="ar-SA"/>
    </w:rPr>
  </w:style>
  <w:style w:type="paragraph" w:styleId="Listenabsatz">
    <w:name w:val="List Paragraph"/>
    <w:basedOn w:val="Standard"/>
    <w:uiPriority w:val="99"/>
    <w:qFormat/>
    <w:rsid w:val="001B1E32"/>
    <w:pPr>
      <w:ind w:left="720"/>
      <w:contextualSpacing/>
    </w:pPr>
  </w:style>
  <w:style w:type="character" w:customStyle="1" w:styleId="WW8Num2z2">
    <w:name w:val="WW8Num2z2"/>
    <w:uiPriority w:val="99"/>
    <w:rsid w:val="002B2039"/>
    <w:rPr>
      <w:rFonts w:ascii="Wingdings" w:hAnsi="Wingdings"/>
    </w:rPr>
  </w:style>
  <w:style w:type="character" w:customStyle="1" w:styleId="WW-Absatz-Standardschriftart111111">
    <w:name w:val="WW-Absatz-Standardschriftart111111"/>
    <w:uiPriority w:val="99"/>
    <w:rsid w:val="00FD565D"/>
  </w:style>
  <w:style w:type="character" w:customStyle="1" w:styleId="WW-Absatz-Standardschriftart1111">
    <w:name w:val="WW-Absatz-Standardschriftart1111"/>
    <w:uiPriority w:val="99"/>
    <w:rsid w:val="000B1A04"/>
  </w:style>
  <w:style w:type="paragraph" w:styleId="Textkrper">
    <w:name w:val="Body Text"/>
    <w:basedOn w:val="Standard"/>
    <w:link w:val="TextkrperZchn"/>
    <w:rsid w:val="00333BAC"/>
    <w:pPr>
      <w:tabs>
        <w:tab w:val="left" w:pos="0"/>
      </w:tabs>
      <w:autoSpaceDE w:val="0"/>
      <w:autoSpaceDN w:val="0"/>
      <w:adjustRightInd w:val="0"/>
      <w:spacing w:before="28" w:after="56"/>
    </w:pPr>
    <w:rPr>
      <w:rFonts w:ascii="Arial" w:eastAsia="Times New Roman" w:hAnsi="Arial" w:cs="Arial"/>
      <w:color w:val="000000"/>
      <w:lang w:val="en-US" w:eastAsia="de-DE"/>
    </w:rPr>
  </w:style>
  <w:style w:type="character" w:customStyle="1" w:styleId="TextkrperZchn">
    <w:name w:val="Textkörper Zchn"/>
    <w:link w:val="Textkrper"/>
    <w:rsid w:val="00333BAC"/>
    <w:rPr>
      <w:rFonts w:ascii="Arial" w:eastAsia="Times New Roman" w:hAnsi="Arial" w:cs="Arial"/>
      <w:color w:val="000000"/>
      <w:sz w:val="24"/>
      <w:szCs w:val="24"/>
      <w:lang w:val="en-US"/>
    </w:rPr>
  </w:style>
  <w:style w:type="paragraph" w:styleId="Textkrper-Zeileneinzug">
    <w:name w:val="Body Text Indent"/>
    <w:basedOn w:val="Standard"/>
    <w:link w:val="Textkrper-ZeileneinzugZchn"/>
    <w:rsid w:val="00333BAC"/>
    <w:pPr>
      <w:widowControl w:val="0"/>
      <w:autoSpaceDE w:val="0"/>
      <w:autoSpaceDN w:val="0"/>
      <w:adjustRightInd w:val="0"/>
      <w:spacing w:after="120"/>
      <w:ind w:left="360"/>
    </w:pPr>
    <w:rPr>
      <w:rFonts w:ascii="Times New Roman" w:eastAsia="Times New Roman" w:hAnsi="Times New Roman"/>
      <w:sz w:val="20"/>
      <w:szCs w:val="20"/>
      <w:lang w:eastAsia="de-DE"/>
    </w:rPr>
  </w:style>
  <w:style w:type="character" w:customStyle="1" w:styleId="Textkrper-ZeileneinzugZchn">
    <w:name w:val="Textkörper-Zeileneinzug Zchn"/>
    <w:link w:val="Textkrper-Zeileneinzug"/>
    <w:rsid w:val="00333BAC"/>
    <w:rPr>
      <w:rFonts w:ascii="Times New Roman" w:eastAsia="Times New Roman" w:hAnsi="Times New Roman"/>
    </w:rPr>
  </w:style>
  <w:style w:type="paragraph" w:styleId="Textkrper2">
    <w:name w:val="Body Text 2"/>
    <w:basedOn w:val="Standard"/>
    <w:link w:val="Textkrper2Zchn"/>
    <w:rsid w:val="00333BAC"/>
    <w:pPr>
      <w:widowControl w:val="0"/>
      <w:autoSpaceDE w:val="0"/>
      <w:autoSpaceDN w:val="0"/>
      <w:adjustRightInd w:val="0"/>
      <w:spacing w:after="0"/>
    </w:pPr>
    <w:rPr>
      <w:rFonts w:ascii="Tw Cen MT" w:eastAsia="Times New Roman" w:hAnsi="Tw Cen MT"/>
      <w:snapToGrid w:val="0"/>
      <w:color w:val="000000"/>
      <w:sz w:val="20"/>
      <w:szCs w:val="20"/>
      <w:lang w:eastAsia="de-DE"/>
    </w:rPr>
  </w:style>
  <w:style w:type="character" w:customStyle="1" w:styleId="Textkrper2Zchn">
    <w:name w:val="Textkörper 2 Zchn"/>
    <w:link w:val="Textkrper2"/>
    <w:rsid w:val="00333BAC"/>
    <w:rPr>
      <w:rFonts w:ascii="Tw Cen MT" w:eastAsia="Times New Roman" w:hAnsi="Tw Cen MT"/>
      <w:snapToGrid w:val="0"/>
      <w:color w:val="000000"/>
    </w:rPr>
  </w:style>
  <w:style w:type="paragraph" w:customStyle="1" w:styleId="Kopf-undFusszeilen">
    <w:name w:val="Kopf- und Fusszeilen"/>
    <w:rsid w:val="0048662B"/>
    <w:pPr>
      <w:tabs>
        <w:tab w:val="right" w:pos="9632"/>
      </w:tabs>
    </w:pPr>
    <w:rPr>
      <w:rFonts w:ascii="Helvetica" w:eastAsia="ヒラギノ角ゴ Pro W3" w:hAnsi="Helvetica"/>
      <w:color w:val="000000"/>
    </w:rPr>
  </w:style>
  <w:style w:type="paragraph" w:customStyle="1" w:styleId="Standard1">
    <w:name w:val="Standard1"/>
    <w:rsid w:val="006E0AD8"/>
    <w:pPr>
      <w:spacing w:line="276" w:lineRule="auto"/>
    </w:pPr>
    <w:rPr>
      <w:rFonts w:ascii="Arial" w:eastAsia="Arial" w:hAnsi="Arial" w:cs="Arial"/>
      <w:color w:val="000000"/>
      <w:sz w:val="22"/>
      <w:szCs w:val="24"/>
      <w:lang w:eastAsia="ja-JP"/>
    </w:rPr>
  </w:style>
  <w:style w:type="paragraph" w:styleId="Funotentext">
    <w:name w:val="footnote text"/>
    <w:basedOn w:val="Standard"/>
    <w:link w:val="FunotentextZchn"/>
    <w:uiPriority w:val="99"/>
    <w:unhideWhenUsed/>
    <w:rsid w:val="00906AFA"/>
  </w:style>
  <w:style w:type="character" w:customStyle="1" w:styleId="FunotentextZchn">
    <w:name w:val="Fußnotentext Zchn"/>
    <w:link w:val="Funotentext"/>
    <w:uiPriority w:val="99"/>
    <w:rsid w:val="00906AFA"/>
    <w:rPr>
      <w:sz w:val="24"/>
      <w:szCs w:val="24"/>
      <w:lang w:eastAsia="en-US"/>
    </w:rPr>
  </w:style>
  <w:style w:type="character" w:styleId="Funotenzeichen">
    <w:name w:val="footnote reference"/>
    <w:uiPriority w:val="99"/>
    <w:unhideWhenUsed/>
    <w:rsid w:val="00906AFA"/>
    <w:rPr>
      <w:vertAlign w:val="superscript"/>
    </w:rPr>
  </w:style>
  <w:style w:type="character" w:customStyle="1" w:styleId="berschrift2Zchn">
    <w:name w:val="Überschrift 2 Zchn"/>
    <w:link w:val="berschrift2"/>
    <w:rsid w:val="0019510E"/>
    <w:rPr>
      <w:rFonts w:eastAsia="MS Gothic"/>
      <w:b/>
      <w:bCs/>
      <w:i/>
      <w:iCs/>
      <w:sz w:val="28"/>
      <w:szCs w:val="28"/>
      <w:lang w:eastAsia="en-US"/>
    </w:rPr>
  </w:style>
  <w:style w:type="paragraph" w:customStyle="1" w:styleId="FreeForm">
    <w:name w:val="Free Form"/>
    <w:rsid w:val="0019510E"/>
    <w:rPr>
      <w:rFonts w:ascii="Helvetica" w:eastAsia="ヒラギノ角ゴ Pro W3" w:hAnsi="Helvetica"/>
      <w:color w:val="000000"/>
      <w:sz w:val="24"/>
    </w:rPr>
  </w:style>
  <w:style w:type="numbering" w:customStyle="1" w:styleId="VTMM">
    <w:name w:val="VTMM"/>
    <w:uiPriority w:val="99"/>
    <w:rsid w:val="006D5F2D"/>
    <w:pPr>
      <w:numPr>
        <w:numId w:val="2"/>
      </w:numPr>
    </w:pPr>
  </w:style>
  <w:style w:type="table" w:customStyle="1" w:styleId="Tabellenraster1">
    <w:name w:val="Tabellenraster1"/>
    <w:basedOn w:val="NormaleTabelle"/>
    <w:next w:val="Tabellenraster"/>
    <w:uiPriority w:val="59"/>
    <w:rsid w:val="0086393D"/>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link w:val="berschrift3"/>
    <w:semiHidden/>
    <w:rsid w:val="00FE71CB"/>
    <w:rPr>
      <w:rFonts w:eastAsia="MS Gothic"/>
      <w:b/>
      <w:bCs/>
      <w:sz w:val="26"/>
      <w:szCs w:val="26"/>
      <w:lang w:eastAsia="en-US"/>
    </w:rPr>
  </w:style>
  <w:style w:type="character" w:customStyle="1" w:styleId="berschrift4Zchn">
    <w:name w:val="Überschrift 4 Zchn"/>
    <w:link w:val="berschrift4"/>
    <w:semiHidden/>
    <w:rsid w:val="00FE71CB"/>
    <w:rPr>
      <w:rFonts w:ascii="Calibri" w:eastAsia="MS Mincho" w:hAnsi="Calibri"/>
      <w:b/>
      <w:bCs/>
      <w:sz w:val="28"/>
      <w:szCs w:val="28"/>
      <w:lang w:eastAsia="en-US"/>
    </w:rPr>
  </w:style>
  <w:style w:type="character" w:customStyle="1" w:styleId="berschrift5Zchn">
    <w:name w:val="Überschrift 5 Zchn"/>
    <w:link w:val="berschrift5"/>
    <w:semiHidden/>
    <w:rsid w:val="00FE71CB"/>
    <w:rPr>
      <w:rFonts w:ascii="Calibri" w:eastAsia="MS Mincho" w:hAnsi="Calibri"/>
      <w:b/>
      <w:bCs/>
      <w:i/>
      <w:iCs/>
      <w:sz w:val="26"/>
      <w:szCs w:val="26"/>
      <w:lang w:eastAsia="en-US"/>
    </w:rPr>
  </w:style>
  <w:style w:type="character" w:customStyle="1" w:styleId="berschrift6Zchn">
    <w:name w:val="Überschrift 6 Zchn"/>
    <w:link w:val="berschrift6"/>
    <w:semiHidden/>
    <w:rsid w:val="00FE71CB"/>
    <w:rPr>
      <w:rFonts w:ascii="Calibri" w:eastAsia="MS Mincho" w:hAnsi="Calibri"/>
      <w:b/>
      <w:bCs/>
      <w:sz w:val="22"/>
      <w:szCs w:val="22"/>
      <w:lang w:eastAsia="en-US"/>
    </w:rPr>
  </w:style>
  <w:style w:type="character" w:customStyle="1" w:styleId="berschrift7Zchn">
    <w:name w:val="Überschrift 7 Zchn"/>
    <w:link w:val="berschrift7"/>
    <w:semiHidden/>
    <w:rsid w:val="00FE71CB"/>
    <w:rPr>
      <w:rFonts w:ascii="Calibri" w:eastAsia="MS Mincho" w:hAnsi="Calibri"/>
      <w:sz w:val="24"/>
      <w:szCs w:val="24"/>
      <w:lang w:eastAsia="en-US"/>
    </w:rPr>
  </w:style>
  <w:style w:type="character" w:customStyle="1" w:styleId="berschrift8Zchn">
    <w:name w:val="Überschrift 8 Zchn"/>
    <w:link w:val="berschrift8"/>
    <w:semiHidden/>
    <w:rsid w:val="00FE71CB"/>
    <w:rPr>
      <w:rFonts w:ascii="Calibri" w:eastAsia="MS Mincho" w:hAnsi="Calibri"/>
      <w:i/>
      <w:iCs/>
      <w:sz w:val="24"/>
      <w:szCs w:val="24"/>
      <w:lang w:eastAsia="en-US"/>
    </w:rPr>
  </w:style>
  <w:style w:type="character" w:customStyle="1" w:styleId="berschrift9Zchn">
    <w:name w:val="Überschrift 9 Zchn"/>
    <w:link w:val="berschrift9"/>
    <w:semiHidden/>
    <w:rsid w:val="00FE71CB"/>
    <w:rPr>
      <w:rFonts w:eastAsia="MS Gothic"/>
      <w:sz w:val="22"/>
      <w:szCs w:val="22"/>
      <w:lang w:eastAsia="en-US"/>
    </w:rPr>
  </w:style>
  <w:style w:type="table" w:customStyle="1" w:styleId="Tabellenraster2">
    <w:name w:val="Tabellenraster2"/>
    <w:basedOn w:val="NormaleTabelle"/>
    <w:next w:val="Tabellenraster"/>
    <w:uiPriority w:val="59"/>
    <w:rsid w:val="00FE71CB"/>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61128A"/>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E469FF"/>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uiPriority w:val="99"/>
    <w:semiHidden/>
    <w:unhideWhenUsed/>
    <w:rsid w:val="00CC26B6"/>
    <w:rPr>
      <w:color w:val="800080"/>
      <w:u w:val="single"/>
    </w:rPr>
  </w:style>
  <w:style w:type="character" w:styleId="Kommentarzeichen">
    <w:name w:val="annotation reference"/>
    <w:basedOn w:val="Absatz-Standardschriftart"/>
    <w:uiPriority w:val="99"/>
    <w:semiHidden/>
    <w:unhideWhenUsed/>
    <w:rsid w:val="009F78BB"/>
    <w:rPr>
      <w:sz w:val="16"/>
      <w:szCs w:val="16"/>
    </w:rPr>
  </w:style>
  <w:style w:type="paragraph" w:styleId="Kommentartext">
    <w:name w:val="annotation text"/>
    <w:basedOn w:val="Standard"/>
    <w:link w:val="KommentartextZchn"/>
    <w:uiPriority w:val="99"/>
    <w:semiHidden/>
    <w:unhideWhenUsed/>
    <w:rsid w:val="009F78BB"/>
    <w:rPr>
      <w:sz w:val="20"/>
      <w:szCs w:val="20"/>
    </w:rPr>
  </w:style>
  <w:style w:type="character" w:customStyle="1" w:styleId="KommentartextZchn">
    <w:name w:val="Kommentartext Zchn"/>
    <w:basedOn w:val="Absatz-Standardschriftart"/>
    <w:link w:val="Kommentartext"/>
    <w:uiPriority w:val="99"/>
    <w:semiHidden/>
    <w:rsid w:val="009F78BB"/>
    <w:rPr>
      <w:lang w:eastAsia="en-US"/>
    </w:rPr>
  </w:style>
  <w:style w:type="paragraph" w:styleId="Kommentarthema">
    <w:name w:val="annotation subject"/>
    <w:basedOn w:val="Kommentartext"/>
    <w:next w:val="Kommentartext"/>
    <w:link w:val="KommentarthemaZchn"/>
    <w:uiPriority w:val="99"/>
    <w:semiHidden/>
    <w:unhideWhenUsed/>
    <w:rsid w:val="009F78BB"/>
    <w:rPr>
      <w:b/>
      <w:bCs/>
    </w:rPr>
  </w:style>
  <w:style w:type="character" w:customStyle="1" w:styleId="KommentarthemaZchn">
    <w:name w:val="Kommentarthema Zchn"/>
    <w:basedOn w:val="KommentartextZchn"/>
    <w:link w:val="Kommentarthema"/>
    <w:uiPriority w:val="99"/>
    <w:semiHidden/>
    <w:rsid w:val="009F78BB"/>
    <w:rPr>
      <w:b/>
      <w:bCs/>
      <w:lang w:eastAsia="en-US"/>
    </w:rPr>
  </w:style>
  <w:style w:type="paragraph" w:styleId="Sprechblasentext">
    <w:name w:val="Balloon Text"/>
    <w:basedOn w:val="Standard"/>
    <w:link w:val="SprechblasentextZchn"/>
    <w:uiPriority w:val="99"/>
    <w:semiHidden/>
    <w:unhideWhenUsed/>
    <w:rsid w:val="009F78BB"/>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8BB"/>
    <w:rPr>
      <w:rFonts w:ascii="Tahoma" w:hAnsi="Tahoma" w:cs="Tahoma"/>
      <w:sz w:val="16"/>
      <w:szCs w:val="16"/>
      <w:lang w:eastAsia="en-US"/>
    </w:rPr>
  </w:style>
  <w:style w:type="paragraph" w:styleId="Inhaltsverzeichnisberschrift">
    <w:name w:val="TOC Heading"/>
    <w:basedOn w:val="berschrift1"/>
    <w:next w:val="Standard"/>
    <w:uiPriority w:val="39"/>
    <w:unhideWhenUsed/>
    <w:qFormat/>
    <w:rsid w:val="00584ABF"/>
    <w:pPr>
      <w:numPr>
        <w:numId w:val="0"/>
      </w:numPr>
      <w:spacing w:line="276" w:lineRule="auto"/>
      <w:outlineLvl w:val="9"/>
    </w:pPr>
    <w:rPr>
      <w:rFonts w:asciiTheme="majorHAnsi" w:eastAsiaTheme="majorEastAsia"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qFormat/>
    <w:locked/>
    <w:rsid w:val="00703FAC"/>
    <w:pPr>
      <w:tabs>
        <w:tab w:val="left" w:pos="342"/>
        <w:tab w:val="right" w:leader="dot" w:pos="9736"/>
      </w:tabs>
      <w:spacing w:after="0" w:line="360" w:lineRule="auto"/>
    </w:pPr>
    <w:rPr>
      <w:rFonts w:ascii="Arial" w:eastAsia="Calibri" w:hAnsi="Arial" w:cs="Arial"/>
      <w:b/>
      <w:noProof/>
    </w:rPr>
  </w:style>
  <w:style w:type="paragraph" w:styleId="Verzeichnis2">
    <w:name w:val="toc 2"/>
    <w:basedOn w:val="Standard"/>
    <w:next w:val="Standard"/>
    <w:autoRedefine/>
    <w:uiPriority w:val="39"/>
    <w:qFormat/>
    <w:locked/>
    <w:rsid w:val="00584ABF"/>
    <w:pPr>
      <w:spacing w:after="0"/>
    </w:pPr>
    <w:rPr>
      <w:rFonts w:asciiTheme="minorHAnsi" w:hAnsiTheme="minorHAnsi"/>
      <w:b/>
      <w:smallCaps/>
      <w:sz w:val="22"/>
      <w:szCs w:val="22"/>
    </w:rPr>
  </w:style>
  <w:style w:type="paragraph" w:styleId="Verzeichnis3">
    <w:name w:val="toc 3"/>
    <w:basedOn w:val="Standard"/>
    <w:next w:val="Standard"/>
    <w:autoRedefine/>
    <w:uiPriority w:val="39"/>
    <w:qFormat/>
    <w:locked/>
    <w:rsid w:val="00584ABF"/>
    <w:pPr>
      <w:spacing w:after="0"/>
    </w:pPr>
    <w:rPr>
      <w:rFonts w:asciiTheme="minorHAnsi" w:hAnsiTheme="minorHAnsi"/>
      <w:smallCaps/>
      <w:sz w:val="22"/>
      <w:szCs w:val="22"/>
    </w:rPr>
  </w:style>
  <w:style w:type="paragraph" w:styleId="Verzeichnis4">
    <w:name w:val="toc 4"/>
    <w:basedOn w:val="Standard"/>
    <w:next w:val="Standard"/>
    <w:autoRedefine/>
    <w:locked/>
    <w:rsid w:val="00584ABF"/>
    <w:pPr>
      <w:spacing w:after="0"/>
    </w:pPr>
    <w:rPr>
      <w:rFonts w:asciiTheme="minorHAnsi" w:hAnsiTheme="minorHAnsi"/>
      <w:sz w:val="22"/>
      <w:szCs w:val="22"/>
    </w:rPr>
  </w:style>
  <w:style w:type="paragraph" w:styleId="Verzeichnis5">
    <w:name w:val="toc 5"/>
    <w:basedOn w:val="Standard"/>
    <w:next w:val="Standard"/>
    <w:autoRedefine/>
    <w:locked/>
    <w:rsid w:val="00584ABF"/>
    <w:pPr>
      <w:spacing w:after="0"/>
    </w:pPr>
    <w:rPr>
      <w:rFonts w:asciiTheme="minorHAnsi" w:hAnsiTheme="minorHAnsi"/>
      <w:sz w:val="22"/>
      <w:szCs w:val="22"/>
    </w:rPr>
  </w:style>
  <w:style w:type="paragraph" w:styleId="Verzeichnis6">
    <w:name w:val="toc 6"/>
    <w:basedOn w:val="Standard"/>
    <w:next w:val="Standard"/>
    <w:autoRedefine/>
    <w:locked/>
    <w:rsid w:val="00584ABF"/>
    <w:pPr>
      <w:spacing w:after="0"/>
    </w:pPr>
    <w:rPr>
      <w:rFonts w:asciiTheme="minorHAnsi" w:hAnsiTheme="minorHAnsi"/>
      <w:sz w:val="22"/>
      <w:szCs w:val="22"/>
    </w:rPr>
  </w:style>
  <w:style w:type="paragraph" w:styleId="Verzeichnis7">
    <w:name w:val="toc 7"/>
    <w:basedOn w:val="Standard"/>
    <w:next w:val="Standard"/>
    <w:autoRedefine/>
    <w:locked/>
    <w:rsid w:val="00584ABF"/>
    <w:pPr>
      <w:spacing w:after="0"/>
    </w:pPr>
    <w:rPr>
      <w:rFonts w:asciiTheme="minorHAnsi" w:hAnsiTheme="minorHAnsi"/>
      <w:sz w:val="22"/>
      <w:szCs w:val="22"/>
    </w:rPr>
  </w:style>
  <w:style w:type="paragraph" w:styleId="Verzeichnis8">
    <w:name w:val="toc 8"/>
    <w:basedOn w:val="Standard"/>
    <w:next w:val="Standard"/>
    <w:autoRedefine/>
    <w:locked/>
    <w:rsid w:val="00584ABF"/>
    <w:pPr>
      <w:spacing w:after="0"/>
    </w:pPr>
    <w:rPr>
      <w:rFonts w:asciiTheme="minorHAnsi" w:hAnsiTheme="minorHAnsi"/>
      <w:sz w:val="22"/>
      <w:szCs w:val="22"/>
    </w:rPr>
  </w:style>
  <w:style w:type="paragraph" w:styleId="Verzeichnis9">
    <w:name w:val="toc 9"/>
    <w:basedOn w:val="Standard"/>
    <w:next w:val="Standard"/>
    <w:autoRedefine/>
    <w:locked/>
    <w:rsid w:val="00584ABF"/>
    <w:pPr>
      <w:spacing w:after="0"/>
    </w:pPr>
    <w:rPr>
      <w:rFonts w:asciiTheme="minorHAnsi" w:hAnsiTheme="minorHAnsi"/>
      <w:sz w:val="22"/>
      <w:szCs w:val="22"/>
    </w:rPr>
  </w:style>
  <w:style w:type="paragraph" w:styleId="KeinLeerraum">
    <w:name w:val="No Spacing"/>
    <w:link w:val="KeinLeerraumZchn"/>
    <w:uiPriority w:val="1"/>
    <w:qFormat/>
    <w:rsid w:val="00D60A7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60A73"/>
    <w:rPr>
      <w:rFonts w:asciiTheme="minorHAnsi" w:eastAsiaTheme="minorEastAsia" w:hAnsiTheme="minorHAnsi" w:cstheme="minorBidi"/>
      <w:sz w:val="22"/>
      <w:szCs w:val="22"/>
    </w:rPr>
  </w:style>
  <w:style w:type="paragraph" w:styleId="StandardWeb">
    <w:name w:val="Normal (Web)"/>
    <w:basedOn w:val="Standard"/>
    <w:uiPriority w:val="99"/>
    <w:semiHidden/>
    <w:unhideWhenUsed/>
    <w:rsid w:val="004C2AB1"/>
    <w:pPr>
      <w:spacing w:before="100" w:beforeAutospacing="1" w:after="100" w:afterAutospacing="1"/>
    </w:pPr>
    <w:rPr>
      <w:rFonts w:ascii="Times New Roman" w:eastAsia="Times New Roman" w:hAnsi="Times New Roman"/>
      <w:lang w:eastAsia="de-DE"/>
    </w:rPr>
  </w:style>
  <w:style w:type="character" w:customStyle="1" w:styleId="mw-headline">
    <w:name w:val="mw-headline"/>
    <w:basedOn w:val="Absatz-Standardschriftart"/>
    <w:rsid w:val="003355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2"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41F9"/>
    <w:pPr>
      <w:spacing w:after="200"/>
    </w:pPr>
    <w:rPr>
      <w:sz w:val="24"/>
      <w:szCs w:val="24"/>
      <w:lang w:eastAsia="en-US"/>
    </w:rPr>
  </w:style>
  <w:style w:type="paragraph" w:styleId="berschrift1">
    <w:name w:val="heading 1"/>
    <w:basedOn w:val="Standard"/>
    <w:next w:val="Standard"/>
    <w:link w:val="berschrift1Zchn"/>
    <w:uiPriority w:val="99"/>
    <w:qFormat/>
    <w:rsid w:val="008741F9"/>
    <w:pPr>
      <w:keepNext/>
      <w:keepLines/>
      <w:numPr>
        <w:numId w:val="4"/>
      </w:numPr>
      <w:spacing w:before="480" w:after="0"/>
      <w:outlineLvl w:val="0"/>
    </w:pPr>
    <w:rPr>
      <w:rFonts w:ascii="Calibri" w:eastAsia="Times New Roman" w:hAnsi="Calibri"/>
      <w:b/>
      <w:bCs/>
      <w:color w:val="345A8A"/>
      <w:sz w:val="32"/>
      <w:szCs w:val="32"/>
    </w:rPr>
  </w:style>
  <w:style w:type="paragraph" w:styleId="berschrift2">
    <w:name w:val="heading 2"/>
    <w:basedOn w:val="Standard"/>
    <w:next w:val="Standard"/>
    <w:link w:val="berschrift2Zchn"/>
    <w:unhideWhenUsed/>
    <w:qFormat/>
    <w:locked/>
    <w:rsid w:val="0019510E"/>
    <w:pPr>
      <w:keepNext/>
      <w:numPr>
        <w:ilvl w:val="1"/>
        <w:numId w:val="4"/>
      </w:numPr>
      <w:spacing w:before="240" w:after="60"/>
      <w:outlineLvl w:val="1"/>
    </w:pPr>
    <w:rPr>
      <w:rFonts w:eastAsia="MS Gothic"/>
      <w:b/>
      <w:bCs/>
      <w:i/>
      <w:iCs/>
      <w:sz w:val="28"/>
      <w:szCs w:val="28"/>
    </w:rPr>
  </w:style>
  <w:style w:type="paragraph" w:styleId="berschrift3">
    <w:name w:val="heading 3"/>
    <w:basedOn w:val="Standard"/>
    <w:next w:val="Standard"/>
    <w:link w:val="berschrift3Zchn"/>
    <w:semiHidden/>
    <w:unhideWhenUsed/>
    <w:qFormat/>
    <w:locked/>
    <w:rsid w:val="00FE71CB"/>
    <w:pPr>
      <w:keepNext/>
      <w:numPr>
        <w:ilvl w:val="2"/>
        <w:numId w:val="4"/>
      </w:numPr>
      <w:spacing w:before="240" w:after="60"/>
      <w:outlineLvl w:val="2"/>
    </w:pPr>
    <w:rPr>
      <w:rFonts w:eastAsia="MS Gothic"/>
      <w:b/>
      <w:bCs/>
      <w:sz w:val="26"/>
      <w:szCs w:val="26"/>
    </w:rPr>
  </w:style>
  <w:style w:type="paragraph" w:styleId="berschrift4">
    <w:name w:val="heading 4"/>
    <w:basedOn w:val="Standard"/>
    <w:next w:val="Standard"/>
    <w:link w:val="berschrift4Zchn"/>
    <w:semiHidden/>
    <w:unhideWhenUsed/>
    <w:qFormat/>
    <w:locked/>
    <w:rsid w:val="00FE71CB"/>
    <w:pPr>
      <w:keepNext/>
      <w:numPr>
        <w:ilvl w:val="3"/>
        <w:numId w:val="4"/>
      </w:numPr>
      <w:spacing w:before="240" w:after="60"/>
      <w:outlineLvl w:val="3"/>
    </w:pPr>
    <w:rPr>
      <w:rFonts w:ascii="Calibri" w:eastAsia="MS Mincho" w:hAnsi="Calibri"/>
      <w:b/>
      <w:bCs/>
      <w:sz w:val="28"/>
      <w:szCs w:val="28"/>
    </w:rPr>
  </w:style>
  <w:style w:type="paragraph" w:styleId="berschrift5">
    <w:name w:val="heading 5"/>
    <w:basedOn w:val="Standard"/>
    <w:next w:val="Standard"/>
    <w:link w:val="berschrift5Zchn"/>
    <w:semiHidden/>
    <w:unhideWhenUsed/>
    <w:qFormat/>
    <w:locked/>
    <w:rsid w:val="00FE71CB"/>
    <w:pPr>
      <w:numPr>
        <w:ilvl w:val="4"/>
        <w:numId w:val="4"/>
      </w:numPr>
      <w:spacing w:before="240" w:after="60"/>
      <w:outlineLvl w:val="4"/>
    </w:pPr>
    <w:rPr>
      <w:rFonts w:ascii="Calibri" w:eastAsia="MS Mincho" w:hAnsi="Calibri"/>
      <w:b/>
      <w:bCs/>
      <w:i/>
      <w:iCs/>
      <w:sz w:val="26"/>
      <w:szCs w:val="26"/>
    </w:rPr>
  </w:style>
  <w:style w:type="paragraph" w:styleId="berschrift6">
    <w:name w:val="heading 6"/>
    <w:basedOn w:val="Standard"/>
    <w:next w:val="Standard"/>
    <w:link w:val="berschrift6Zchn"/>
    <w:semiHidden/>
    <w:unhideWhenUsed/>
    <w:qFormat/>
    <w:locked/>
    <w:rsid w:val="00FE71CB"/>
    <w:pPr>
      <w:numPr>
        <w:ilvl w:val="5"/>
        <w:numId w:val="4"/>
      </w:numPr>
      <w:spacing w:before="240" w:after="60"/>
      <w:outlineLvl w:val="5"/>
    </w:pPr>
    <w:rPr>
      <w:rFonts w:ascii="Calibri" w:eastAsia="MS Mincho" w:hAnsi="Calibri"/>
      <w:b/>
      <w:bCs/>
      <w:sz w:val="22"/>
      <w:szCs w:val="22"/>
    </w:rPr>
  </w:style>
  <w:style w:type="paragraph" w:styleId="berschrift7">
    <w:name w:val="heading 7"/>
    <w:basedOn w:val="Standard"/>
    <w:next w:val="Standard"/>
    <w:link w:val="berschrift7Zchn"/>
    <w:semiHidden/>
    <w:unhideWhenUsed/>
    <w:qFormat/>
    <w:locked/>
    <w:rsid w:val="00FE71CB"/>
    <w:pPr>
      <w:numPr>
        <w:ilvl w:val="6"/>
        <w:numId w:val="4"/>
      </w:numPr>
      <w:spacing w:before="240" w:after="60"/>
      <w:outlineLvl w:val="6"/>
    </w:pPr>
    <w:rPr>
      <w:rFonts w:ascii="Calibri" w:eastAsia="MS Mincho" w:hAnsi="Calibri"/>
    </w:rPr>
  </w:style>
  <w:style w:type="paragraph" w:styleId="berschrift8">
    <w:name w:val="heading 8"/>
    <w:basedOn w:val="Standard"/>
    <w:next w:val="Standard"/>
    <w:link w:val="berschrift8Zchn"/>
    <w:semiHidden/>
    <w:unhideWhenUsed/>
    <w:qFormat/>
    <w:locked/>
    <w:rsid w:val="00FE71CB"/>
    <w:pPr>
      <w:numPr>
        <w:ilvl w:val="7"/>
        <w:numId w:val="4"/>
      </w:numPr>
      <w:spacing w:before="240" w:after="60"/>
      <w:outlineLvl w:val="7"/>
    </w:pPr>
    <w:rPr>
      <w:rFonts w:ascii="Calibri" w:eastAsia="MS Mincho" w:hAnsi="Calibri"/>
      <w:i/>
      <w:iCs/>
    </w:rPr>
  </w:style>
  <w:style w:type="paragraph" w:styleId="berschrift9">
    <w:name w:val="heading 9"/>
    <w:basedOn w:val="Standard"/>
    <w:next w:val="Standard"/>
    <w:link w:val="berschrift9Zchn"/>
    <w:semiHidden/>
    <w:unhideWhenUsed/>
    <w:qFormat/>
    <w:locked/>
    <w:rsid w:val="00FE71CB"/>
    <w:pPr>
      <w:numPr>
        <w:ilvl w:val="8"/>
        <w:numId w:val="4"/>
      </w:numPr>
      <w:spacing w:before="240" w:after="60"/>
      <w:outlineLvl w:val="8"/>
    </w:pPr>
    <w:rPr>
      <w:rFonts w:eastAsia="MS Gothic"/>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8741F9"/>
    <w:rPr>
      <w:rFonts w:ascii="Calibri" w:eastAsia="Times New Roman" w:hAnsi="Calibri"/>
      <w:b/>
      <w:bCs/>
      <w:color w:val="345A8A"/>
      <w:sz w:val="32"/>
      <w:szCs w:val="32"/>
      <w:lang w:eastAsia="en-US"/>
    </w:rPr>
  </w:style>
  <w:style w:type="paragraph" w:customStyle="1" w:styleId="Body">
    <w:name w:val="Body"/>
    <w:basedOn w:val="Standard"/>
    <w:autoRedefine/>
    <w:rsid w:val="008741F9"/>
    <w:pPr>
      <w:snapToGrid w:val="0"/>
      <w:jc w:val="both"/>
    </w:pPr>
    <w:rPr>
      <w:rFonts w:ascii="Tahoma" w:hAnsi="Tahoma"/>
    </w:rPr>
  </w:style>
  <w:style w:type="paragraph" w:customStyle="1" w:styleId="berschrift">
    <w:name w:val="überschrift"/>
    <w:basedOn w:val="berschrift1"/>
    <w:autoRedefine/>
    <w:uiPriority w:val="99"/>
    <w:rsid w:val="008741F9"/>
    <w:pPr>
      <w:snapToGrid w:val="0"/>
    </w:pPr>
    <w:rPr>
      <w:rFonts w:ascii="Tahoma" w:hAnsi="Tahoma"/>
      <w:color w:val="auto"/>
      <w:sz w:val="28"/>
    </w:rPr>
  </w:style>
  <w:style w:type="paragraph" w:styleId="Kopfzeile">
    <w:name w:val="header"/>
    <w:basedOn w:val="Standard"/>
    <w:link w:val="KopfzeileZchn"/>
    <w:rsid w:val="006E6B32"/>
    <w:pPr>
      <w:tabs>
        <w:tab w:val="center" w:pos="4703"/>
        <w:tab w:val="right" w:pos="9406"/>
      </w:tabs>
      <w:spacing w:after="0"/>
    </w:pPr>
  </w:style>
  <w:style w:type="character" w:customStyle="1" w:styleId="KopfzeileZchn">
    <w:name w:val="Kopfzeile Zchn"/>
    <w:link w:val="Kopfzeile"/>
    <w:locked/>
    <w:rsid w:val="006E6B32"/>
    <w:rPr>
      <w:rFonts w:cs="Times New Roman"/>
    </w:rPr>
  </w:style>
  <w:style w:type="paragraph" w:styleId="Fuzeile">
    <w:name w:val="footer"/>
    <w:basedOn w:val="Standard"/>
    <w:link w:val="FuzeileZchn"/>
    <w:uiPriority w:val="99"/>
    <w:rsid w:val="006E6B32"/>
    <w:pPr>
      <w:tabs>
        <w:tab w:val="center" w:pos="4703"/>
        <w:tab w:val="right" w:pos="9406"/>
      </w:tabs>
      <w:spacing w:after="0"/>
    </w:pPr>
  </w:style>
  <w:style w:type="character" w:customStyle="1" w:styleId="FuzeileZchn">
    <w:name w:val="Fußzeile Zchn"/>
    <w:link w:val="Fuzeile"/>
    <w:uiPriority w:val="99"/>
    <w:locked/>
    <w:rsid w:val="006E6B32"/>
    <w:rPr>
      <w:rFonts w:cs="Times New Roman"/>
    </w:rPr>
  </w:style>
  <w:style w:type="table" w:styleId="Tabellenraster">
    <w:name w:val="Table Grid"/>
    <w:basedOn w:val="NormaleTabelle"/>
    <w:uiPriority w:val="99"/>
    <w:rsid w:val="007030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TextLeft">
    <w:name w:val="Figure Text Left"/>
    <w:basedOn w:val="Standard"/>
    <w:uiPriority w:val="99"/>
    <w:rsid w:val="00703065"/>
    <w:pPr>
      <w:suppressAutoHyphens/>
      <w:spacing w:after="0" w:line="250" w:lineRule="exact"/>
    </w:pPr>
    <w:rPr>
      <w:rFonts w:ascii="Sabon RomanOsF" w:eastAsia="Sabon RomanOsF" w:hAnsi="Times New Roman"/>
      <w:spacing w:val="4"/>
      <w:kern w:val="1"/>
      <w:sz w:val="17"/>
      <w:szCs w:val="20"/>
      <w:lang w:val="en-GB" w:eastAsia="ar-SA"/>
    </w:rPr>
  </w:style>
  <w:style w:type="paragraph" w:customStyle="1" w:styleId="BioSummaryBullet">
    <w:name w:val="Bio Summary Bullet"/>
    <w:basedOn w:val="Standard"/>
    <w:uiPriority w:val="99"/>
    <w:rsid w:val="00703065"/>
    <w:pPr>
      <w:numPr>
        <w:numId w:val="1"/>
      </w:numPr>
      <w:tabs>
        <w:tab w:val="clear" w:pos="720"/>
        <w:tab w:val="left" w:pos="374"/>
        <w:tab w:val="left" w:pos="734"/>
        <w:tab w:val="left" w:pos="2534"/>
        <w:tab w:val="left" w:pos="4485"/>
        <w:tab w:val="right" w:pos="5270"/>
        <w:tab w:val="left" w:pos="8654"/>
      </w:tabs>
      <w:suppressAutoHyphens/>
      <w:spacing w:after="0"/>
      <w:ind w:left="374" w:right="29" w:hanging="187"/>
    </w:pPr>
    <w:rPr>
      <w:rFonts w:ascii="Arial" w:eastAsia="Times New Roman" w:hAnsi="Arial" w:cs="Arial"/>
      <w:sz w:val="18"/>
      <w:szCs w:val="18"/>
      <w:lang w:val="en-US" w:eastAsia="ar-SA"/>
    </w:rPr>
  </w:style>
  <w:style w:type="paragraph" w:customStyle="1" w:styleId="VorformatierterText">
    <w:name w:val="Vorformatierter Text"/>
    <w:basedOn w:val="Standard"/>
    <w:uiPriority w:val="99"/>
    <w:rsid w:val="00703065"/>
    <w:pPr>
      <w:suppressAutoHyphens/>
      <w:spacing w:after="0"/>
    </w:pPr>
    <w:rPr>
      <w:rFonts w:ascii="Courier New" w:eastAsia="NSimSun" w:hAnsi="Courier New" w:cs="Courier New"/>
      <w:sz w:val="20"/>
      <w:szCs w:val="20"/>
      <w:lang w:val="en-GB" w:eastAsia="ar-SA"/>
    </w:rPr>
  </w:style>
  <w:style w:type="paragraph" w:customStyle="1" w:styleId="NormalBodyText">
    <w:name w:val="Normal Body Text"/>
    <w:basedOn w:val="Standard"/>
    <w:uiPriority w:val="99"/>
    <w:rsid w:val="001B1E32"/>
    <w:pPr>
      <w:suppressAutoHyphens/>
      <w:spacing w:before="240" w:after="240" w:line="360" w:lineRule="auto"/>
      <w:ind w:right="1656"/>
      <w:jc w:val="both"/>
    </w:pPr>
    <w:rPr>
      <w:rFonts w:ascii="Arial" w:eastAsia="Times New Roman" w:hAnsi="Arial"/>
      <w:spacing w:val="-5"/>
      <w:sz w:val="20"/>
      <w:szCs w:val="20"/>
      <w:lang w:val="en-US" w:eastAsia="ar-SA"/>
    </w:rPr>
  </w:style>
  <w:style w:type="character" w:styleId="Hyperlink">
    <w:name w:val="Hyperlink"/>
    <w:uiPriority w:val="99"/>
    <w:rsid w:val="001B1E32"/>
    <w:rPr>
      <w:rFonts w:cs="Times New Roman"/>
      <w:color w:val="0000FF"/>
      <w:u w:val="single"/>
    </w:rPr>
  </w:style>
  <w:style w:type="paragraph" w:customStyle="1" w:styleId="BoldBodyText">
    <w:name w:val="Bold Body Text"/>
    <w:basedOn w:val="Standard"/>
    <w:uiPriority w:val="99"/>
    <w:rsid w:val="001B1E32"/>
    <w:pPr>
      <w:suppressAutoHyphens/>
      <w:spacing w:after="120"/>
      <w:ind w:right="1656"/>
      <w:jc w:val="both"/>
    </w:pPr>
    <w:rPr>
      <w:rFonts w:ascii="Arial" w:eastAsia="Times New Roman" w:hAnsi="Arial"/>
      <w:b/>
      <w:spacing w:val="-5"/>
      <w:sz w:val="20"/>
      <w:szCs w:val="20"/>
      <w:lang w:val="en-GB" w:eastAsia="ar-SA"/>
    </w:rPr>
  </w:style>
  <w:style w:type="paragraph" w:styleId="Listenabsatz">
    <w:name w:val="List Paragraph"/>
    <w:basedOn w:val="Standard"/>
    <w:uiPriority w:val="99"/>
    <w:qFormat/>
    <w:rsid w:val="001B1E32"/>
    <w:pPr>
      <w:ind w:left="720"/>
      <w:contextualSpacing/>
    </w:pPr>
  </w:style>
  <w:style w:type="character" w:customStyle="1" w:styleId="WW8Num2z2">
    <w:name w:val="WW8Num2z2"/>
    <w:uiPriority w:val="99"/>
    <w:rsid w:val="002B2039"/>
    <w:rPr>
      <w:rFonts w:ascii="Wingdings" w:hAnsi="Wingdings"/>
    </w:rPr>
  </w:style>
  <w:style w:type="character" w:customStyle="1" w:styleId="WW-Absatz-Standardschriftart111111">
    <w:name w:val="WW-Absatz-Standardschriftart111111"/>
    <w:uiPriority w:val="99"/>
    <w:rsid w:val="00FD565D"/>
  </w:style>
  <w:style w:type="character" w:customStyle="1" w:styleId="WW-Absatz-Standardschriftart1111">
    <w:name w:val="WW-Absatz-Standardschriftart1111"/>
    <w:uiPriority w:val="99"/>
    <w:rsid w:val="000B1A04"/>
  </w:style>
  <w:style w:type="paragraph" w:styleId="Textkrper">
    <w:name w:val="Body Text"/>
    <w:basedOn w:val="Standard"/>
    <w:link w:val="TextkrperZchn"/>
    <w:rsid w:val="00333BAC"/>
    <w:pPr>
      <w:tabs>
        <w:tab w:val="left" w:pos="0"/>
      </w:tabs>
      <w:autoSpaceDE w:val="0"/>
      <w:autoSpaceDN w:val="0"/>
      <w:adjustRightInd w:val="0"/>
      <w:spacing w:before="28" w:after="56"/>
    </w:pPr>
    <w:rPr>
      <w:rFonts w:ascii="Arial" w:eastAsia="Times New Roman" w:hAnsi="Arial" w:cs="Arial"/>
      <w:color w:val="000000"/>
      <w:lang w:val="en-US" w:eastAsia="de-DE"/>
    </w:rPr>
  </w:style>
  <w:style w:type="character" w:customStyle="1" w:styleId="TextkrperZchn">
    <w:name w:val="Textkörper Zchn"/>
    <w:link w:val="Textkrper"/>
    <w:rsid w:val="00333BAC"/>
    <w:rPr>
      <w:rFonts w:ascii="Arial" w:eastAsia="Times New Roman" w:hAnsi="Arial" w:cs="Arial"/>
      <w:color w:val="000000"/>
      <w:sz w:val="24"/>
      <w:szCs w:val="24"/>
      <w:lang w:val="en-US"/>
    </w:rPr>
  </w:style>
  <w:style w:type="paragraph" w:styleId="Textkrper-Zeileneinzug">
    <w:name w:val="Body Text Indent"/>
    <w:basedOn w:val="Standard"/>
    <w:link w:val="Textkrper-ZeileneinzugZchn"/>
    <w:rsid w:val="00333BAC"/>
    <w:pPr>
      <w:widowControl w:val="0"/>
      <w:autoSpaceDE w:val="0"/>
      <w:autoSpaceDN w:val="0"/>
      <w:adjustRightInd w:val="0"/>
      <w:spacing w:after="120"/>
      <w:ind w:left="360"/>
    </w:pPr>
    <w:rPr>
      <w:rFonts w:ascii="Times New Roman" w:eastAsia="Times New Roman" w:hAnsi="Times New Roman"/>
      <w:sz w:val="20"/>
      <w:szCs w:val="20"/>
      <w:lang w:eastAsia="de-DE"/>
    </w:rPr>
  </w:style>
  <w:style w:type="character" w:customStyle="1" w:styleId="Textkrper-ZeileneinzugZchn">
    <w:name w:val="Textkörper-Zeileneinzug Zchn"/>
    <w:link w:val="Textkrper-Zeileneinzug"/>
    <w:rsid w:val="00333BAC"/>
    <w:rPr>
      <w:rFonts w:ascii="Times New Roman" w:eastAsia="Times New Roman" w:hAnsi="Times New Roman"/>
    </w:rPr>
  </w:style>
  <w:style w:type="paragraph" w:styleId="Textkrper2">
    <w:name w:val="Body Text 2"/>
    <w:basedOn w:val="Standard"/>
    <w:link w:val="Textkrper2Zchn"/>
    <w:rsid w:val="00333BAC"/>
    <w:pPr>
      <w:widowControl w:val="0"/>
      <w:autoSpaceDE w:val="0"/>
      <w:autoSpaceDN w:val="0"/>
      <w:adjustRightInd w:val="0"/>
      <w:spacing w:after="0"/>
    </w:pPr>
    <w:rPr>
      <w:rFonts w:ascii="Tw Cen MT" w:eastAsia="Times New Roman" w:hAnsi="Tw Cen MT"/>
      <w:snapToGrid w:val="0"/>
      <w:color w:val="000000"/>
      <w:sz w:val="20"/>
      <w:szCs w:val="20"/>
      <w:lang w:eastAsia="de-DE"/>
    </w:rPr>
  </w:style>
  <w:style w:type="character" w:customStyle="1" w:styleId="Textkrper2Zchn">
    <w:name w:val="Textkörper 2 Zchn"/>
    <w:link w:val="Textkrper2"/>
    <w:rsid w:val="00333BAC"/>
    <w:rPr>
      <w:rFonts w:ascii="Tw Cen MT" w:eastAsia="Times New Roman" w:hAnsi="Tw Cen MT"/>
      <w:snapToGrid w:val="0"/>
      <w:color w:val="000000"/>
    </w:rPr>
  </w:style>
  <w:style w:type="paragraph" w:customStyle="1" w:styleId="Kopf-undFusszeilen">
    <w:name w:val="Kopf- und Fusszeilen"/>
    <w:rsid w:val="0048662B"/>
    <w:pPr>
      <w:tabs>
        <w:tab w:val="right" w:pos="9632"/>
      </w:tabs>
    </w:pPr>
    <w:rPr>
      <w:rFonts w:ascii="Helvetica" w:eastAsia="ヒラギノ角ゴ Pro W3" w:hAnsi="Helvetica"/>
      <w:color w:val="000000"/>
    </w:rPr>
  </w:style>
  <w:style w:type="paragraph" w:customStyle="1" w:styleId="Standard1">
    <w:name w:val="Standard1"/>
    <w:rsid w:val="006E0AD8"/>
    <w:pPr>
      <w:spacing w:line="276" w:lineRule="auto"/>
    </w:pPr>
    <w:rPr>
      <w:rFonts w:ascii="Arial" w:eastAsia="Arial" w:hAnsi="Arial" w:cs="Arial"/>
      <w:color w:val="000000"/>
      <w:sz w:val="22"/>
      <w:szCs w:val="24"/>
      <w:lang w:eastAsia="ja-JP"/>
    </w:rPr>
  </w:style>
  <w:style w:type="paragraph" w:styleId="Funotentext">
    <w:name w:val="footnote text"/>
    <w:basedOn w:val="Standard"/>
    <w:link w:val="FunotentextZchn"/>
    <w:uiPriority w:val="99"/>
    <w:unhideWhenUsed/>
    <w:rsid w:val="00906AFA"/>
  </w:style>
  <w:style w:type="character" w:customStyle="1" w:styleId="FunotentextZchn">
    <w:name w:val="Fußnotentext Zchn"/>
    <w:link w:val="Funotentext"/>
    <w:uiPriority w:val="99"/>
    <w:rsid w:val="00906AFA"/>
    <w:rPr>
      <w:sz w:val="24"/>
      <w:szCs w:val="24"/>
      <w:lang w:eastAsia="en-US"/>
    </w:rPr>
  </w:style>
  <w:style w:type="character" w:styleId="Funotenzeichen">
    <w:name w:val="footnote reference"/>
    <w:uiPriority w:val="99"/>
    <w:unhideWhenUsed/>
    <w:rsid w:val="00906AFA"/>
    <w:rPr>
      <w:vertAlign w:val="superscript"/>
    </w:rPr>
  </w:style>
  <w:style w:type="character" w:customStyle="1" w:styleId="berschrift2Zchn">
    <w:name w:val="Überschrift 2 Zchn"/>
    <w:link w:val="berschrift2"/>
    <w:rsid w:val="0019510E"/>
    <w:rPr>
      <w:rFonts w:eastAsia="MS Gothic"/>
      <w:b/>
      <w:bCs/>
      <w:i/>
      <w:iCs/>
      <w:sz w:val="28"/>
      <w:szCs w:val="28"/>
      <w:lang w:eastAsia="en-US"/>
    </w:rPr>
  </w:style>
  <w:style w:type="paragraph" w:customStyle="1" w:styleId="FreeForm">
    <w:name w:val="Free Form"/>
    <w:rsid w:val="0019510E"/>
    <w:rPr>
      <w:rFonts w:ascii="Helvetica" w:eastAsia="ヒラギノ角ゴ Pro W3" w:hAnsi="Helvetica"/>
      <w:color w:val="000000"/>
      <w:sz w:val="24"/>
    </w:rPr>
  </w:style>
  <w:style w:type="numbering" w:customStyle="1" w:styleId="VTMM">
    <w:name w:val="VTMM"/>
    <w:uiPriority w:val="99"/>
    <w:rsid w:val="006D5F2D"/>
    <w:pPr>
      <w:numPr>
        <w:numId w:val="2"/>
      </w:numPr>
    </w:pPr>
  </w:style>
  <w:style w:type="table" w:customStyle="1" w:styleId="Tabellenraster1">
    <w:name w:val="Tabellenraster1"/>
    <w:basedOn w:val="NormaleTabelle"/>
    <w:next w:val="Tabellenraster"/>
    <w:uiPriority w:val="59"/>
    <w:rsid w:val="0086393D"/>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link w:val="berschrift3"/>
    <w:semiHidden/>
    <w:rsid w:val="00FE71CB"/>
    <w:rPr>
      <w:rFonts w:eastAsia="MS Gothic"/>
      <w:b/>
      <w:bCs/>
      <w:sz w:val="26"/>
      <w:szCs w:val="26"/>
      <w:lang w:eastAsia="en-US"/>
    </w:rPr>
  </w:style>
  <w:style w:type="character" w:customStyle="1" w:styleId="berschrift4Zchn">
    <w:name w:val="Überschrift 4 Zchn"/>
    <w:link w:val="berschrift4"/>
    <w:semiHidden/>
    <w:rsid w:val="00FE71CB"/>
    <w:rPr>
      <w:rFonts w:ascii="Calibri" w:eastAsia="MS Mincho" w:hAnsi="Calibri"/>
      <w:b/>
      <w:bCs/>
      <w:sz w:val="28"/>
      <w:szCs w:val="28"/>
      <w:lang w:eastAsia="en-US"/>
    </w:rPr>
  </w:style>
  <w:style w:type="character" w:customStyle="1" w:styleId="berschrift5Zchn">
    <w:name w:val="Überschrift 5 Zchn"/>
    <w:link w:val="berschrift5"/>
    <w:semiHidden/>
    <w:rsid w:val="00FE71CB"/>
    <w:rPr>
      <w:rFonts w:ascii="Calibri" w:eastAsia="MS Mincho" w:hAnsi="Calibri"/>
      <w:b/>
      <w:bCs/>
      <w:i/>
      <w:iCs/>
      <w:sz w:val="26"/>
      <w:szCs w:val="26"/>
      <w:lang w:eastAsia="en-US"/>
    </w:rPr>
  </w:style>
  <w:style w:type="character" w:customStyle="1" w:styleId="berschrift6Zchn">
    <w:name w:val="Überschrift 6 Zchn"/>
    <w:link w:val="berschrift6"/>
    <w:semiHidden/>
    <w:rsid w:val="00FE71CB"/>
    <w:rPr>
      <w:rFonts w:ascii="Calibri" w:eastAsia="MS Mincho" w:hAnsi="Calibri"/>
      <w:b/>
      <w:bCs/>
      <w:sz w:val="22"/>
      <w:szCs w:val="22"/>
      <w:lang w:eastAsia="en-US"/>
    </w:rPr>
  </w:style>
  <w:style w:type="character" w:customStyle="1" w:styleId="berschrift7Zchn">
    <w:name w:val="Überschrift 7 Zchn"/>
    <w:link w:val="berschrift7"/>
    <w:semiHidden/>
    <w:rsid w:val="00FE71CB"/>
    <w:rPr>
      <w:rFonts w:ascii="Calibri" w:eastAsia="MS Mincho" w:hAnsi="Calibri"/>
      <w:sz w:val="24"/>
      <w:szCs w:val="24"/>
      <w:lang w:eastAsia="en-US"/>
    </w:rPr>
  </w:style>
  <w:style w:type="character" w:customStyle="1" w:styleId="berschrift8Zchn">
    <w:name w:val="Überschrift 8 Zchn"/>
    <w:link w:val="berschrift8"/>
    <w:semiHidden/>
    <w:rsid w:val="00FE71CB"/>
    <w:rPr>
      <w:rFonts w:ascii="Calibri" w:eastAsia="MS Mincho" w:hAnsi="Calibri"/>
      <w:i/>
      <w:iCs/>
      <w:sz w:val="24"/>
      <w:szCs w:val="24"/>
      <w:lang w:eastAsia="en-US"/>
    </w:rPr>
  </w:style>
  <w:style w:type="character" w:customStyle="1" w:styleId="berschrift9Zchn">
    <w:name w:val="Überschrift 9 Zchn"/>
    <w:link w:val="berschrift9"/>
    <w:semiHidden/>
    <w:rsid w:val="00FE71CB"/>
    <w:rPr>
      <w:rFonts w:eastAsia="MS Gothic"/>
      <w:sz w:val="22"/>
      <w:szCs w:val="22"/>
      <w:lang w:eastAsia="en-US"/>
    </w:rPr>
  </w:style>
  <w:style w:type="table" w:customStyle="1" w:styleId="Tabellenraster2">
    <w:name w:val="Tabellenraster2"/>
    <w:basedOn w:val="NormaleTabelle"/>
    <w:next w:val="Tabellenraster"/>
    <w:uiPriority w:val="59"/>
    <w:rsid w:val="00FE71CB"/>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61128A"/>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E469FF"/>
    <w:rPr>
      <w:rFonts w:ascii="Arial" w:eastAsia="Calibri" w:hAnsi="Arial"/>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uiPriority w:val="99"/>
    <w:semiHidden/>
    <w:unhideWhenUsed/>
    <w:rsid w:val="00CC26B6"/>
    <w:rPr>
      <w:color w:val="800080"/>
      <w:u w:val="single"/>
    </w:rPr>
  </w:style>
  <w:style w:type="character" w:styleId="Kommentarzeichen">
    <w:name w:val="annotation reference"/>
    <w:basedOn w:val="Absatz-Standardschriftart"/>
    <w:uiPriority w:val="99"/>
    <w:semiHidden/>
    <w:unhideWhenUsed/>
    <w:rsid w:val="009F78BB"/>
    <w:rPr>
      <w:sz w:val="16"/>
      <w:szCs w:val="16"/>
    </w:rPr>
  </w:style>
  <w:style w:type="paragraph" w:styleId="Kommentartext">
    <w:name w:val="annotation text"/>
    <w:basedOn w:val="Standard"/>
    <w:link w:val="KommentartextZchn"/>
    <w:uiPriority w:val="99"/>
    <w:semiHidden/>
    <w:unhideWhenUsed/>
    <w:rsid w:val="009F78BB"/>
    <w:rPr>
      <w:sz w:val="20"/>
      <w:szCs w:val="20"/>
    </w:rPr>
  </w:style>
  <w:style w:type="character" w:customStyle="1" w:styleId="KommentartextZchn">
    <w:name w:val="Kommentartext Zchn"/>
    <w:basedOn w:val="Absatz-Standardschriftart"/>
    <w:link w:val="Kommentartext"/>
    <w:uiPriority w:val="99"/>
    <w:semiHidden/>
    <w:rsid w:val="009F78BB"/>
    <w:rPr>
      <w:lang w:eastAsia="en-US"/>
    </w:rPr>
  </w:style>
  <w:style w:type="paragraph" w:styleId="Kommentarthema">
    <w:name w:val="annotation subject"/>
    <w:basedOn w:val="Kommentartext"/>
    <w:next w:val="Kommentartext"/>
    <w:link w:val="KommentarthemaZchn"/>
    <w:uiPriority w:val="99"/>
    <w:semiHidden/>
    <w:unhideWhenUsed/>
    <w:rsid w:val="009F78BB"/>
    <w:rPr>
      <w:b/>
      <w:bCs/>
    </w:rPr>
  </w:style>
  <w:style w:type="character" w:customStyle="1" w:styleId="KommentarthemaZchn">
    <w:name w:val="Kommentarthema Zchn"/>
    <w:basedOn w:val="KommentartextZchn"/>
    <w:link w:val="Kommentarthema"/>
    <w:uiPriority w:val="99"/>
    <w:semiHidden/>
    <w:rsid w:val="009F78BB"/>
    <w:rPr>
      <w:b/>
      <w:bCs/>
      <w:lang w:eastAsia="en-US"/>
    </w:rPr>
  </w:style>
  <w:style w:type="paragraph" w:styleId="Sprechblasentext">
    <w:name w:val="Balloon Text"/>
    <w:basedOn w:val="Standard"/>
    <w:link w:val="SprechblasentextZchn"/>
    <w:uiPriority w:val="99"/>
    <w:semiHidden/>
    <w:unhideWhenUsed/>
    <w:rsid w:val="009F78BB"/>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8BB"/>
    <w:rPr>
      <w:rFonts w:ascii="Tahoma" w:hAnsi="Tahoma" w:cs="Tahoma"/>
      <w:sz w:val="16"/>
      <w:szCs w:val="16"/>
      <w:lang w:eastAsia="en-US"/>
    </w:rPr>
  </w:style>
  <w:style w:type="paragraph" w:styleId="Inhaltsverzeichnisberschrift">
    <w:name w:val="TOC Heading"/>
    <w:basedOn w:val="berschrift1"/>
    <w:next w:val="Standard"/>
    <w:uiPriority w:val="39"/>
    <w:unhideWhenUsed/>
    <w:qFormat/>
    <w:rsid w:val="00584ABF"/>
    <w:pPr>
      <w:numPr>
        <w:numId w:val="0"/>
      </w:numPr>
      <w:spacing w:line="276" w:lineRule="auto"/>
      <w:outlineLvl w:val="9"/>
    </w:pPr>
    <w:rPr>
      <w:rFonts w:asciiTheme="majorHAnsi" w:eastAsiaTheme="majorEastAsia"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qFormat/>
    <w:locked/>
    <w:rsid w:val="00703FAC"/>
    <w:pPr>
      <w:tabs>
        <w:tab w:val="left" w:pos="342"/>
        <w:tab w:val="right" w:leader="dot" w:pos="9736"/>
      </w:tabs>
      <w:spacing w:after="0" w:line="360" w:lineRule="auto"/>
    </w:pPr>
    <w:rPr>
      <w:rFonts w:ascii="Arial" w:eastAsia="Calibri" w:hAnsi="Arial" w:cs="Arial"/>
      <w:b/>
      <w:noProof/>
    </w:rPr>
  </w:style>
  <w:style w:type="paragraph" w:styleId="Verzeichnis2">
    <w:name w:val="toc 2"/>
    <w:basedOn w:val="Standard"/>
    <w:next w:val="Standard"/>
    <w:autoRedefine/>
    <w:uiPriority w:val="39"/>
    <w:qFormat/>
    <w:locked/>
    <w:rsid w:val="00584ABF"/>
    <w:pPr>
      <w:spacing w:after="0"/>
    </w:pPr>
    <w:rPr>
      <w:rFonts w:asciiTheme="minorHAnsi" w:hAnsiTheme="minorHAnsi"/>
      <w:b/>
      <w:smallCaps/>
      <w:sz w:val="22"/>
      <w:szCs w:val="22"/>
    </w:rPr>
  </w:style>
  <w:style w:type="paragraph" w:styleId="Verzeichnis3">
    <w:name w:val="toc 3"/>
    <w:basedOn w:val="Standard"/>
    <w:next w:val="Standard"/>
    <w:autoRedefine/>
    <w:uiPriority w:val="39"/>
    <w:qFormat/>
    <w:locked/>
    <w:rsid w:val="00584ABF"/>
    <w:pPr>
      <w:spacing w:after="0"/>
    </w:pPr>
    <w:rPr>
      <w:rFonts w:asciiTheme="minorHAnsi" w:hAnsiTheme="minorHAnsi"/>
      <w:smallCaps/>
      <w:sz w:val="22"/>
      <w:szCs w:val="22"/>
    </w:rPr>
  </w:style>
  <w:style w:type="paragraph" w:styleId="Verzeichnis4">
    <w:name w:val="toc 4"/>
    <w:basedOn w:val="Standard"/>
    <w:next w:val="Standard"/>
    <w:autoRedefine/>
    <w:locked/>
    <w:rsid w:val="00584ABF"/>
    <w:pPr>
      <w:spacing w:after="0"/>
    </w:pPr>
    <w:rPr>
      <w:rFonts w:asciiTheme="minorHAnsi" w:hAnsiTheme="minorHAnsi"/>
      <w:sz w:val="22"/>
      <w:szCs w:val="22"/>
    </w:rPr>
  </w:style>
  <w:style w:type="paragraph" w:styleId="Verzeichnis5">
    <w:name w:val="toc 5"/>
    <w:basedOn w:val="Standard"/>
    <w:next w:val="Standard"/>
    <w:autoRedefine/>
    <w:locked/>
    <w:rsid w:val="00584ABF"/>
    <w:pPr>
      <w:spacing w:after="0"/>
    </w:pPr>
    <w:rPr>
      <w:rFonts w:asciiTheme="minorHAnsi" w:hAnsiTheme="minorHAnsi"/>
      <w:sz w:val="22"/>
      <w:szCs w:val="22"/>
    </w:rPr>
  </w:style>
  <w:style w:type="paragraph" w:styleId="Verzeichnis6">
    <w:name w:val="toc 6"/>
    <w:basedOn w:val="Standard"/>
    <w:next w:val="Standard"/>
    <w:autoRedefine/>
    <w:locked/>
    <w:rsid w:val="00584ABF"/>
    <w:pPr>
      <w:spacing w:after="0"/>
    </w:pPr>
    <w:rPr>
      <w:rFonts w:asciiTheme="minorHAnsi" w:hAnsiTheme="minorHAnsi"/>
      <w:sz w:val="22"/>
      <w:szCs w:val="22"/>
    </w:rPr>
  </w:style>
  <w:style w:type="paragraph" w:styleId="Verzeichnis7">
    <w:name w:val="toc 7"/>
    <w:basedOn w:val="Standard"/>
    <w:next w:val="Standard"/>
    <w:autoRedefine/>
    <w:locked/>
    <w:rsid w:val="00584ABF"/>
    <w:pPr>
      <w:spacing w:after="0"/>
    </w:pPr>
    <w:rPr>
      <w:rFonts w:asciiTheme="minorHAnsi" w:hAnsiTheme="minorHAnsi"/>
      <w:sz w:val="22"/>
      <w:szCs w:val="22"/>
    </w:rPr>
  </w:style>
  <w:style w:type="paragraph" w:styleId="Verzeichnis8">
    <w:name w:val="toc 8"/>
    <w:basedOn w:val="Standard"/>
    <w:next w:val="Standard"/>
    <w:autoRedefine/>
    <w:locked/>
    <w:rsid w:val="00584ABF"/>
    <w:pPr>
      <w:spacing w:after="0"/>
    </w:pPr>
    <w:rPr>
      <w:rFonts w:asciiTheme="minorHAnsi" w:hAnsiTheme="minorHAnsi"/>
      <w:sz w:val="22"/>
      <w:szCs w:val="22"/>
    </w:rPr>
  </w:style>
  <w:style w:type="paragraph" w:styleId="Verzeichnis9">
    <w:name w:val="toc 9"/>
    <w:basedOn w:val="Standard"/>
    <w:next w:val="Standard"/>
    <w:autoRedefine/>
    <w:locked/>
    <w:rsid w:val="00584ABF"/>
    <w:pPr>
      <w:spacing w:after="0"/>
    </w:pPr>
    <w:rPr>
      <w:rFonts w:asciiTheme="minorHAnsi" w:hAnsiTheme="minorHAnsi"/>
      <w:sz w:val="22"/>
      <w:szCs w:val="22"/>
    </w:rPr>
  </w:style>
  <w:style w:type="paragraph" w:styleId="KeinLeerraum">
    <w:name w:val="No Spacing"/>
    <w:link w:val="KeinLeerraumZchn"/>
    <w:uiPriority w:val="1"/>
    <w:qFormat/>
    <w:rsid w:val="00D60A7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60A73"/>
    <w:rPr>
      <w:rFonts w:asciiTheme="minorHAnsi" w:eastAsiaTheme="minorEastAsia" w:hAnsiTheme="minorHAnsi" w:cstheme="minorBidi"/>
      <w:sz w:val="22"/>
      <w:szCs w:val="22"/>
    </w:rPr>
  </w:style>
  <w:style w:type="paragraph" w:styleId="StandardWeb">
    <w:name w:val="Normal (Web)"/>
    <w:basedOn w:val="Standard"/>
    <w:uiPriority w:val="99"/>
    <w:semiHidden/>
    <w:unhideWhenUsed/>
    <w:rsid w:val="004C2AB1"/>
    <w:pPr>
      <w:spacing w:before="100" w:beforeAutospacing="1" w:after="100" w:afterAutospacing="1"/>
    </w:pPr>
    <w:rPr>
      <w:rFonts w:ascii="Times New Roman" w:eastAsia="Times New Roman" w:hAnsi="Times New Roman"/>
      <w:lang w:eastAsia="de-DE"/>
    </w:rPr>
  </w:style>
  <w:style w:type="character" w:customStyle="1" w:styleId="mw-headline">
    <w:name w:val="mw-headline"/>
    <w:basedOn w:val="Absatz-Standardschriftart"/>
    <w:rsid w:val="00335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57154">
      <w:bodyDiv w:val="1"/>
      <w:marLeft w:val="0"/>
      <w:marRight w:val="0"/>
      <w:marTop w:val="0"/>
      <w:marBottom w:val="0"/>
      <w:divBdr>
        <w:top w:val="none" w:sz="0" w:space="0" w:color="auto"/>
        <w:left w:val="none" w:sz="0" w:space="0" w:color="auto"/>
        <w:bottom w:val="none" w:sz="0" w:space="0" w:color="auto"/>
        <w:right w:val="none" w:sz="0" w:space="0" w:color="auto"/>
      </w:divBdr>
    </w:div>
    <w:div w:id="1225871830">
      <w:bodyDiv w:val="1"/>
      <w:marLeft w:val="0"/>
      <w:marRight w:val="0"/>
      <w:marTop w:val="0"/>
      <w:marBottom w:val="0"/>
      <w:divBdr>
        <w:top w:val="none" w:sz="0" w:space="0" w:color="auto"/>
        <w:left w:val="none" w:sz="0" w:space="0" w:color="auto"/>
        <w:bottom w:val="none" w:sz="0" w:space="0" w:color="auto"/>
        <w:right w:val="none" w:sz="0" w:space="0" w:color="auto"/>
      </w:divBdr>
    </w:div>
    <w:div w:id="2111050053">
      <w:bodyDiv w:val="1"/>
      <w:marLeft w:val="0"/>
      <w:marRight w:val="0"/>
      <w:marTop w:val="0"/>
      <w:marBottom w:val="0"/>
      <w:divBdr>
        <w:top w:val="none" w:sz="0" w:space="0" w:color="auto"/>
        <w:left w:val="none" w:sz="0" w:space="0" w:color="auto"/>
        <w:bottom w:val="none" w:sz="0" w:space="0" w:color="auto"/>
        <w:right w:val="none" w:sz="0" w:space="0" w:color="auto"/>
      </w:divBdr>
    </w:div>
    <w:div w:id="214677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B763A-0F99-4C80-A2AB-4CFF31FE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2586</Words>
  <Characters>16299</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PM Basis Übungen</vt:lpstr>
    </vt:vector>
  </TitlesOfParts>
  <Company>Battle Inc.</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Basis Übungen</dc:title>
  <dc:creator>Ralf Friedrich</dc:creator>
  <cp:lastModifiedBy>Sandra Müller</cp:lastModifiedBy>
  <cp:revision>21</cp:revision>
  <cp:lastPrinted>2014-06-06T11:59:00Z</cp:lastPrinted>
  <dcterms:created xsi:type="dcterms:W3CDTF">2014-06-06T10:04:00Z</dcterms:created>
  <dcterms:modified xsi:type="dcterms:W3CDTF">2016-10-21T04:23:00Z</dcterms:modified>
</cp:coreProperties>
</file>